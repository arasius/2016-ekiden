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F6546" w:rsidRDefault="00FF6546">
      <w:pPr>
        <w:rPr>
          <w:rFonts w:hint="eastAsia"/>
        </w:rPr>
      </w:pPr>
    </w:p>
    <w:p w:rsidR="00FF6546" w:rsidRDefault="00FF6546">
      <w:pPr>
        <w:rPr>
          <w:rFonts w:hint="eastAsia"/>
        </w:rPr>
      </w:pPr>
    </w:p>
    <w:p w:rsidR="00FF6546" w:rsidRDefault="00FF6546">
      <w:pPr>
        <w:rPr>
          <w:rFonts w:hint="eastAsia"/>
        </w:rPr>
      </w:pPr>
    </w:p>
    <w:p w:rsidR="00FF6546" w:rsidRDefault="00FF6546">
      <w:pPr>
        <w:jc w:val="right"/>
        <w:rPr>
          <w:rFonts w:hint="eastAsia"/>
          <w:lang w:eastAsia="zh-TW"/>
        </w:rPr>
      </w:pPr>
    </w:p>
    <w:p w:rsidR="00FF6546" w:rsidRDefault="00FF6546">
      <w:pPr>
        <w:rPr>
          <w:rFonts w:hint="eastAsia"/>
          <w:lang w:eastAsia="zh-TW"/>
        </w:rPr>
      </w:pPr>
    </w:p>
    <w:p w:rsidR="00FF6546" w:rsidRDefault="00FF6546">
      <w:pPr>
        <w:rPr>
          <w:rFonts w:hint="eastAsia"/>
          <w:lang w:eastAsia="zh-TW"/>
        </w:rPr>
      </w:pPr>
      <w:bookmarkStart w:id="0" w:name="_GoBack"/>
      <w:bookmarkEnd w:id="0"/>
    </w:p>
    <w:p w:rsidR="00FF6546" w:rsidRDefault="00FF6546">
      <w:pPr>
        <w:rPr>
          <w:rFonts w:hint="eastAsia"/>
          <w:lang w:eastAsia="zh-TW"/>
        </w:rPr>
      </w:pPr>
    </w:p>
    <w:p w:rsidR="00FF6546" w:rsidRDefault="00FF6546">
      <w:pPr>
        <w:rPr>
          <w:rFonts w:hint="eastAsia"/>
          <w:lang w:eastAsia="zh-TW"/>
        </w:rPr>
      </w:pPr>
    </w:p>
    <w:p w:rsidR="00FF6546" w:rsidRDefault="00FF6546">
      <w:pPr>
        <w:jc w:val="center"/>
        <w:rPr>
          <w:rFonts w:hint="eastAsia"/>
          <w:sz w:val="32"/>
        </w:rPr>
      </w:pPr>
      <w:r>
        <w:rPr>
          <w:rFonts w:hint="eastAsia"/>
          <w:sz w:val="32"/>
        </w:rPr>
        <w:t>201</w:t>
      </w:r>
      <w:r w:rsidR="001E4D2C">
        <w:rPr>
          <w:rFonts w:hint="eastAsia"/>
          <w:sz w:val="32"/>
        </w:rPr>
        <w:t>3</w:t>
      </w:r>
      <w:r>
        <w:rPr>
          <w:rFonts w:hint="eastAsia"/>
          <w:sz w:val="32"/>
        </w:rPr>
        <w:t>年度</w:t>
      </w:r>
    </w:p>
    <w:p w:rsidR="00FF6546" w:rsidRDefault="00FF6546">
      <w:pPr>
        <w:jc w:val="center"/>
        <w:rPr>
          <w:rFonts w:hint="eastAsia"/>
          <w:sz w:val="32"/>
        </w:rPr>
      </w:pPr>
    </w:p>
    <w:p w:rsidR="00FF6546" w:rsidRDefault="00FF6546">
      <w:pPr>
        <w:jc w:val="center"/>
        <w:rPr>
          <w:rFonts w:hint="eastAsia"/>
          <w:b/>
          <w:bCs/>
          <w:sz w:val="40"/>
        </w:rPr>
      </w:pPr>
      <w:r>
        <w:rPr>
          <w:rFonts w:hint="eastAsia"/>
          <w:b/>
          <w:bCs/>
          <w:sz w:val="40"/>
        </w:rPr>
        <w:t>学内駅伝運営マニュアル（内務用）</w:t>
      </w:r>
    </w:p>
    <w:p w:rsidR="00FF6546" w:rsidRDefault="00FF6546">
      <w:pPr>
        <w:jc w:val="center"/>
        <w:rPr>
          <w:rFonts w:hint="eastAsia"/>
        </w:rPr>
      </w:pPr>
    </w:p>
    <w:p w:rsidR="00FF6546" w:rsidRDefault="00FF6546">
      <w:pPr>
        <w:jc w:val="center"/>
        <w:rPr>
          <w:rFonts w:hint="eastAsia"/>
        </w:rPr>
      </w:pPr>
    </w:p>
    <w:p w:rsidR="00FF6546" w:rsidRDefault="00FF6546">
      <w:pPr>
        <w:jc w:val="center"/>
        <w:rPr>
          <w:rFonts w:hint="eastAsia"/>
        </w:rPr>
      </w:pPr>
    </w:p>
    <w:p w:rsidR="00FF6546" w:rsidRDefault="00FF6546">
      <w:pPr>
        <w:jc w:val="center"/>
        <w:rPr>
          <w:rFonts w:hint="eastAsia"/>
        </w:rPr>
      </w:pPr>
    </w:p>
    <w:p w:rsidR="00FF6546" w:rsidRDefault="00FF6546">
      <w:pPr>
        <w:jc w:val="center"/>
        <w:rPr>
          <w:rFonts w:hint="eastAsia"/>
        </w:rPr>
      </w:pPr>
    </w:p>
    <w:p w:rsidR="00FF6546" w:rsidRDefault="00FF6546">
      <w:pPr>
        <w:jc w:val="center"/>
        <w:rPr>
          <w:rFonts w:hint="eastAsia"/>
        </w:rPr>
      </w:pPr>
    </w:p>
    <w:p w:rsidR="00FF6546" w:rsidRDefault="00FF6546">
      <w:pPr>
        <w:jc w:val="center"/>
        <w:rPr>
          <w:rFonts w:hint="eastAsia"/>
        </w:rPr>
      </w:pPr>
    </w:p>
    <w:p w:rsidR="00FF6546" w:rsidRDefault="00FF6546">
      <w:pPr>
        <w:jc w:val="center"/>
        <w:rPr>
          <w:rFonts w:hint="eastAsia"/>
        </w:rPr>
      </w:pPr>
    </w:p>
    <w:p w:rsidR="00FF6546" w:rsidRDefault="00FF6546">
      <w:pPr>
        <w:jc w:val="center"/>
        <w:rPr>
          <w:rFonts w:hint="eastAsia"/>
        </w:rPr>
      </w:pPr>
    </w:p>
    <w:p w:rsidR="00FF6546" w:rsidRDefault="00FF6546">
      <w:pPr>
        <w:jc w:val="center"/>
        <w:rPr>
          <w:rFonts w:hint="eastAsia"/>
        </w:rPr>
      </w:pPr>
    </w:p>
    <w:p w:rsidR="00FF6546" w:rsidRDefault="00FF6546">
      <w:pPr>
        <w:jc w:val="center"/>
        <w:rPr>
          <w:rFonts w:hint="eastAsia"/>
        </w:rPr>
      </w:pPr>
    </w:p>
    <w:p w:rsidR="00FF6546" w:rsidRDefault="00FF6546">
      <w:pPr>
        <w:jc w:val="center"/>
        <w:rPr>
          <w:rFonts w:hint="eastAsia"/>
        </w:rPr>
      </w:pPr>
    </w:p>
    <w:p w:rsidR="00FF6546" w:rsidRDefault="00FF6546">
      <w:pPr>
        <w:jc w:val="center"/>
        <w:rPr>
          <w:rFonts w:hint="eastAsia"/>
        </w:rPr>
      </w:pPr>
    </w:p>
    <w:p w:rsidR="00FF6546" w:rsidRDefault="00FF6546">
      <w:pPr>
        <w:jc w:val="center"/>
        <w:rPr>
          <w:rFonts w:hint="eastAsia"/>
        </w:rPr>
      </w:pPr>
    </w:p>
    <w:p w:rsidR="00FF6546" w:rsidRDefault="00FF6546">
      <w:pPr>
        <w:jc w:val="center"/>
        <w:rPr>
          <w:rFonts w:hint="eastAsia"/>
        </w:rPr>
      </w:pPr>
    </w:p>
    <w:p w:rsidR="00FF6546" w:rsidRDefault="00FF6546">
      <w:pPr>
        <w:jc w:val="center"/>
        <w:rPr>
          <w:rFonts w:hint="eastAsia"/>
        </w:rPr>
      </w:pPr>
    </w:p>
    <w:p w:rsidR="00FF6546" w:rsidRDefault="00FF6546">
      <w:pPr>
        <w:jc w:val="center"/>
        <w:rPr>
          <w:rFonts w:hint="eastAsia"/>
        </w:rPr>
      </w:pPr>
    </w:p>
    <w:p w:rsidR="00FF6546" w:rsidRDefault="00FF6546">
      <w:pPr>
        <w:jc w:val="center"/>
        <w:rPr>
          <w:rFonts w:hint="eastAsia"/>
        </w:rPr>
      </w:pPr>
    </w:p>
    <w:p w:rsidR="00FF6546" w:rsidRDefault="00FF6546">
      <w:pPr>
        <w:wordWrap w:val="0"/>
        <w:jc w:val="right"/>
        <w:rPr>
          <w:rFonts w:hint="eastAsia"/>
          <w:sz w:val="28"/>
        </w:rPr>
      </w:pPr>
      <w:r>
        <w:rPr>
          <w:rFonts w:hint="eastAsia"/>
          <w:sz w:val="28"/>
        </w:rPr>
        <w:t>第</w:t>
      </w:r>
      <w:r w:rsidR="001E4D2C">
        <w:rPr>
          <w:rFonts w:hint="eastAsia"/>
          <w:sz w:val="28"/>
        </w:rPr>
        <w:t>20</w:t>
      </w:r>
      <w:r>
        <w:rPr>
          <w:rFonts w:hint="eastAsia"/>
          <w:sz w:val="28"/>
        </w:rPr>
        <w:t xml:space="preserve">内務　　　　　</w:t>
      </w:r>
    </w:p>
    <w:p w:rsidR="00FF6546" w:rsidRDefault="00FF6546">
      <w:pPr>
        <w:jc w:val="right"/>
        <w:rPr>
          <w:rFonts w:hint="eastAsia"/>
          <w:sz w:val="28"/>
        </w:rPr>
      </w:pPr>
      <w:r>
        <w:rPr>
          <w:rFonts w:hint="eastAsia"/>
          <w:sz w:val="28"/>
        </w:rPr>
        <w:t>吉竹悠宇志編</w:t>
      </w:r>
    </w:p>
    <w:p w:rsidR="00FF6546" w:rsidRDefault="001E4D2C" w:rsidP="001E4D2C">
      <w:pPr>
        <w:jc w:val="right"/>
        <w:rPr>
          <w:rFonts w:hint="eastAsia"/>
        </w:rPr>
      </w:pPr>
      <w:r>
        <w:rPr>
          <w:rFonts w:hint="eastAsia"/>
        </w:rPr>
        <w:t>第</w:t>
      </w:r>
      <w:r>
        <w:rPr>
          <w:rFonts w:hint="eastAsia"/>
        </w:rPr>
        <w:t>22</w:t>
      </w:r>
      <w:r>
        <w:rPr>
          <w:rFonts w:hint="eastAsia"/>
        </w:rPr>
        <w:t>代　清水大輔</w:t>
      </w:r>
    </w:p>
    <w:p w:rsidR="001E4D2C" w:rsidRDefault="001E4D2C" w:rsidP="001E4D2C">
      <w:pPr>
        <w:jc w:val="right"/>
        <w:rPr>
          <w:rFonts w:hint="eastAsia"/>
        </w:rPr>
      </w:pPr>
      <w:r>
        <w:rPr>
          <w:rFonts w:hint="eastAsia"/>
        </w:rPr>
        <w:t>加筆修正</w:t>
      </w:r>
    </w:p>
    <w:p w:rsidR="00FF6546" w:rsidRDefault="00FF6546" w:rsidP="001E4D2C">
      <w:pPr>
        <w:jc w:val="right"/>
        <w:rPr>
          <w:rFonts w:hint="eastAsia"/>
        </w:rPr>
      </w:pPr>
    </w:p>
    <w:p w:rsidR="00FF6546" w:rsidRDefault="00FF6546" w:rsidP="001E4D2C">
      <w:pPr>
        <w:jc w:val="right"/>
        <w:rPr>
          <w:rFonts w:hint="eastAsia"/>
        </w:rPr>
      </w:pPr>
    </w:p>
    <w:p w:rsidR="00FF6546" w:rsidRDefault="00FF6546">
      <w:pPr>
        <w:rPr>
          <w:rFonts w:hint="eastAsia"/>
        </w:rPr>
      </w:pPr>
    </w:p>
    <w:p w:rsidR="00FF6546" w:rsidRDefault="00FF6546">
      <w:pPr>
        <w:rPr>
          <w:rFonts w:ascii="ＭＳ 明朝" w:hAnsi="ＭＳ 明朝" w:hint="eastAsia"/>
          <w:sz w:val="32"/>
          <w:szCs w:val="32"/>
        </w:rPr>
      </w:pPr>
      <w:r>
        <w:rPr>
          <w:rFonts w:ascii="ＭＳ Ｐゴシック" w:hAnsi="ＭＳ Ｐゴシック" w:hint="eastAsia"/>
          <w:sz w:val="32"/>
        </w:rPr>
        <w:t>Ⅰ</w:t>
      </w:r>
      <w:r>
        <w:rPr>
          <w:rFonts w:ascii="ＭＳ ゴシック" w:eastAsia="ＭＳ ゴシック" w:hAnsi="ＭＳ ゴシック" w:hint="eastAsia"/>
          <w:sz w:val="32"/>
          <w:lang w:eastAsia="zh-TW"/>
        </w:rPr>
        <w:t>．</w:t>
      </w:r>
      <w:r>
        <w:rPr>
          <w:rFonts w:ascii="ＭＳ Ｐゴシック" w:hAnsi="ＭＳ Ｐゴシック" w:hint="eastAsia"/>
          <w:sz w:val="32"/>
          <w:szCs w:val="32"/>
        </w:rPr>
        <w:t>はじめ</w:t>
      </w:r>
      <w:r>
        <w:rPr>
          <w:rFonts w:ascii="ＭＳ ゴシック" w:eastAsia="ＭＳ ゴシック" w:hAnsi="ＭＳ ゴシック" w:hint="eastAsia"/>
          <w:sz w:val="32"/>
          <w:szCs w:val="32"/>
        </w:rPr>
        <w:t>に</w:t>
      </w:r>
    </w:p>
    <w:p w:rsidR="00FF6546" w:rsidRDefault="00FF6546">
      <w:pPr>
        <w:pStyle w:val="3"/>
        <w:rPr>
          <w:rFonts w:hint="eastAsia"/>
        </w:rPr>
      </w:pPr>
      <w:r>
        <w:rPr>
          <w:rFonts w:hint="eastAsia"/>
        </w:rPr>
        <w:t>内務用マニュアルには、大会申請から後日作業まですべてを掲載しています。ところどころコメントも付けてあります。幹部用・全員共通マニュアルはそのまま使えるように作ってあるので、チェックの上使ってください。</w:t>
      </w:r>
    </w:p>
    <w:p w:rsidR="00FF6546" w:rsidRDefault="00FF6546">
      <w:pPr>
        <w:ind w:left="720"/>
        <w:rPr>
          <w:rFonts w:ascii="ＭＳ 明朝" w:hAnsi="ＭＳ 明朝" w:hint="eastAsia"/>
        </w:rPr>
      </w:pPr>
    </w:p>
    <w:p w:rsidR="00FF6546" w:rsidRDefault="00FF6546">
      <w:pPr>
        <w:rPr>
          <w:rFonts w:ascii="ＭＳ 明朝" w:hAnsi="ＭＳ 明朝" w:hint="eastAsia"/>
          <w:sz w:val="32"/>
          <w:szCs w:val="32"/>
        </w:rPr>
      </w:pPr>
      <w:r>
        <w:rPr>
          <w:rFonts w:ascii="ＭＳ ゴシック" w:eastAsia="ＭＳ ゴシック" w:hAnsi="ＭＳ ゴシック" w:hint="eastAsia"/>
          <w:sz w:val="32"/>
          <w:szCs w:val="32"/>
        </w:rPr>
        <w:t>Ⅱ</w:t>
      </w:r>
      <w:r>
        <w:rPr>
          <w:rFonts w:ascii="ＭＳ ゴシック" w:eastAsia="ＭＳ ゴシック" w:hAnsi="ＭＳ ゴシック" w:hint="eastAsia"/>
          <w:sz w:val="24"/>
          <w:lang w:eastAsia="zh-TW"/>
        </w:rPr>
        <w:t>．</w:t>
      </w:r>
      <w:r>
        <w:rPr>
          <w:rFonts w:ascii="ＭＳ ゴシック" w:eastAsia="ＭＳ ゴシック" w:hAnsi="ＭＳ ゴシック" w:hint="eastAsia"/>
          <w:sz w:val="32"/>
          <w:szCs w:val="32"/>
        </w:rPr>
        <w:t>事前準備</w:t>
      </w:r>
    </w:p>
    <w:p w:rsidR="00FF6546" w:rsidRDefault="00FF6546">
      <w:pPr>
        <w:rPr>
          <w:rFonts w:ascii="ＭＳ ゴシック" w:eastAsia="ＭＳ ゴシック" w:hAnsi="ＭＳ ゴシック" w:hint="eastAsia"/>
          <w:sz w:val="24"/>
        </w:rPr>
      </w:pPr>
      <w:r>
        <w:rPr>
          <w:rFonts w:ascii="ＭＳ 明朝" w:hAnsi="ＭＳ 明朝" w:hint="eastAsia"/>
          <w:lang w:eastAsia="zh-TW"/>
        </w:rPr>
        <w:t xml:space="preserve">　　</w:t>
      </w:r>
      <w:r>
        <w:rPr>
          <w:rFonts w:ascii="ＭＳ ゴシック" w:eastAsia="ＭＳ ゴシック" w:hAnsi="ＭＳ ゴシック" w:hint="eastAsia"/>
          <w:sz w:val="24"/>
          <w:lang w:eastAsia="zh-TW"/>
        </w:rPr>
        <w:t>Ⅱ．１．　大会申請</w:t>
      </w:r>
    </w:p>
    <w:p w:rsidR="00FF6546" w:rsidRDefault="00FF6546">
      <w:pPr>
        <w:ind w:left="840"/>
        <w:rPr>
          <w:rFonts w:ascii="ＭＳ ゴシック" w:eastAsia="ＭＳ ゴシック" w:hAnsi="ＭＳ ゴシック" w:hint="eastAsia"/>
        </w:rPr>
      </w:pPr>
      <w:r>
        <w:rPr>
          <w:rFonts w:ascii="ＭＳ ゴシック" w:eastAsia="ＭＳ ゴシック" w:hAnsi="ＭＳ ゴシック" w:hint="eastAsia"/>
        </w:rPr>
        <w:t>大会申請は、旧内務と一緒に宇治橋先生の研究室・学生支援課・生協を訪問していきます。</w:t>
      </w:r>
    </w:p>
    <w:p w:rsidR="00FF6546" w:rsidRDefault="00FF6546">
      <w:pPr>
        <w:ind w:left="840"/>
        <w:rPr>
          <w:rFonts w:ascii="ＭＳ ゴシック" w:eastAsia="ＭＳ ゴシック" w:hAnsi="ＭＳ ゴシック" w:hint="eastAsia"/>
        </w:rPr>
      </w:pPr>
      <w:r>
        <w:rPr>
          <w:rFonts w:ascii="ＭＳ ゴシック" w:eastAsia="ＭＳ ゴシック" w:hAnsi="ＭＳ ゴシック" w:hint="eastAsia"/>
          <w:lang w:eastAsia="zh-TW"/>
        </w:rPr>
        <w:t>Ⅱ．１．１．　大会申請書類</w:t>
      </w:r>
    </w:p>
    <w:p w:rsidR="00FF6546" w:rsidRDefault="00FF6546">
      <w:pPr>
        <w:ind w:firstLineChars="500" w:firstLine="1050"/>
        <w:rPr>
          <w:rFonts w:ascii="ＭＳ 明朝" w:hAnsi="ＭＳ 明朝" w:hint="eastAsia"/>
        </w:rPr>
      </w:pPr>
      <w:r>
        <w:rPr>
          <w:rFonts w:ascii="ＭＳ 明朝" w:hAnsi="ＭＳ 明朝" w:hint="eastAsia"/>
        </w:rPr>
        <w:t>10</w:t>
      </w:r>
      <w:r>
        <w:rPr>
          <w:rFonts w:ascii="ＭＳ 明朝" w:hAnsi="ＭＳ 明朝" w:hint="eastAsia"/>
        </w:rPr>
        <w:t>月上</w:t>
      </w:r>
      <w:r w:rsidR="001E4D2C">
        <w:rPr>
          <w:rFonts w:ascii="ＭＳ 明朝" w:hAnsi="ＭＳ 明朝" w:hint="eastAsia"/>
        </w:rPr>
        <w:t>旬に、以下の書類を提出します。</w:t>
      </w:r>
    </w:p>
    <w:p w:rsidR="00FF6546" w:rsidRDefault="00FF6546">
      <w:pPr>
        <w:ind w:firstLineChars="500" w:firstLine="1050"/>
        <w:rPr>
          <w:rFonts w:ascii="ＭＳ 明朝" w:hAnsi="ＭＳ 明朝" w:hint="eastAsia"/>
        </w:rPr>
      </w:pPr>
      <w:r>
        <w:rPr>
          <w:rFonts w:ascii="ＭＳ 明朝" w:hAnsi="ＭＳ 明朝" w:hint="eastAsia"/>
        </w:rPr>
        <w:t>●学生支援課に提出するもの</w:t>
      </w:r>
    </w:p>
    <w:p w:rsidR="00FF6546" w:rsidRDefault="00FF6546">
      <w:pPr>
        <w:numPr>
          <w:ilvl w:val="0"/>
          <w:numId w:val="1"/>
        </w:numPr>
        <w:rPr>
          <w:rFonts w:ascii="ＭＳ ゴシック" w:eastAsia="ＭＳ ゴシック" w:hAnsi="ＭＳ ゴシック" w:hint="eastAsia"/>
        </w:rPr>
      </w:pPr>
      <w:r>
        <w:rPr>
          <w:rFonts w:ascii="ＭＳ ゴシック" w:eastAsia="ＭＳ ゴシック" w:hAnsi="ＭＳ ゴシック" w:hint="eastAsia"/>
        </w:rPr>
        <w:t>学内駅伝大会開催の許可申請（交通規制許可も含む）</w:t>
      </w:r>
    </w:p>
    <w:p w:rsidR="001E4D2C" w:rsidRDefault="001E4D2C">
      <w:pPr>
        <w:numPr>
          <w:ilvl w:val="0"/>
          <w:numId w:val="1"/>
        </w:numPr>
        <w:rPr>
          <w:rFonts w:ascii="ＭＳ ゴシック" w:eastAsia="ＭＳ ゴシック" w:hAnsi="ＭＳ ゴシック" w:hint="eastAsia"/>
        </w:rPr>
      </w:pPr>
      <w:r>
        <w:rPr>
          <w:rFonts w:ascii="ＭＳ ゴシック" w:eastAsia="ＭＳ ゴシック" w:hAnsi="ＭＳ ゴシック" w:hint="eastAsia"/>
        </w:rPr>
        <w:t>ゲート開放許可願い</w:t>
      </w:r>
    </w:p>
    <w:p w:rsidR="00FF6546" w:rsidRDefault="00FF6546">
      <w:pPr>
        <w:numPr>
          <w:ilvl w:val="0"/>
          <w:numId w:val="1"/>
        </w:numPr>
        <w:rPr>
          <w:rFonts w:ascii="ＭＳ ゴシック" w:eastAsia="ＭＳ ゴシック" w:hAnsi="ＭＳ ゴシック" w:hint="eastAsia"/>
          <w:lang w:eastAsia="zh-CN"/>
        </w:rPr>
      </w:pPr>
      <w:r>
        <w:rPr>
          <w:rFonts w:ascii="ＭＳ ゴシック" w:eastAsia="ＭＳ ゴシック" w:hAnsi="ＭＳ ゴシック" w:hint="eastAsia"/>
          <w:lang w:eastAsia="zh-CN"/>
        </w:rPr>
        <w:t>学内駅伝大会　交通規制図</w:t>
      </w:r>
    </w:p>
    <w:p w:rsidR="00FF6546" w:rsidRDefault="00FF6546">
      <w:pPr>
        <w:numPr>
          <w:ilvl w:val="0"/>
          <w:numId w:val="1"/>
        </w:numPr>
        <w:rPr>
          <w:rFonts w:ascii="ＭＳ ゴシック" w:eastAsia="ＭＳ ゴシック" w:hAnsi="ＭＳ ゴシック" w:hint="eastAsia"/>
        </w:rPr>
      </w:pPr>
      <w:r>
        <w:rPr>
          <w:rFonts w:ascii="ＭＳ ゴシック" w:eastAsia="ＭＳ ゴシック" w:hAnsi="ＭＳ ゴシック" w:hint="eastAsia"/>
          <w:lang w:eastAsia="zh-CN"/>
        </w:rPr>
        <w:t>学内駅伝大会実施要項</w:t>
      </w:r>
    </w:p>
    <w:p w:rsidR="00FF6546" w:rsidRDefault="00FF6546">
      <w:pPr>
        <w:numPr>
          <w:ilvl w:val="0"/>
          <w:numId w:val="1"/>
        </w:numPr>
        <w:rPr>
          <w:rFonts w:ascii="ＭＳ ゴシック" w:eastAsia="ＭＳ ゴシック" w:hAnsi="ＭＳ ゴシック" w:hint="eastAsia"/>
        </w:rPr>
      </w:pPr>
      <w:r>
        <w:rPr>
          <w:rFonts w:ascii="ＭＳ ゴシック" w:eastAsia="ＭＳ ゴシック" w:hAnsi="ＭＳ ゴシック" w:hint="eastAsia"/>
        </w:rPr>
        <w:t>学内駅伝大会　コース図</w:t>
      </w:r>
    </w:p>
    <w:p w:rsidR="00FF6546" w:rsidRDefault="00FF6546">
      <w:pPr>
        <w:numPr>
          <w:ilvl w:val="0"/>
          <w:numId w:val="1"/>
        </w:numPr>
        <w:rPr>
          <w:rFonts w:ascii="ＭＳ ゴシック" w:eastAsia="ＭＳ ゴシック" w:hAnsi="ＭＳ ゴシック" w:hint="eastAsia"/>
        </w:rPr>
      </w:pPr>
      <w:r>
        <w:rPr>
          <w:rFonts w:ascii="ＭＳ ゴシック" w:eastAsia="ＭＳ ゴシック" w:hAnsi="ＭＳ ゴシック" w:hint="eastAsia"/>
        </w:rPr>
        <w:t>学内駅伝大会広報活動について</w:t>
      </w:r>
    </w:p>
    <w:p w:rsidR="001E4D2C" w:rsidRPr="001E4D2C" w:rsidRDefault="001E4D2C" w:rsidP="001E4D2C">
      <w:pPr>
        <w:numPr>
          <w:ilvl w:val="0"/>
          <w:numId w:val="1"/>
        </w:numPr>
        <w:rPr>
          <w:rFonts w:ascii="ＭＳ ゴシック" w:eastAsia="ＭＳ ゴシック" w:hAnsi="ＭＳ ゴシック" w:hint="eastAsia"/>
        </w:rPr>
      </w:pPr>
      <w:r>
        <w:rPr>
          <w:rFonts w:ascii="ＭＳ ゴシック" w:eastAsia="ＭＳ ゴシック" w:hAnsi="ＭＳ ゴシック" w:hint="eastAsia"/>
        </w:rPr>
        <w:t>学内駅伝大会参加賞寄付のお願い（蔵前工業会宛て・タオル）</w:t>
      </w:r>
    </w:p>
    <w:p w:rsidR="00FF6546" w:rsidRDefault="001E4D2C">
      <w:pPr>
        <w:numPr>
          <w:ilvl w:val="0"/>
          <w:numId w:val="1"/>
        </w:numPr>
        <w:rPr>
          <w:rFonts w:ascii="ＭＳ ゴシック" w:eastAsia="ＭＳ ゴシック" w:hAnsi="ＭＳ ゴシック" w:hint="eastAsia"/>
        </w:rPr>
      </w:pPr>
      <w:r>
        <w:rPr>
          <w:rFonts w:ascii="ＭＳ ゴシック" w:eastAsia="ＭＳ ゴシック" w:hAnsi="ＭＳ ゴシック" w:hint="eastAsia"/>
        </w:rPr>
        <w:t>学内駅伝大会へのご協力のお願い（蔵前工業会宛て</w:t>
      </w:r>
      <w:r w:rsidR="00FF6546">
        <w:rPr>
          <w:rFonts w:ascii="ＭＳ ゴシック" w:eastAsia="ＭＳ ゴシック" w:hAnsi="ＭＳ ゴシック" w:hint="eastAsia"/>
        </w:rPr>
        <w:t>）</w:t>
      </w:r>
    </w:p>
    <w:p w:rsidR="00FF6546" w:rsidRDefault="00FF6546">
      <w:pPr>
        <w:numPr>
          <w:ilvl w:val="0"/>
          <w:numId w:val="1"/>
        </w:numPr>
        <w:rPr>
          <w:rFonts w:ascii="ＭＳ ゴシック" w:eastAsia="ＭＳ ゴシック" w:hAnsi="ＭＳ ゴシック" w:hint="eastAsia"/>
        </w:rPr>
      </w:pPr>
      <w:r>
        <w:rPr>
          <w:rFonts w:ascii="ＭＳ ゴシック" w:eastAsia="ＭＳ ゴシック" w:hAnsi="ＭＳ ゴシック" w:hint="eastAsia"/>
        </w:rPr>
        <w:t>学内駅伝大会のための講堂使用許可申請</w:t>
      </w:r>
    </w:p>
    <w:p w:rsidR="00FF6546" w:rsidRDefault="00FF6546">
      <w:pPr>
        <w:ind w:left="1050"/>
        <w:rPr>
          <w:rFonts w:ascii="ＭＳ ゴシック" w:eastAsia="ＭＳ ゴシック" w:hAnsi="ＭＳ ゴシック" w:hint="eastAsia"/>
        </w:rPr>
      </w:pPr>
    </w:p>
    <w:p w:rsidR="00FF6546" w:rsidRDefault="00FF6546">
      <w:pPr>
        <w:ind w:left="1050"/>
        <w:rPr>
          <w:rFonts w:ascii="ＭＳ ゴシック" w:eastAsia="ＭＳ ゴシック" w:hAnsi="ＭＳ ゴシック" w:hint="eastAsia"/>
        </w:rPr>
      </w:pPr>
      <w:r>
        <w:rPr>
          <w:rFonts w:ascii="ＭＳ ゴシック" w:eastAsia="ＭＳ ゴシック" w:hAnsi="ＭＳ ゴシック" w:hint="eastAsia"/>
        </w:rPr>
        <w:t>●生協に提出するもの</w:t>
      </w:r>
    </w:p>
    <w:p w:rsidR="001E4D2C" w:rsidRDefault="001E4D2C">
      <w:pPr>
        <w:ind w:leftChars="400" w:left="840" w:firstLineChars="100" w:firstLine="210"/>
        <w:rPr>
          <w:rFonts w:ascii="ＭＳ ゴシック" w:eastAsia="ＭＳ ゴシック" w:hAnsi="ＭＳ ゴシック" w:hint="eastAsia"/>
        </w:rPr>
      </w:pPr>
      <w:r>
        <w:rPr>
          <w:rFonts w:ascii="ＭＳ ゴシック" w:eastAsia="ＭＳ ゴシック" w:hAnsi="ＭＳ ゴシック" w:hint="eastAsia"/>
        </w:rPr>
        <w:t>⑩学内駅伝大会へのご協力のお願い（生協</w:t>
      </w:r>
      <w:r w:rsidRPr="001E4D2C">
        <w:rPr>
          <w:rFonts w:ascii="ＭＳ ゴシック" w:eastAsia="ＭＳ ゴシック" w:hAnsi="ＭＳ ゴシック" w:hint="eastAsia"/>
        </w:rPr>
        <w:t>宛て）</w:t>
      </w:r>
    </w:p>
    <w:p w:rsidR="00FF6546" w:rsidRDefault="001E4D2C">
      <w:pPr>
        <w:ind w:leftChars="400" w:left="840" w:firstLineChars="100" w:firstLine="210"/>
        <w:rPr>
          <w:rFonts w:ascii="ＭＳ ゴシック" w:eastAsia="ＭＳ ゴシック" w:hAnsi="ＭＳ ゴシック" w:hint="eastAsia"/>
        </w:rPr>
      </w:pPr>
      <w:r>
        <w:rPr>
          <w:rFonts w:ascii="ＭＳ ゴシック" w:eastAsia="ＭＳ ゴシック" w:hAnsi="ＭＳ ゴシック" w:hint="eastAsia"/>
        </w:rPr>
        <w:t>⑪</w:t>
      </w:r>
      <w:r w:rsidR="00FF6546">
        <w:rPr>
          <w:rFonts w:ascii="ＭＳ ゴシック" w:eastAsia="ＭＳ ゴシック" w:hAnsi="ＭＳ ゴシック" w:hint="eastAsia"/>
        </w:rPr>
        <w:t>学内駅伝大会参加賞寄付のお願い（</w:t>
      </w:r>
      <w:r>
        <w:rPr>
          <w:rFonts w:ascii="ＭＳ ゴシック" w:eastAsia="ＭＳ ゴシック" w:hAnsi="ＭＳ ゴシック" w:hint="eastAsia"/>
        </w:rPr>
        <w:t>生協宛て・</w:t>
      </w:r>
      <w:r w:rsidR="00FF6546">
        <w:rPr>
          <w:rFonts w:ascii="ＭＳ ゴシック" w:eastAsia="ＭＳ ゴシック" w:hAnsi="ＭＳ ゴシック" w:hint="eastAsia"/>
        </w:rPr>
        <w:t>ドリンク）</w:t>
      </w:r>
    </w:p>
    <w:p w:rsidR="00FF6546" w:rsidRDefault="001E4D2C">
      <w:pPr>
        <w:ind w:left="1050"/>
        <w:rPr>
          <w:rFonts w:ascii="ＭＳ ゴシック" w:eastAsia="ＭＳ ゴシック" w:hAnsi="ＭＳ ゴシック" w:hint="eastAsia"/>
        </w:rPr>
      </w:pPr>
      <w:r>
        <w:rPr>
          <w:rFonts w:ascii="ＭＳ ゴシック" w:eastAsia="ＭＳ ゴシック" w:hAnsi="ＭＳ ゴシック" w:hint="eastAsia"/>
        </w:rPr>
        <w:t>⑫</w:t>
      </w:r>
      <w:r w:rsidR="00FF6546">
        <w:rPr>
          <w:rFonts w:ascii="ＭＳ ゴシック" w:eastAsia="ＭＳ ゴシック" w:hAnsi="ＭＳ ゴシック" w:hint="eastAsia"/>
        </w:rPr>
        <w:t>鍋貸し出しのお願い</w:t>
      </w:r>
    </w:p>
    <w:p w:rsidR="00FF6546" w:rsidRDefault="00FF6546">
      <w:pPr>
        <w:ind w:leftChars="400" w:left="840" w:firstLineChars="100" w:firstLine="210"/>
        <w:rPr>
          <w:rFonts w:ascii="ＭＳ 明朝" w:hAnsi="ＭＳ 明朝" w:hint="eastAsia"/>
        </w:rPr>
      </w:pPr>
    </w:p>
    <w:p w:rsidR="00FF6546" w:rsidRDefault="001E4D2C">
      <w:pPr>
        <w:ind w:leftChars="400" w:left="840" w:firstLineChars="100" w:firstLine="210"/>
        <w:rPr>
          <w:rFonts w:ascii="ＭＳ 明朝" w:hAnsi="ＭＳ 明朝" w:hint="eastAsia"/>
        </w:rPr>
      </w:pPr>
      <w:r>
        <w:rPr>
          <w:rFonts w:ascii="ＭＳ 明朝" w:hAnsi="ＭＳ 明朝" w:hint="eastAsia"/>
        </w:rPr>
        <w:t>主将・顧問の署名＆印鑑が必要な書類は①②⑥⑦⑧⑨⑩⑪</w:t>
      </w:r>
      <w:r w:rsidR="00FF6546">
        <w:rPr>
          <w:rFonts w:ascii="ＭＳ 明朝" w:hAnsi="ＭＳ 明朝" w:hint="eastAsia"/>
        </w:rPr>
        <w:t>です。各書類の詳細は以下のとおりです。</w:t>
      </w:r>
    </w:p>
    <w:p w:rsidR="00FF6546" w:rsidRDefault="00FF6546">
      <w:pPr>
        <w:ind w:leftChars="400" w:left="840" w:firstLineChars="100" w:firstLine="210"/>
        <w:rPr>
          <w:rFonts w:ascii="ＭＳ 明朝" w:hAnsi="ＭＳ 明朝" w:hint="eastAsia"/>
        </w:rPr>
      </w:pPr>
    </w:p>
    <w:p w:rsidR="00FF6546" w:rsidRDefault="004D3646">
      <w:pPr>
        <w:numPr>
          <w:ilvl w:val="0"/>
          <w:numId w:val="2"/>
        </w:numPr>
        <w:rPr>
          <w:rFonts w:ascii="ＭＳ 明朝" w:hAnsi="ＭＳ 明朝" w:hint="eastAsia"/>
        </w:rPr>
      </w:pPr>
      <w:r>
        <w:rPr>
          <w:rFonts w:ascii="ＭＳ 明朝" w:hAnsi="ＭＳ 明朝" w:hint="eastAsia"/>
        </w:rPr>
        <w:t>②　⑥</w:t>
      </w:r>
    </w:p>
    <w:p w:rsidR="00FF6546" w:rsidRDefault="00FF6546">
      <w:pPr>
        <w:ind w:leftChars="500" w:left="1050"/>
        <w:rPr>
          <w:rFonts w:ascii="ＭＳ 明朝" w:hAnsi="ＭＳ 明朝" w:hint="eastAsia"/>
        </w:rPr>
      </w:pPr>
      <w:r>
        <w:rPr>
          <w:rFonts w:ascii="ＭＳ 明朝" w:hAnsi="ＭＳ 明朝" w:hint="eastAsia"/>
        </w:rPr>
        <w:t xml:space="preserve">　学内駅伝開催やその宣伝の許可をもらう書類です。コース図は電子媒体でも要求されることがあるようなので、（</w:t>
      </w:r>
      <w:r>
        <w:rPr>
          <w:rFonts w:ascii="ＭＳ 明朝" w:hAnsi="ＭＳ 明朝" w:hint="eastAsia"/>
        </w:rPr>
        <w:t>2010</w:t>
      </w:r>
      <w:r>
        <w:rPr>
          <w:rFonts w:ascii="ＭＳ 明朝" w:hAnsi="ＭＳ 明朝" w:hint="eastAsia"/>
        </w:rPr>
        <w:t>年度は要求された）準備しておくこと。</w:t>
      </w:r>
    </w:p>
    <w:p w:rsidR="00FF6546" w:rsidRDefault="00FF6546">
      <w:pPr>
        <w:rPr>
          <w:rFonts w:ascii="HG明朝E" w:eastAsia="HG明朝E" w:hAnsi="ＭＳ 明朝" w:hint="eastAsia"/>
        </w:rPr>
      </w:pPr>
      <w:r>
        <w:rPr>
          <w:rFonts w:ascii="ＭＳ 明朝" w:hAnsi="ＭＳ 明朝" w:hint="eastAsia"/>
        </w:rPr>
        <w:t xml:space="preserve">　　　　　　　　</w:t>
      </w:r>
      <w:r w:rsidR="004D3646">
        <w:rPr>
          <w:rFonts w:ascii="HG明朝E" w:eastAsia="HG明朝E" w:hAnsi="ＭＳ 明朝" w:hint="eastAsia"/>
        </w:rPr>
        <w:t>※③</w:t>
      </w:r>
      <w:r>
        <w:rPr>
          <w:rFonts w:ascii="HG明朝E" w:eastAsia="HG明朝E" w:hAnsi="ＭＳ 明朝" w:hint="eastAsia"/>
        </w:rPr>
        <w:t>交通規制について（コース変更がなければ昨年のをそのまま提出でOKです）</w:t>
      </w:r>
    </w:p>
    <w:p w:rsidR="00FF6546" w:rsidRDefault="00FF6546">
      <w:pPr>
        <w:ind w:leftChars="600" w:left="1260"/>
        <w:rPr>
          <w:rFonts w:ascii="HG明朝E" w:eastAsia="HG明朝E" w:hAnsi="ＭＳ 明朝" w:hint="eastAsia"/>
        </w:rPr>
      </w:pPr>
      <w:r>
        <w:rPr>
          <w:rFonts w:ascii="HG明朝E" w:eastAsia="HG明朝E" w:hAnsi="ＭＳ 明朝" w:hint="eastAsia"/>
        </w:rPr>
        <w:t>車両規制の目的は、コース上の人と車両の両方の安全を守ることにある。交通</w:t>
      </w:r>
      <w:r w:rsidR="004D3646">
        <w:rPr>
          <w:rFonts w:ascii="HG明朝E" w:eastAsia="HG明朝E" w:hAnsi="ＭＳ 明朝" w:hint="eastAsia"/>
        </w:rPr>
        <w:t>規制に以下の内容について書き込みし、規制の許可をもらう。前項の③</w:t>
      </w:r>
      <w:r>
        <w:rPr>
          <w:rFonts w:ascii="HG明朝E" w:eastAsia="HG明朝E" w:hAnsi="ＭＳ 明朝" w:hint="eastAsia"/>
        </w:rPr>
        <w:t>の交通規制図には、次の内容を書き込む。ただし、コースによってこれらの内容は変更していくこと。</w:t>
      </w:r>
    </w:p>
    <w:p w:rsidR="00FF6546" w:rsidRDefault="00FF6546">
      <w:pPr>
        <w:ind w:leftChars="400" w:left="840" w:firstLineChars="200" w:firstLine="420"/>
        <w:rPr>
          <w:rFonts w:ascii="HG明朝E" w:eastAsia="HG明朝E" w:hAnsi="ＭＳ ゴシック" w:hint="eastAsia"/>
        </w:rPr>
      </w:pPr>
      <w:r>
        <w:rPr>
          <w:rFonts w:ascii="HG明朝E" w:eastAsia="HG明朝E" w:hAnsi="ＭＳ ゴシック" w:hint="eastAsia"/>
        </w:rPr>
        <w:t>(1)　桜並木前(本部及びスタート/ゴール地点)</w:t>
      </w:r>
    </w:p>
    <w:p w:rsidR="00FF6546" w:rsidRDefault="00FF6546">
      <w:pPr>
        <w:ind w:leftChars="400" w:left="840" w:firstLineChars="200" w:firstLine="420"/>
        <w:rPr>
          <w:rFonts w:ascii="HG明朝E" w:eastAsia="HG明朝E" w:hAnsi="ＭＳ ゴシック" w:hint="eastAsia"/>
        </w:rPr>
      </w:pPr>
      <w:r>
        <w:rPr>
          <w:rFonts w:ascii="HG明朝E" w:eastAsia="HG明朝E" w:hAnsi="ＭＳ ゴシック" w:hint="eastAsia"/>
        </w:rPr>
        <w:lastRenderedPageBreak/>
        <w:t>(2)　守衛所横のゲートの開放</w:t>
      </w:r>
    </w:p>
    <w:p w:rsidR="00FF6546" w:rsidRDefault="00FF6546">
      <w:pPr>
        <w:ind w:leftChars="400" w:left="840" w:firstLineChars="200" w:firstLine="420"/>
        <w:rPr>
          <w:rFonts w:ascii="HG明朝E" w:eastAsia="HG明朝E" w:hAnsi="ＭＳ ゴシック" w:hint="eastAsia"/>
        </w:rPr>
      </w:pPr>
      <w:r>
        <w:rPr>
          <w:rFonts w:ascii="HG明朝E" w:eastAsia="HG明朝E" w:hAnsi="ＭＳ ゴシック" w:hint="eastAsia"/>
        </w:rPr>
        <w:t>(3)　守衛所前の車止めの開放</w:t>
      </w:r>
    </w:p>
    <w:p w:rsidR="00FF6546" w:rsidRDefault="00FF6546">
      <w:pPr>
        <w:ind w:leftChars="400" w:left="840" w:firstLineChars="200" w:firstLine="420"/>
        <w:rPr>
          <w:rFonts w:ascii="HG明朝E" w:eastAsia="HG明朝E" w:hAnsi="ＭＳ ゴシック" w:hint="eastAsia"/>
        </w:rPr>
      </w:pPr>
      <w:r>
        <w:rPr>
          <w:rFonts w:ascii="HG明朝E" w:eastAsia="HG明朝E" w:hAnsi="ＭＳ ゴシック" w:hint="eastAsia"/>
        </w:rPr>
        <w:t>(4)　その他、工事中の地域</w:t>
      </w:r>
    </w:p>
    <w:p w:rsidR="00FF6546" w:rsidRDefault="00FF6546">
      <w:pPr>
        <w:ind w:firstLineChars="600" w:firstLine="1260"/>
        <w:rPr>
          <w:rFonts w:ascii="HG明朝E" w:eastAsia="HG明朝E" w:hAnsi="ＭＳ ゴシック" w:hint="eastAsia"/>
        </w:rPr>
      </w:pPr>
      <w:r>
        <w:rPr>
          <w:rFonts w:ascii="HG明朝E" w:eastAsia="HG明朝E" w:hAnsi="ＭＳ ゴシック" w:hint="eastAsia"/>
        </w:rPr>
        <w:t>(5)　緑が丘地区に通ずる東急目黒線下のトンネル</w:t>
      </w:r>
    </w:p>
    <w:p w:rsidR="00FF6546" w:rsidRDefault="00FF6546">
      <w:pPr>
        <w:ind w:leftChars="400" w:left="840"/>
        <w:rPr>
          <w:rFonts w:ascii="HG明朝E" w:eastAsia="HG明朝E" w:hAnsi="ＭＳ 明朝" w:hint="eastAsia"/>
        </w:rPr>
      </w:pPr>
    </w:p>
    <w:p w:rsidR="00FF6546" w:rsidRDefault="00FF6546">
      <w:pPr>
        <w:ind w:leftChars="600" w:left="1260"/>
        <w:rPr>
          <w:rFonts w:ascii="HG明朝E" w:eastAsia="HG明朝E" w:hAnsi="ＭＳ 明朝" w:hint="eastAsia"/>
        </w:rPr>
      </w:pPr>
      <w:r>
        <w:rPr>
          <w:rFonts w:ascii="HG明朝E" w:eastAsia="HG明朝E" w:hAnsi="ＭＳ 明朝" w:hint="eastAsia"/>
        </w:rPr>
        <w:t>(5)については、特に必要ないかもしれない。この規制の申請は教務部長宛に学生支援課課外活動の担当を通して行う。(申請許可書類・車両規制地図を作成し、部長・主将の捺印後提出)。その際要項も提出する。西門やゲートの車両規制の時間はスタート３０分前から９０分後の２時間(実際には最終ランナー通過後規制解除)としておけば良い。</w:t>
      </w:r>
    </w:p>
    <w:p w:rsidR="00FF6546" w:rsidRDefault="004D3646">
      <w:pPr>
        <w:ind w:leftChars="500" w:left="1050"/>
        <w:rPr>
          <w:rFonts w:ascii="ＭＳ ゴシック" w:eastAsia="ＭＳ ゴシック" w:hAnsi="ＭＳ ゴシック" w:hint="eastAsia"/>
        </w:rPr>
      </w:pPr>
      <w:r>
        <w:rPr>
          <w:rFonts w:ascii="ＭＳ ゴシック" w:eastAsia="ＭＳ ゴシック" w:hAnsi="ＭＳ ゴシック" w:hint="eastAsia"/>
        </w:rPr>
        <w:t>⑦　⑧</w:t>
      </w:r>
    </w:p>
    <w:p w:rsidR="00FF6546" w:rsidRDefault="00FF6546">
      <w:pPr>
        <w:ind w:leftChars="500" w:left="1050" w:firstLineChars="100" w:firstLine="210"/>
        <w:rPr>
          <w:rFonts w:ascii="ＭＳ 明朝" w:hAnsi="ＭＳ 明朝" w:hint="eastAsia"/>
        </w:rPr>
      </w:pPr>
      <w:r>
        <w:rPr>
          <w:rFonts w:ascii="ＭＳ 明朝" w:hAnsi="ＭＳ 明朝" w:hint="eastAsia"/>
        </w:rPr>
        <w:t>学生支援課課外活動を通して、蔵前工業会に協賛のお願いをする。例年だとタオルが協賛品として貰える。協賛は、あくまでこちらが一方的にお願いして好意でしてくれるものです。感謝の気持ちを忘れないこと。</w:t>
      </w:r>
    </w:p>
    <w:p w:rsidR="00FF6546" w:rsidRDefault="00FF6546">
      <w:pPr>
        <w:rPr>
          <w:rFonts w:ascii="ＭＳ 明朝" w:hAnsi="ＭＳ 明朝" w:hint="eastAsia"/>
        </w:rPr>
      </w:pPr>
      <w:r>
        <w:rPr>
          <w:rFonts w:ascii="ＭＳ 明朝" w:hAnsi="ＭＳ 明朝" w:hint="eastAsia"/>
        </w:rPr>
        <w:t xml:space="preserve">　　　　　　　</w:t>
      </w:r>
      <w:r>
        <w:rPr>
          <w:rFonts w:ascii="ＭＳ 明朝" w:hAnsi="ＭＳ 明朝" w:hint="eastAsia"/>
        </w:rPr>
        <w:t xml:space="preserve"> </w:t>
      </w:r>
      <w:r w:rsidR="004D3646">
        <w:rPr>
          <w:rFonts w:ascii="ＭＳ 明朝" w:hAnsi="ＭＳ 明朝" w:hint="eastAsia"/>
        </w:rPr>
        <w:t>⑨</w:t>
      </w:r>
    </w:p>
    <w:p w:rsidR="00FF6546" w:rsidRDefault="00FF6546">
      <w:pPr>
        <w:ind w:leftChars="500" w:left="1050" w:firstLineChars="100" w:firstLine="210"/>
        <w:rPr>
          <w:rFonts w:ascii="ＭＳ 明朝" w:hAnsi="ＭＳ 明朝" w:hint="eastAsia"/>
        </w:rPr>
      </w:pPr>
      <w:r>
        <w:rPr>
          <w:rFonts w:ascii="ＭＳ 明朝" w:hAnsi="ＭＳ 明朝" w:hint="eastAsia"/>
        </w:rPr>
        <w:t>講堂を優先的に使用できるようにするため、この書類を今回提出した。講堂は記録集計用のＰＣの電源や雨が降った際の記録集計所として使用する。</w:t>
      </w:r>
    </w:p>
    <w:p w:rsidR="00FF6546" w:rsidRDefault="004D3646">
      <w:pPr>
        <w:numPr>
          <w:ilvl w:val="0"/>
          <w:numId w:val="1"/>
        </w:numPr>
        <w:rPr>
          <w:rFonts w:ascii="ＭＳ 明朝" w:hAnsi="ＭＳ 明朝" w:hint="eastAsia"/>
        </w:rPr>
      </w:pPr>
      <w:r>
        <w:rPr>
          <w:rFonts w:ascii="ＭＳ 明朝" w:hAnsi="ＭＳ 明朝" w:hint="eastAsia"/>
        </w:rPr>
        <w:t>⑪</w:t>
      </w:r>
    </w:p>
    <w:p w:rsidR="00FF6546" w:rsidRDefault="00FF6546">
      <w:pPr>
        <w:ind w:leftChars="500" w:left="1050" w:firstLineChars="100" w:firstLine="210"/>
        <w:rPr>
          <w:rFonts w:ascii="ＭＳ 明朝" w:hAnsi="ＭＳ 明朝" w:hint="eastAsia"/>
        </w:rPr>
      </w:pPr>
      <w:r>
        <w:rPr>
          <w:rFonts w:ascii="ＭＳ 明朝" w:hAnsi="ＭＳ 明朝" w:hint="eastAsia"/>
        </w:rPr>
        <w:t>生協の事務所にてペットボトル飲料の協賛をお願いする。これは、</w:t>
      </w:r>
      <w:r>
        <w:rPr>
          <w:rFonts w:ascii="ＭＳ 明朝" w:hAnsi="ＭＳ 明朝" w:hint="eastAsia"/>
        </w:rPr>
        <w:t>1993</w:t>
      </w:r>
      <w:r>
        <w:rPr>
          <w:rFonts w:ascii="ＭＳ 明朝" w:hAnsi="ＭＳ 明朝" w:hint="eastAsia"/>
        </w:rPr>
        <w:t>年のとき、現在ＯＢの斎藤</w:t>
      </w:r>
      <w:r>
        <w:rPr>
          <w:rFonts w:ascii="ＭＳ 明朝" w:hAnsi="ＭＳ 明朝" w:hint="eastAsia"/>
        </w:rPr>
        <w:t xml:space="preserve"> </w:t>
      </w:r>
      <w:r>
        <w:rPr>
          <w:rFonts w:ascii="ＭＳ 明朝" w:hAnsi="ＭＳ 明朝" w:hint="eastAsia"/>
        </w:rPr>
        <w:t>豊さんが当時の生協第二食堂の大野店長と知り合いだったことから始まったのだが、今後もこの関係は維持したいものである。具体的には、次の書類を宇治橋先生と主将の判を捺印した上で、生協の事務所に行き（生協第一食堂の下の階にある</w:t>
      </w:r>
      <w:r>
        <w:rPr>
          <w:rFonts w:ascii="ＭＳ 明朝" w:hAnsi="ＭＳ 明朝"/>
        </w:rPr>
        <w:t>）</w:t>
      </w:r>
      <w:r>
        <w:rPr>
          <w:rFonts w:ascii="ＭＳ 明朝" w:hAnsi="ＭＳ 明朝" w:hint="eastAsia"/>
        </w:rPr>
        <w:t>ペットボトル飲料（スポーツドリンクやお茶を</w:t>
      </w:r>
      <w:r>
        <w:rPr>
          <w:rFonts w:ascii="ＭＳ 明朝" w:hAnsi="ＭＳ 明朝" w:hint="eastAsia"/>
        </w:rPr>
        <w:t>5</w:t>
      </w:r>
      <w:r>
        <w:rPr>
          <w:rFonts w:ascii="ＭＳ 明朝" w:hAnsi="ＭＳ 明朝" w:hint="eastAsia"/>
        </w:rPr>
        <w:t>人×</w:t>
      </w:r>
      <w:r>
        <w:rPr>
          <w:rFonts w:ascii="ＭＳ 明朝" w:hAnsi="ＭＳ 明朝" w:hint="eastAsia"/>
        </w:rPr>
        <w:t>50</w:t>
      </w:r>
      <w:r>
        <w:rPr>
          <w:rFonts w:ascii="ＭＳ 明朝" w:hAnsi="ＭＳ 明朝" w:hint="eastAsia"/>
        </w:rPr>
        <w:t>チーム分</w:t>
      </w:r>
      <w:r>
        <w:rPr>
          <w:rFonts w:ascii="ＭＳ 明朝" w:hAnsi="ＭＳ 明朝"/>
        </w:rPr>
        <w:t>）</w:t>
      </w:r>
      <w:r>
        <w:rPr>
          <w:rFonts w:ascii="ＭＳ 明朝" w:hAnsi="ＭＳ 明朝" w:hint="eastAsia"/>
        </w:rPr>
        <w:t>や賞品としていただけるものをお願いしてみる。</w:t>
      </w:r>
    </w:p>
    <w:p w:rsidR="00FF6546" w:rsidRDefault="00FF6546">
      <w:pPr>
        <w:ind w:leftChars="500" w:left="1050" w:firstLineChars="100" w:firstLine="210"/>
        <w:rPr>
          <w:rFonts w:ascii="ＭＳ 明朝" w:hAnsi="ＭＳ 明朝" w:hint="eastAsia"/>
        </w:rPr>
      </w:pPr>
      <w:r>
        <w:rPr>
          <w:rFonts w:ascii="ＭＳ 明朝" w:hAnsi="ＭＳ 明朝" w:hint="eastAsia"/>
        </w:rPr>
        <w:t>2010</w:t>
      </w:r>
      <w:r>
        <w:rPr>
          <w:rFonts w:ascii="ＭＳ 明朝" w:hAnsi="ＭＳ 明朝" w:hint="eastAsia"/>
        </w:rPr>
        <w:t>年度は、専務理事平野さんが対応してくれた。生協と協力して駅伝を行ったというアピールのために何枚か写真を要求された。大会中、大会のようすを撮影しておくこと。</w:t>
      </w:r>
    </w:p>
    <w:p w:rsidR="00FF6546" w:rsidRDefault="004D3646">
      <w:pPr>
        <w:ind w:leftChars="400" w:left="840" w:firstLineChars="100" w:firstLine="210"/>
        <w:rPr>
          <w:rFonts w:ascii="ＭＳ 明朝" w:hAnsi="ＭＳ 明朝" w:hint="eastAsia"/>
        </w:rPr>
      </w:pPr>
      <w:r>
        <w:rPr>
          <w:rFonts w:ascii="ＭＳ 明朝" w:hAnsi="ＭＳ 明朝" w:hint="eastAsia"/>
        </w:rPr>
        <w:t>⑫</w:t>
      </w:r>
    </w:p>
    <w:p w:rsidR="00FF6546" w:rsidRDefault="00FF6546">
      <w:pPr>
        <w:ind w:leftChars="500" w:left="1050" w:firstLineChars="100" w:firstLine="210"/>
        <w:rPr>
          <w:rFonts w:ascii="ＭＳ 明朝" w:hAnsi="ＭＳ 明朝" w:hint="eastAsia"/>
        </w:rPr>
      </w:pPr>
      <w:r>
        <w:rPr>
          <w:rFonts w:ascii="ＭＳ 明朝" w:hAnsi="ＭＳ 明朝" w:hint="eastAsia"/>
        </w:rPr>
        <w:t>最後に毎年、豚汁を煮るための鍋を生協第一食堂から貸していただくようお願いをする。豚汁用と言わないと、予想外の鍋が来るので注意。</w:t>
      </w:r>
      <w:r>
        <w:rPr>
          <w:rFonts w:ascii="ＭＳ 明朝" w:hAnsi="ＭＳ 明朝" w:hint="eastAsia"/>
          <w:u w:val="single"/>
        </w:rPr>
        <w:t>鍋は４つ</w:t>
      </w:r>
      <w:r>
        <w:rPr>
          <w:rFonts w:ascii="ＭＳ 明朝" w:hAnsi="ＭＳ 明朝" w:hint="eastAsia"/>
        </w:rPr>
        <w:t>で大会直前の平日の午後に借りることが出来ます。こちらは大会が終わったら、</w:t>
      </w:r>
      <w:r>
        <w:rPr>
          <w:rFonts w:ascii="ＭＳ 明朝" w:hAnsi="ＭＳ 明朝" w:hint="eastAsia"/>
          <w:u w:val="single"/>
        </w:rPr>
        <w:t>しっかり洗った上で大会直後の平日の午前中に責任を持って返却すること</w:t>
      </w:r>
      <w:r>
        <w:rPr>
          <w:rFonts w:ascii="ＭＳ 明朝" w:hAnsi="ＭＳ 明朝" w:hint="eastAsia"/>
        </w:rPr>
        <w:t>。２０１１年度は駅伝終了後１食が開いていたので当日のうちに返しました。</w:t>
      </w:r>
    </w:p>
    <w:p w:rsidR="00FF6546" w:rsidRDefault="00FF6546">
      <w:pPr>
        <w:ind w:leftChars="400" w:left="840" w:firstLineChars="100" w:firstLine="210"/>
        <w:rPr>
          <w:rFonts w:ascii="ＭＳ 明朝" w:hAnsi="ＭＳ 明朝" w:hint="eastAsia"/>
        </w:rPr>
      </w:pPr>
    </w:p>
    <w:p w:rsidR="00FF6546" w:rsidRDefault="00FF6546">
      <w:pPr>
        <w:rPr>
          <w:rFonts w:ascii="ＭＳ 明朝" w:hAnsi="ＭＳ 明朝" w:hint="eastAsia"/>
        </w:rPr>
      </w:pPr>
    </w:p>
    <w:p w:rsidR="00FF6546" w:rsidRDefault="00FF6546">
      <w:pPr>
        <w:rPr>
          <w:rFonts w:ascii="ＭＳ ゴシック" w:eastAsia="ＭＳ ゴシック" w:hAnsi="ＭＳ ゴシック" w:hint="eastAsia"/>
          <w:sz w:val="24"/>
        </w:rPr>
      </w:pPr>
      <w:r>
        <w:rPr>
          <w:rFonts w:ascii="ＭＳ 明朝" w:hAnsi="ＭＳ 明朝" w:hint="eastAsia"/>
        </w:rPr>
        <w:t xml:space="preserve">　　</w:t>
      </w:r>
      <w:r>
        <w:rPr>
          <w:rFonts w:ascii="ＭＳ ゴシック" w:eastAsia="ＭＳ ゴシック" w:hAnsi="ＭＳ ゴシック" w:hint="eastAsia"/>
          <w:sz w:val="24"/>
        </w:rPr>
        <w:t xml:space="preserve">Ⅱ．２．　</w:t>
      </w:r>
      <w:r>
        <w:rPr>
          <w:rFonts w:ascii="ＭＳ ゴシック" w:eastAsia="ＭＳ ゴシック" w:hAnsi="ＭＳ ゴシック" w:hint="eastAsia"/>
          <w:sz w:val="24"/>
          <w:lang w:eastAsia="zh-TW"/>
        </w:rPr>
        <w:t>宣伝</w:t>
      </w:r>
    </w:p>
    <w:p w:rsidR="00FF6546" w:rsidRDefault="00FF6546">
      <w:pPr>
        <w:ind w:leftChars="400" w:left="840" w:firstLineChars="100" w:firstLine="210"/>
        <w:rPr>
          <w:rFonts w:ascii="ＭＳ 明朝" w:hAnsi="ＭＳ 明朝" w:hint="eastAsia"/>
        </w:rPr>
      </w:pPr>
      <w:r>
        <w:rPr>
          <w:rFonts w:ascii="ＭＳ 明朝" w:hAnsi="ＭＳ 明朝" w:hint="eastAsia"/>
        </w:rPr>
        <w:t>学内駅伝の収入は、参加費です。いくら良い準備が出来たとしても参加者がいない場合は大会が成り立たない上、赤字になってしまいます。宣伝は準備と同じぐらい大切なものなので、部員一同気合を入れて宣伝するようにしましょう。</w:t>
      </w:r>
    </w:p>
    <w:p w:rsidR="00FF6546" w:rsidRDefault="00FF6546">
      <w:pPr>
        <w:rPr>
          <w:rFonts w:ascii="ＭＳ ゴシック" w:eastAsia="ＭＳ ゴシック" w:hAnsi="ＭＳ ゴシック" w:hint="eastAsia"/>
          <w:sz w:val="24"/>
        </w:rPr>
      </w:pPr>
      <w:r>
        <w:rPr>
          <w:rFonts w:ascii="ＭＳ ゴシック" w:eastAsia="ＭＳ ゴシック" w:hAnsi="ＭＳ ゴシック" w:hint="eastAsia"/>
          <w:sz w:val="24"/>
        </w:rPr>
        <w:t xml:space="preserve">　</w:t>
      </w:r>
      <w:r>
        <w:rPr>
          <w:rFonts w:ascii="ＭＳ ゴシック" w:eastAsia="ＭＳ ゴシック" w:hAnsi="ＭＳ ゴシック" w:hint="eastAsia"/>
          <w:sz w:val="24"/>
        </w:rPr>
        <w:tab/>
      </w:r>
    </w:p>
    <w:p w:rsidR="00FF6546" w:rsidRDefault="00FF6546">
      <w:pPr>
        <w:ind w:left="840"/>
        <w:rPr>
          <w:rFonts w:ascii="ＭＳ ゴシック" w:eastAsia="ＭＳ ゴシック" w:hAnsi="ＭＳ ゴシック" w:hint="eastAsia"/>
        </w:rPr>
      </w:pPr>
      <w:r>
        <w:rPr>
          <w:rFonts w:ascii="ＭＳ ゴシック" w:eastAsia="ＭＳ ゴシック" w:hAnsi="ＭＳ ゴシック" w:hint="eastAsia"/>
        </w:rPr>
        <w:t>Ⅱ．２．１．　立て看板・ポスターによる宣伝</w:t>
      </w:r>
    </w:p>
    <w:p w:rsidR="00FF6546" w:rsidRDefault="00FF6546">
      <w:pPr>
        <w:ind w:left="840"/>
        <w:rPr>
          <w:rFonts w:ascii="ＭＳ 明朝" w:hAnsi="ＭＳ 明朝" w:hint="eastAsia"/>
        </w:rPr>
      </w:pPr>
      <w:r>
        <w:rPr>
          <w:rFonts w:ascii="ＭＳ ゴシック" w:eastAsia="ＭＳ ゴシック" w:hAnsi="ＭＳ ゴシック" w:hint="eastAsia"/>
        </w:rPr>
        <w:t xml:space="preserve">　</w:t>
      </w:r>
      <w:r>
        <w:rPr>
          <w:rFonts w:ascii="ＭＳ 明朝" w:hAnsi="ＭＳ 明朝" w:hint="eastAsia"/>
        </w:rPr>
        <w:t>この方法による宣伝の目的は学内駅伝の日程の発表です。駅伝</w:t>
      </w:r>
      <w:r>
        <w:rPr>
          <w:rFonts w:ascii="ＭＳ 明朝" w:hAnsi="ＭＳ 明朝" w:hint="eastAsia"/>
        </w:rPr>
        <w:t>(</w:t>
      </w:r>
      <w:r>
        <w:rPr>
          <w:rFonts w:ascii="ＭＳ 明朝" w:hAnsi="ＭＳ 明朝" w:hint="eastAsia"/>
        </w:rPr>
        <w:t>長距離走</w:t>
      </w:r>
      <w:r>
        <w:rPr>
          <w:rFonts w:ascii="ＭＳ 明朝" w:hAnsi="ＭＳ 明朝" w:hint="eastAsia"/>
        </w:rPr>
        <w:t>)</w:t>
      </w:r>
      <w:r>
        <w:rPr>
          <w:rFonts w:ascii="ＭＳ 明朝" w:hAnsi="ＭＳ 明朝" w:hint="eastAsia"/>
        </w:rPr>
        <w:t>という性質上、一週間前にそのことを知って出場する気になる人は少ない。少なくとも１ヶ月くらい前には知って、ある程度走る練習をしてから参加するという人が多い。そのためにも、やはり１ヶ月くらい前には立て看板や</w:t>
      </w:r>
      <w:r>
        <w:rPr>
          <w:rFonts w:ascii="ＭＳ 明朝" w:hAnsi="ＭＳ 明朝" w:hint="eastAsia"/>
        </w:rPr>
        <w:lastRenderedPageBreak/>
        <w:t>ポスターによって宣伝</w:t>
      </w:r>
      <w:r>
        <w:rPr>
          <w:rFonts w:ascii="ＭＳ 明朝" w:hAnsi="ＭＳ 明朝" w:hint="eastAsia"/>
        </w:rPr>
        <w:t>(</w:t>
      </w:r>
      <w:r>
        <w:rPr>
          <w:rFonts w:ascii="ＭＳ 明朝" w:hAnsi="ＭＳ 明朝" w:hint="eastAsia"/>
        </w:rPr>
        <w:t>日程の発表</w:t>
      </w:r>
      <w:r>
        <w:rPr>
          <w:rFonts w:ascii="ＭＳ 明朝" w:hAnsi="ＭＳ 明朝" w:hint="eastAsia"/>
        </w:rPr>
        <w:t>)</w:t>
      </w:r>
      <w:r>
        <w:rPr>
          <w:rFonts w:ascii="ＭＳ 明朝" w:hAnsi="ＭＳ 明朝" w:hint="eastAsia"/>
        </w:rPr>
        <w:t>をした方がよいでしょう。</w:t>
      </w:r>
      <w:r>
        <w:rPr>
          <w:rFonts w:ascii="ＭＳ 明朝" w:hAnsi="ＭＳ 明朝" w:hint="eastAsia"/>
        </w:rPr>
        <w:t>2011</w:t>
      </w:r>
      <w:r>
        <w:rPr>
          <w:rFonts w:ascii="ＭＳ 明朝" w:hAnsi="ＭＳ 明朝" w:hint="eastAsia"/>
        </w:rPr>
        <w:t>年は</w:t>
      </w:r>
      <w:r>
        <w:rPr>
          <w:rFonts w:ascii="ＭＳ 明朝" w:hAnsi="ＭＳ 明朝" w:hint="eastAsia"/>
        </w:rPr>
        <w:t>10</w:t>
      </w:r>
      <w:r>
        <w:rPr>
          <w:rFonts w:ascii="ＭＳ 明朝" w:hAnsi="ＭＳ 明朝" w:hint="eastAsia"/>
        </w:rPr>
        <w:t>月頭に設置申請、</w:t>
      </w:r>
      <w:r>
        <w:rPr>
          <w:rFonts w:ascii="ＭＳ 明朝" w:hAnsi="ＭＳ 明朝" w:hint="eastAsia"/>
        </w:rPr>
        <w:t>10</w:t>
      </w:r>
      <w:r>
        <w:rPr>
          <w:rFonts w:ascii="ＭＳ 明朝" w:hAnsi="ＭＳ 明朝" w:hint="eastAsia"/>
        </w:rPr>
        <w:t>月半ばから看板・ポスターを設置しました。これでは少し遅いです。</w:t>
      </w:r>
    </w:p>
    <w:p w:rsidR="00FF6546" w:rsidRDefault="00FF6546">
      <w:pPr>
        <w:ind w:left="840"/>
        <w:rPr>
          <w:rFonts w:ascii="ＭＳ 明朝" w:hAnsi="ＭＳ 明朝" w:hint="eastAsia"/>
        </w:rPr>
      </w:pPr>
      <w:r>
        <w:rPr>
          <w:rFonts w:ascii="ＭＳ 明朝" w:hAnsi="ＭＳ 明朝" w:hint="eastAsia"/>
        </w:rPr>
        <w:t xml:space="preserve">　実際には１１月１日からポスター、立て看板共に掲示を始めるのがよい。それよりも早くすると工大祭と重なってしまい、工大祭の片づけをするときに一緒に捨てられてしまうからである。</w:t>
      </w:r>
      <w:r>
        <w:rPr>
          <w:rFonts w:ascii="ＭＳ 明朝" w:hAnsi="ＭＳ 明朝" w:hint="eastAsia"/>
        </w:rPr>
        <w:t>HP</w:t>
      </w:r>
      <w:r>
        <w:rPr>
          <w:rFonts w:ascii="ＭＳ 明朝" w:hAnsi="ＭＳ 明朝" w:hint="eastAsia"/>
        </w:rPr>
        <w:t>の学内駅伝のページはかなり早いうちから発表していても構わない。（夏休み終了直後ぐらいのタイミングでも良いかと思われる）</w:t>
      </w:r>
    </w:p>
    <w:p w:rsidR="00FF6546" w:rsidRDefault="00FF6546">
      <w:pPr>
        <w:ind w:left="840"/>
        <w:rPr>
          <w:rFonts w:ascii="ＭＳ 明朝" w:hAnsi="ＭＳ 明朝" w:hint="eastAsia"/>
        </w:rPr>
      </w:pPr>
      <w:r>
        <w:rPr>
          <w:rFonts w:ascii="ＭＳ 明朝" w:hAnsi="ＭＳ 明朝" w:hint="eastAsia"/>
        </w:rPr>
        <w:t xml:space="preserve">　ポスターについては、</w:t>
      </w:r>
      <w:r>
        <w:rPr>
          <w:rFonts w:ascii="ＭＳ 明朝" w:hAnsi="ＭＳ 明朝" w:hint="eastAsia"/>
        </w:rPr>
        <w:t>2006</w:t>
      </w:r>
      <w:r>
        <w:rPr>
          <w:rFonts w:ascii="ＭＳ 明朝" w:hAnsi="ＭＳ 明朝" w:hint="eastAsia"/>
        </w:rPr>
        <w:t>年度までは手書きのポスターだったようです。しかし、</w:t>
      </w:r>
      <w:r>
        <w:rPr>
          <w:rFonts w:ascii="ＭＳ 明朝" w:hAnsi="ＭＳ 明朝" w:hint="eastAsia"/>
        </w:rPr>
        <w:t>2007</w:t>
      </w:r>
      <w:r>
        <w:rPr>
          <w:rFonts w:ascii="ＭＳ 明朝" w:hAnsi="ＭＳ 明朝" w:hint="eastAsia"/>
        </w:rPr>
        <w:t>年度は織江さん、</w:t>
      </w:r>
      <w:r>
        <w:rPr>
          <w:rFonts w:ascii="ＭＳ 明朝" w:hAnsi="ＭＳ 明朝" w:hint="eastAsia"/>
        </w:rPr>
        <w:t>2008</w:t>
      </w:r>
      <w:r>
        <w:rPr>
          <w:rFonts w:ascii="ＭＳ 明朝" w:hAnsi="ＭＳ 明朝" w:hint="eastAsia"/>
        </w:rPr>
        <w:t>年度は米谷がイラストレーターで作成しました。負担やきれいさの面では、これからは</w:t>
      </w:r>
      <w:r>
        <w:rPr>
          <w:rFonts w:ascii="ＭＳ 明朝" w:hAnsi="ＭＳ 明朝" w:hint="eastAsia"/>
        </w:rPr>
        <w:t>PC</w:t>
      </w:r>
      <w:r>
        <w:rPr>
          <w:rFonts w:ascii="ＭＳ 明朝" w:hAnsi="ＭＳ 明朝" w:hint="eastAsia"/>
        </w:rPr>
        <w:t>を使って描いた方がよいかもしれません。データを参考にしてください。</w:t>
      </w:r>
    </w:p>
    <w:p w:rsidR="00FF6546" w:rsidRDefault="00FF6546">
      <w:pPr>
        <w:ind w:left="840"/>
        <w:rPr>
          <w:rFonts w:ascii="ＭＳ 明朝" w:hAnsi="ＭＳ 明朝" w:hint="eastAsia"/>
          <w:u w:val="single"/>
        </w:rPr>
      </w:pPr>
      <w:r>
        <w:rPr>
          <w:rFonts w:ascii="ＭＳ 明朝" w:hAnsi="ＭＳ 明朝" w:hint="eastAsia"/>
        </w:rPr>
        <w:t>また、</w:t>
      </w:r>
      <w:r>
        <w:rPr>
          <w:rFonts w:ascii="ＭＳ 明朝" w:hAnsi="ＭＳ 明朝" w:hint="eastAsia"/>
          <w:u w:val="single"/>
        </w:rPr>
        <w:t>主催・協賛・日程は必ず書き込むこと。</w:t>
      </w:r>
    </w:p>
    <w:p w:rsidR="00FF6546" w:rsidRDefault="00FF6546">
      <w:pPr>
        <w:ind w:left="840"/>
        <w:rPr>
          <w:rFonts w:ascii="ＭＳ 明朝" w:hAnsi="ＭＳ 明朝"/>
        </w:rPr>
      </w:pPr>
      <w:r>
        <w:rPr>
          <w:rFonts w:ascii="ＭＳ 明朝" w:hAnsi="ＭＳ 明朝" w:hint="eastAsia"/>
        </w:rPr>
        <w:t>以下の内容を書いておくとよいでしょう。</w:t>
      </w:r>
    </w:p>
    <w:tbl>
      <w:tblPr>
        <w:tblW w:w="0" w:type="auto"/>
        <w:tblInd w:w="1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3"/>
      </w:tblGrid>
      <w:tr w:rsidR="00FF6546">
        <w:tc>
          <w:tcPr>
            <w:tcW w:w="8823" w:type="dxa"/>
          </w:tcPr>
          <w:p w:rsidR="00FF6546" w:rsidRDefault="00FF6546">
            <w:pPr>
              <w:ind w:firstLineChars="100" w:firstLine="210"/>
              <w:rPr>
                <w:rFonts w:ascii="ＭＳ 明朝" w:hAnsi="ＭＳ 明朝" w:hint="eastAsia"/>
              </w:rPr>
            </w:pPr>
            <w:r>
              <w:rPr>
                <w:rFonts w:ascii="ＭＳ 明朝" w:hAnsi="ＭＳ 明朝" w:hint="eastAsia"/>
              </w:rPr>
              <w:t>第○回　学内駅伝</w:t>
            </w:r>
          </w:p>
          <w:p w:rsidR="00FF6546" w:rsidRDefault="00FF6546">
            <w:pPr>
              <w:ind w:firstLineChars="200" w:firstLine="420"/>
              <w:rPr>
                <w:rFonts w:ascii="ＭＳ 明朝" w:hAnsi="ＭＳ 明朝" w:hint="eastAsia"/>
              </w:rPr>
            </w:pPr>
            <w:r>
              <w:rPr>
                <w:rFonts w:ascii="ＭＳ 明朝" w:hAnsi="ＭＳ 明朝" w:hint="eastAsia"/>
              </w:rPr>
              <w:t>日　時　１２月○日</w:t>
            </w:r>
            <w:r>
              <w:rPr>
                <w:rFonts w:ascii="ＭＳ 明朝" w:hAnsi="ＭＳ 明朝" w:hint="eastAsia"/>
              </w:rPr>
              <w:t>(</w:t>
            </w:r>
            <w:r>
              <w:rPr>
                <w:rFonts w:ascii="ＭＳ 明朝" w:hAnsi="ＭＳ 明朝" w:hint="eastAsia"/>
              </w:rPr>
              <w:t>○</w:t>
            </w:r>
            <w:r>
              <w:rPr>
                <w:rFonts w:ascii="ＭＳ 明朝" w:hAnsi="ＭＳ 明朝" w:hint="eastAsia"/>
              </w:rPr>
              <w:t>)</w:t>
            </w:r>
            <w:r>
              <w:rPr>
                <w:rFonts w:ascii="ＭＳ 明朝" w:hAnsi="ＭＳ 明朝" w:hint="eastAsia"/>
              </w:rPr>
              <w:t xml:space="preserve">　</w:t>
            </w:r>
            <w:r>
              <w:rPr>
                <w:rFonts w:ascii="ＭＳ 明朝" w:hAnsi="ＭＳ 明朝" w:hint="eastAsia"/>
              </w:rPr>
              <w:t>13:00</w:t>
            </w:r>
            <w:r>
              <w:rPr>
                <w:rFonts w:ascii="ＭＳ 明朝" w:hAnsi="ＭＳ 明朝" w:hint="eastAsia"/>
              </w:rPr>
              <w:t>スタート</w:t>
            </w:r>
          </w:p>
          <w:p w:rsidR="00FF6546" w:rsidRDefault="00FF6546">
            <w:pPr>
              <w:ind w:firstLineChars="100" w:firstLine="210"/>
              <w:rPr>
                <w:rFonts w:ascii="ＭＳ 明朝" w:hAnsi="ＭＳ 明朝" w:hint="eastAsia"/>
              </w:rPr>
            </w:pPr>
            <w:r>
              <w:rPr>
                <w:rFonts w:ascii="ＭＳ 明朝" w:hAnsi="ＭＳ 明朝" w:hint="eastAsia"/>
              </w:rPr>
              <w:t xml:space="preserve">　参加費　１チーム　</w:t>
            </w:r>
            <w:r>
              <w:rPr>
                <w:rFonts w:ascii="ＭＳ 明朝" w:hAnsi="ＭＳ 明朝" w:hint="eastAsia"/>
              </w:rPr>
              <w:t>1,500</w:t>
            </w:r>
            <w:r>
              <w:rPr>
                <w:rFonts w:ascii="ＭＳ 明朝" w:hAnsi="ＭＳ 明朝" w:hint="eastAsia"/>
              </w:rPr>
              <w:t>円</w:t>
            </w:r>
          </w:p>
          <w:p w:rsidR="00FF6546" w:rsidRDefault="00FF6546">
            <w:pPr>
              <w:ind w:firstLineChars="100" w:firstLine="210"/>
              <w:rPr>
                <w:rFonts w:ascii="ＭＳ 明朝" w:hAnsi="ＭＳ 明朝" w:hint="eastAsia"/>
              </w:rPr>
            </w:pPr>
            <w:r>
              <w:rPr>
                <w:rFonts w:ascii="ＭＳ 明朝" w:hAnsi="ＭＳ 明朝" w:hint="eastAsia"/>
              </w:rPr>
              <w:t xml:space="preserve">　人　数　１チーム　５人</w:t>
            </w:r>
          </w:p>
          <w:p w:rsidR="00FF6546" w:rsidRDefault="00FF6546">
            <w:pPr>
              <w:ind w:firstLineChars="100" w:firstLine="210"/>
              <w:rPr>
                <w:rFonts w:ascii="ＭＳ 明朝" w:hAnsi="ＭＳ 明朝" w:hint="eastAsia"/>
              </w:rPr>
            </w:pPr>
            <w:r>
              <w:rPr>
                <w:rFonts w:ascii="ＭＳ 明朝" w:hAnsi="ＭＳ 明朝" w:hint="eastAsia"/>
              </w:rPr>
              <w:t xml:space="preserve">　コース　学内コース　１周　約３ｋｍ×５</w:t>
            </w:r>
          </w:p>
          <w:p w:rsidR="00FF6546" w:rsidRDefault="00FF6546">
            <w:pPr>
              <w:ind w:firstLineChars="100" w:firstLine="210"/>
              <w:rPr>
                <w:rFonts w:ascii="ＭＳ 明朝" w:hAnsi="ＭＳ 明朝" w:hint="eastAsia"/>
              </w:rPr>
            </w:pPr>
            <w:r>
              <w:rPr>
                <w:rFonts w:ascii="ＭＳ 明朝" w:hAnsi="ＭＳ 明朝" w:hint="eastAsia"/>
              </w:rPr>
              <w:t xml:space="preserve">　</w:t>
            </w:r>
            <w:r>
              <w:rPr>
                <w:rFonts w:ascii="ＭＳ 明朝" w:hAnsi="ＭＳ 明朝" w:hint="eastAsia"/>
                <w:lang w:eastAsia="zh-TW"/>
              </w:rPr>
              <w:t>受　付</w:t>
            </w:r>
            <w:r>
              <w:rPr>
                <w:rFonts w:ascii="ＭＳ 明朝" w:hAnsi="ＭＳ 明朝" w:hint="eastAsia"/>
              </w:rPr>
              <w:t xml:space="preserve">　</w:t>
            </w:r>
            <w:r>
              <w:rPr>
                <w:rFonts w:ascii="ＭＳ 明朝" w:hAnsi="ＭＳ 明朝" w:hint="eastAsia"/>
              </w:rPr>
              <w:t>11</w:t>
            </w:r>
            <w:r>
              <w:rPr>
                <w:rFonts w:ascii="ＭＳ 明朝" w:hAnsi="ＭＳ 明朝" w:hint="eastAsia"/>
              </w:rPr>
              <w:t>月○日</w:t>
            </w:r>
            <w:r>
              <w:rPr>
                <w:rFonts w:ascii="ＭＳ 明朝" w:hAnsi="ＭＳ 明朝" w:hint="eastAsia"/>
              </w:rPr>
              <w:t>(</w:t>
            </w:r>
            <w:r>
              <w:rPr>
                <w:rFonts w:ascii="ＭＳ 明朝" w:hAnsi="ＭＳ 明朝" w:hint="eastAsia"/>
              </w:rPr>
              <w:t>月</w:t>
            </w:r>
            <w:r>
              <w:rPr>
                <w:rFonts w:ascii="ＭＳ 明朝" w:hAnsi="ＭＳ 明朝" w:hint="eastAsia"/>
              </w:rPr>
              <w:t>)</w:t>
            </w:r>
            <w:r>
              <w:rPr>
                <w:rFonts w:ascii="ＭＳ 明朝" w:hAnsi="ＭＳ 明朝" w:hint="eastAsia"/>
              </w:rPr>
              <w:t>～</w:t>
            </w:r>
            <w:r>
              <w:rPr>
                <w:rFonts w:ascii="ＭＳ 明朝" w:hAnsi="ＭＳ 明朝" w:hint="eastAsia"/>
              </w:rPr>
              <w:t>12</w:t>
            </w:r>
            <w:r>
              <w:rPr>
                <w:rFonts w:ascii="ＭＳ 明朝" w:hAnsi="ＭＳ 明朝" w:hint="eastAsia"/>
              </w:rPr>
              <w:t>月○日</w:t>
            </w:r>
            <w:r>
              <w:rPr>
                <w:rFonts w:ascii="ＭＳ 明朝" w:hAnsi="ＭＳ 明朝" w:hint="eastAsia"/>
              </w:rPr>
              <w:t>(</w:t>
            </w:r>
            <w:r>
              <w:rPr>
                <w:rFonts w:ascii="ＭＳ 明朝" w:hAnsi="ＭＳ 明朝" w:hint="eastAsia"/>
              </w:rPr>
              <w:t>金</w:t>
            </w:r>
            <w:r>
              <w:rPr>
                <w:rFonts w:ascii="ＭＳ 明朝" w:hAnsi="ＭＳ 明朝" w:hint="eastAsia"/>
              </w:rPr>
              <w:t>)</w:t>
            </w:r>
            <w:r>
              <w:rPr>
                <w:rFonts w:ascii="ＭＳ 明朝" w:hAnsi="ＭＳ 明朝" w:hint="eastAsia"/>
              </w:rPr>
              <w:t xml:space="preserve">　</w:t>
            </w:r>
            <w:r>
              <w:rPr>
                <w:rFonts w:ascii="ＭＳ 明朝" w:hAnsi="ＭＳ 明朝" w:hint="eastAsia"/>
              </w:rPr>
              <w:t>12:20</w:t>
            </w:r>
            <w:r>
              <w:rPr>
                <w:rFonts w:ascii="ＭＳ 明朝" w:hAnsi="ＭＳ 明朝" w:hint="eastAsia"/>
              </w:rPr>
              <w:t>～</w:t>
            </w:r>
            <w:r>
              <w:rPr>
                <w:rFonts w:ascii="ＭＳ 明朝" w:hAnsi="ＭＳ 明朝" w:hint="eastAsia"/>
              </w:rPr>
              <w:t>13:00,16:30</w:t>
            </w:r>
            <w:r>
              <w:rPr>
                <w:rFonts w:ascii="ＭＳ 明朝" w:hAnsi="ＭＳ 明朝" w:hint="eastAsia"/>
              </w:rPr>
              <w:t>～</w:t>
            </w:r>
            <w:r>
              <w:rPr>
                <w:rFonts w:ascii="ＭＳ 明朝" w:hAnsi="ＭＳ 明朝" w:hint="eastAsia"/>
              </w:rPr>
              <w:t>17:30</w:t>
            </w:r>
          </w:p>
          <w:p w:rsidR="00FF6546" w:rsidRDefault="00FF6546">
            <w:pPr>
              <w:ind w:firstLineChars="2500" w:firstLine="5250"/>
              <w:rPr>
                <w:rFonts w:ascii="ＭＳ 明朝" w:hAnsi="ＭＳ 明朝" w:hint="eastAsia"/>
              </w:rPr>
            </w:pPr>
            <w:r>
              <w:rPr>
                <w:rFonts w:ascii="ＭＳ 明朝" w:hAnsi="ＭＳ 明朝" w:hint="eastAsia"/>
              </w:rPr>
              <w:t xml:space="preserve">　陸上部部室</w:t>
            </w:r>
            <w:r>
              <w:rPr>
                <w:rFonts w:ascii="ＭＳ 明朝" w:hAnsi="ＭＳ 明朝" w:hint="eastAsia"/>
              </w:rPr>
              <w:t>(</w:t>
            </w:r>
            <w:r>
              <w:rPr>
                <w:rFonts w:ascii="ＭＳ 明朝" w:hAnsi="ＭＳ 明朝" w:hint="eastAsia"/>
              </w:rPr>
              <w:t>サークル棟４</w:t>
            </w:r>
            <w:r>
              <w:rPr>
                <w:rFonts w:ascii="ＭＳ 明朝" w:hAnsi="ＭＳ 明朝" w:hint="eastAsia"/>
              </w:rPr>
              <w:t xml:space="preserve"> </w:t>
            </w:r>
            <w:r>
              <w:rPr>
                <w:rFonts w:ascii="ＭＳ 明朝" w:hAnsi="ＭＳ 明朝" w:hint="eastAsia"/>
              </w:rPr>
              <w:t>２階</w:t>
            </w:r>
            <w:r>
              <w:rPr>
                <w:rFonts w:ascii="ＭＳ 明朝" w:hAnsi="ＭＳ 明朝" w:hint="eastAsia"/>
              </w:rPr>
              <w:t>)</w:t>
            </w:r>
          </w:p>
          <w:p w:rsidR="00FF6546" w:rsidRDefault="00FF6546">
            <w:pPr>
              <w:ind w:firstLineChars="500" w:firstLine="1050"/>
              <w:rPr>
                <w:rFonts w:ascii="ＭＳ 明朝" w:hAnsi="ＭＳ 明朝" w:hint="eastAsia"/>
              </w:rPr>
            </w:pPr>
            <w:r>
              <w:rPr>
                <w:rFonts w:ascii="ＭＳ 明朝" w:hAnsi="ＭＳ 明朝" w:hint="eastAsia"/>
              </w:rPr>
              <w:t xml:space="preserve">　</w:t>
            </w:r>
            <w:r>
              <w:rPr>
                <w:rFonts w:ascii="ＭＳ 明朝" w:hAnsi="ＭＳ 明朝" w:hint="eastAsia"/>
              </w:rPr>
              <w:t>12</w:t>
            </w:r>
            <w:r>
              <w:rPr>
                <w:rFonts w:ascii="ＭＳ 明朝" w:hAnsi="ＭＳ 明朝" w:hint="eastAsia"/>
              </w:rPr>
              <w:t>月○日</w:t>
            </w:r>
            <w:r>
              <w:rPr>
                <w:rFonts w:ascii="ＭＳ 明朝" w:hAnsi="ＭＳ 明朝" w:hint="eastAsia"/>
              </w:rPr>
              <w:t>(</w:t>
            </w:r>
            <w:r>
              <w:rPr>
                <w:rFonts w:ascii="ＭＳ 明朝" w:hAnsi="ＭＳ 明朝" w:hint="eastAsia"/>
              </w:rPr>
              <w:t>土</w:t>
            </w:r>
            <w:r>
              <w:rPr>
                <w:rFonts w:ascii="ＭＳ 明朝" w:hAnsi="ＭＳ 明朝" w:hint="eastAsia"/>
              </w:rPr>
              <w:t>)</w:t>
            </w:r>
            <w:r>
              <w:rPr>
                <w:rFonts w:ascii="ＭＳ 明朝" w:hAnsi="ＭＳ 明朝" w:hint="eastAsia"/>
              </w:rPr>
              <w:t xml:space="preserve">当日　</w:t>
            </w:r>
            <w:r>
              <w:rPr>
                <w:rFonts w:ascii="ＭＳ 明朝" w:hAnsi="ＭＳ 明朝" w:hint="eastAsia"/>
              </w:rPr>
              <w:t>11:00</w:t>
            </w:r>
            <w:r>
              <w:rPr>
                <w:rFonts w:ascii="ＭＳ 明朝" w:hAnsi="ＭＳ 明朝" w:hint="eastAsia"/>
              </w:rPr>
              <w:t>～</w:t>
            </w:r>
            <w:r>
              <w:rPr>
                <w:rFonts w:ascii="ＭＳ 明朝" w:hAnsi="ＭＳ 明朝" w:hint="eastAsia"/>
              </w:rPr>
              <w:t>12:00</w:t>
            </w:r>
            <w:r>
              <w:rPr>
                <w:rFonts w:ascii="ＭＳ 明朝" w:hAnsi="ＭＳ 明朝" w:hint="eastAsia"/>
              </w:rPr>
              <w:t xml:space="preserve">　本部</w:t>
            </w:r>
            <w:r>
              <w:rPr>
                <w:rFonts w:ascii="ＭＳ 明朝" w:hAnsi="ＭＳ 明朝" w:hint="eastAsia"/>
              </w:rPr>
              <w:t>(</w:t>
            </w:r>
            <w:r>
              <w:rPr>
                <w:rFonts w:ascii="ＭＳ 明朝" w:hAnsi="ＭＳ 明朝" w:hint="eastAsia"/>
              </w:rPr>
              <w:t>講堂前</w:t>
            </w:r>
            <w:r>
              <w:rPr>
                <w:rFonts w:ascii="ＭＳ 明朝" w:hAnsi="ＭＳ 明朝" w:hint="eastAsia"/>
              </w:rPr>
              <w:t>)</w:t>
            </w:r>
          </w:p>
          <w:p w:rsidR="00FF6546" w:rsidRDefault="00FF6546">
            <w:pPr>
              <w:ind w:firstLineChars="100" w:firstLine="210"/>
              <w:rPr>
                <w:rFonts w:ascii="ＭＳ 明朝" w:hAnsi="ＭＳ 明朝" w:hint="eastAsia"/>
              </w:rPr>
            </w:pPr>
            <w:r>
              <w:rPr>
                <w:rFonts w:ascii="ＭＳ 明朝" w:hAnsi="ＭＳ 明朝" w:hint="eastAsia"/>
              </w:rPr>
              <w:t xml:space="preserve">　賞　品　参加賞他多数賞品有り</w:t>
            </w:r>
          </w:p>
          <w:p w:rsidR="00FF6546" w:rsidRDefault="00FF6546">
            <w:pPr>
              <w:ind w:firstLineChars="100" w:firstLine="210"/>
              <w:rPr>
                <w:rFonts w:ascii="ＭＳ 明朝" w:hAnsi="ＭＳ 明朝" w:hint="eastAsia"/>
                <w:lang w:eastAsia="zh-TW"/>
              </w:rPr>
            </w:pPr>
            <w:r>
              <w:rPr>
                <w:rFonts w:ascii="ＭＳ 明朝" w:hAnsi="ＭＳ 明朝" w:hint="eastAsia"/>
                <w:lang w:eastAsia="zh-TW"/>
              </w:rPr>
              <w:t xml:space="preserve">　主　催　東京工業大学陸上競技部</w:t>
            </w:r>
          </w:p>
          <w:p w:rsidR="00FF6546" w:rsidRDefault="00FF6546">
            <w:pPr>
              <w:ind w:firstLineChars="100" w:firstLine="210"/>
              <w:rPr>
                <w:rFonts w:ascii="ＭＳ 明朝" w:hAnsi="ＭＳ 明朝" w:hint="eastAsia"/>
                <w:lang w:eastAsia="zh-TW"/>
              </w:rPr>
            </w:pPr>
            <w:r>
              <w:rPr>
                <w:rFonts w:ascii="ＭＳ 明朝" w:hAnsi="ＭＳ 明朝" w:hint="eastAsia"/>
                <w:lang w:eastAsia="zh-TW"/>
              </w:rPr>
              <w:t xml:space="preserve">　協　賛　東京工業大学生活協同組合</w:t>
            </w:r>
          </w:p>
          <w:p w:rsidR="00FF6546" w:rsidRDefault="00FF6546">
            <w:pPr>
              <w:rPr>
                <w:rFonts w:ascii="ＭＳ 明朝" w:hAnsi="ＭＳ 明朝"/>
              </w:rPr>
            </w:pPr>
            <w:r>
              <w:rPr>
                <w:rFonts w:ascii="ＭＳ 明朝" w:hAnsi="ＭＳ 明朝" w:hint="eastAsia"/>
                <w:lang w:eastAsia="zh-TW"/>
              </w:rPr>
              <w:t xml:space="preserve">　　　　　　</w:t>
            </w:r>
            <w:r>
              <w:rPr>
                <w:rFonts w:ascii="ＭＳ 明朝" w:hAnsi="ＭＳ 明朝" w:hint="eastAsia"/>
              </w:rPr>
              <w:t>蔵前工業会</w:t>
            </w:r>
          </w:p>
        </w:tc>
      </w:tr>
    </w:tbl>
    <w:p w:rsidR="00FF6546" w:rsidRDefault="00FF6546">
      <w:pPr>
        <w:rPr>
          <w:rFonts w:ascii="ＭＳ 明朝" w:hAnsi="ＭＳ 明朝" w:hint="eastAsia"/>
        </w:rPr>
      </w:pPr>
    </w:p>
    <w:p w:rsidR="00FF6546" w:rsidRDefault="00FF6546">
      <w:pPr>
        <w:ind w:left="840"/>
        <w:rPr>
          <w:rFonts w:ascii="ＭＳ 明朝" w:hAnsi="ＭＳ 明朝" w:hint="eastAsia"/>
        </w:rPr>
      </w:pPr>
      <w:r>
        <w:rPr>
          <w:rFonts w:ascii="ＭＳ 明朝" w:hAnsi="ＭＳ 明朝" w:hint="eastAsia"/>
        </w:rPr>
        <w:t>⑩　学生による学内掲示・立看板設置等許可願</w:t>
      </w:r>
    </w:p>
    <w:p w:rsidR="00FF6546" w:rsidRDefault="00FF6546">
      <w:pPr>
        <w:ind w:left="840"/>
        <w:rPr>
          <w:rFonts w:ascii="ＭＳ 明朝" w:hAnsi="ＭＳ 明朝" w:hint="eastAsia"/>
        </w:rPr>
      </w:pPr>
      <w:r>
        <w:rPr>
          <w:rFonts w:ascii="ＭＳ 明朝" w:hAnsi="ＭＳ 明朝" w:hint="eastAsia"/>
        </w:rPr>
        <w:t>ポスター・立看板を設置する際に学生支援課にある用紙を提出することが必要です。貼るポスターを一緒に持っていき、ポスターに判子を貰う。立看板は付箋紙に判子をもらい、それを立て看板に貼る。一度に</w:t>
      </w:r>
      <w:r>
        <w:rPr>
          <w:rFonts w:ascii="ＭＳ 明朝" w:hAnsi="ＭＳ 明朝" w:hint="eastAsia"/>
        </w:rPr>
        <w:t>2</w:t>
      </w:r>
      <w:r>
        <w:rPr>
          <w:rFonts w:ascii="ＭＳ 明朝" w:hAnsi="ＭＳ 明朝" w:hint="eastAsia"/>
        </w:rPr>
        <w:t>週間分しか許可をしてくれないので、</w:t>
      </w:r>
      <w:r>
        <w:rPr>
          <w:rFonts w:ascii="ＭＳ 明朝" w:hAnsi="ＭＳ 明朝" w:hint="eastAsia"/>
          <w:u w:val="single"/>
        </w:rPr>
        <w:t>11</w:t>
      </w:r>
      <w:r>
        <w:rPr>
          <w:rFonts w:ascii="ＭＳ 明朝" w:hAnsi="ＭＳ 明朝" w:hint="eastAsia"/>
          <w:u w:val="single"/>
        </w:rPr>
        <w:t>月初旬</w:t>
      </w:r>
      <w:r>
        <w:rPr>
          <w:rFonts w:ascii="ＭＳ 明朝" w:hAnsi="ＭＳ 明朝" w:hint="eastAsia"/>
        </w:rPr>
        <w:t>に一回、期限が切れたらもう一回</w:t>
      </w:r>
      <w:r>
        <w:rPr>
          <w:rFonts w:ascii="ＭＳ 明朝" w:hAnsi="ＭＳ 明朝" w:hint="eastAsia"/>
          <w:u w:val="single"/>
        </w:rPr>
        <w:t>11</w:t>
      </w:r>
      <w:r>
        <w:rPr>
          <w:rFonts w:ascii="ＭＳ 明朝" w:hAnsi="ＭＳ 明朝" w:hint="eastAsia"/>
          <w:u w:val="single"/>
        </w:rPr>
        <w:t>月中旬</w:t>
      </w:r>
      <w:r>
        <w:rPr>
          <w:rFonts w:ascii="ＭＳ 明朝" w:hAnsi="ＭＳ 明朝" w:hint="eastAsia"/>
        </w:rPr>
        <w:t>に許可をもらう。立て看板は目立つところに立てるのがよい。一食前か図書館脇が良い。設置する場合は倒れないように固定すること。</w:t>
      </w:r>
    </w:p>
    <w:p w:rsidR="00FF6546" w:rsidRDefault="00FF6546">
      <w:pPr>
        <w:rPr>
          <w:rFonts w:ascii="ＭＳ 明朝" w:hAnsi="ＭＳ 明朝" w:hint="eastAsia"/>
        </w:rPr>
      </w:pPr>
    </w:p>
    <w:p w:rsidR="00FF6546" w:rsidRDefault="00FF6546">
      <w:pPr>
        <w:ind w:left="840"/>
        <w:rPr>
          <w:rFonts w:ascii="ＭＳ ゴシック" w:eastAsia="ＭＳ ゴシック" w:hAnsi="ＭＳ ゴシック" w:hint="eastAsia"/>
          <w:b/>
          <w:color w:val="FF0000"/>
          <w:u w:val="single"/>
        </w:rPr>
      </w:pPr>
      <w:r>
        <w:rPr>
          <w:rFonts w:ascii="ＭＳ ゴシック" w:eastAsia="ＭＳ ゴシック" w:hAnsi="ＭＳ ゴシック" w:hint="eastAsia"/>
        </w:rPr>
        <w:t>Ⅱ．２．２．　研究室へのビラ配り</w:t>
      </w:r>
      <w:r>
        <w:rPr>
          <w:rFonts w:ascii="ＭＳ ゴシック" w:eastAsia="ＭＳ ゴシック" w:hAnsi="ＭＳ ゴシック" w:hint="eastAsia"/>
          <w:b/>
          <w:color w:val="FF0000"/>
          <w:u w:val="single"/>
        </w:rPr>
        <w:t>（重要）</w:t>
      </w:r>
    </w:p>
    <w:p w:rsidR="00FF6546" w:rsidRDefault="00FF6546">
      <w:pPr>
        <w:ind w:left="840"/>
        <w:rPr>
          <w:rFonts w:ascii="ＭＳ 明朝" w:hAnsi="ＭＳ 明朝" w:hint="eastAsia"/>
        </w:rPr>
      </w:pPr>
    </w:p>
    <w:p w:rsidR="00FF6546" w:rsidRDefault="00FF6546">
      <w:pPr>
        <w:ind w:left="840"/>
        <w:rPr>
          <w:rFonts w:ascii="ＭＳ 明朝" w:hAnsi="ＭＳ 明朝" w:hint="eastAsia"/>
        </w:rPr>
      </w:pPr>
      <w:r>
        <w:rPr>
          <w:rFonts w:ascii="ＭＳ 明朝" w:hAnsi="ＭＳ 明朝" w:hint="eastAsia"/>
        </w:rPr>
        <w:t xml:space="preserve">　研究室所属者に対してビラ配りを行なう。ビラ配りでは最も重要です。例年、研究室の出場多く、</w:t>
      </w:r>
      <w:r>
        <w:rPr>
          <w:rFonts w:ascii="ＭＳ 明朝" w:hAnsi="ＭＳ 明朝" w:hint="eastAsia"/>
        </w:rPr>
        <w:t>2008</w:t>
      </w:r>
      <w:r>
        <w:rPr>
          <w:rFonts w:ascii="ＭＳ 明朝" w:hAnsi="ＭＳ 明朝" w:hint="eastAsia"/>
        </w:rPr>
        <w:t>年度もとてもシェアは高かったです。</w:t>
      </w:r>
      <w:r>
        <w:rPr>
          <w:rFonts w:ascii="ＭＳ 明朝" w:hAnsi="ＭＳ 明朝" w:hint="eastAsia"/>
          <w:u w:val="single"/>
        </w:rPr>
        <w:t>ポストに入れるだけだと捨てられてしまうので、訪問して手渡しするようにしましょう。</w:t>
      </w:r>
      <w:r>
        <w:rPr>
          <w:rFonts w:ascii="ＭＳ 明朝" w:hAnsi="ＭＳ 明朝" w:hint="eastAsia"/>
        </w:rPr>
        <w:t>面倒ですが必ずやりましょう。</w:t>
      </w:r>
      <w:r>
        <w:rPr>
          <w:rFonts w:ascii="ＭＳ 明朝" w:hAnsi="ＭＳ 明朝" w:hint="eastAsia"/>
          <w:u w:val="single"/>
        </w:rPr>
        <w:t>すずかけはこれが唯一の宣伝なので手抜きはしないでください。</w:t>
      </w:r>
      <w:r>
        <w:rPr>
          <w:rFonts w:ascii="ＭＳ 明朝" w:hAnsi="ＭＳ 明朝" w:hint="eastAsia"/>
        </w:rPr>
        <w:t>以下のことは最低でも伝えておきましょう。</w:t>
      </w:r>
    </w:p>
    <w:p w:rsidR="00FF6546" w:rsidRDefault="00FF6546">
      <w:pPr>
        <w:ind w:left="840"/>
        <w:rPr>
          <w:rFonts w:ascii="ＭＳ ゴシック" w:eastAsia="ＭＳ ゴシック" w:hAnsi="ＭＳ ゴシック" w:hint="eastAsia"/>
        </w:rPr>
      </w:pPr>
      <w:r>
        <w:rPr>
          <w:rFonts w:ascii="ＭＳ ゴシック" w:eastAsia="ＭＳ ゴシック" w:hAnsi="ＭＳ ゴシック" w:hint="eastAsia"/>
        </w:rPr>
        <w:t xml:space="preserve">　　　1.主催：陸上競技部、協賛：生協で学内駅伝大会を１２月○日に行います。</w:t>
      </w:r>
    </w:p>
    <w:p w:rsidR="00FF6546" w:rsidRDefault="00FF6546">
      <w:pPr>
        <w:ind w:left="840"/>
        <w:rPr>
          <w:rFonts w:ascii="ＭＳ ゴシック" w:eastAsia="ＭＳ ゴシック" w:hAnsi="ＭＳ ゴシック" w:hint="eastAsia"/>
        </w:rPr>
      </w:pPr>
      <w:r>
        <w:rPr>
          <w:rFonts w:ascii="ＭＳ ゴシック" w:eastAsia="ＭＳ ゴシック" w:hAnsi="ＭＳ ゴシック" w:hint="eastAsia"/>
        </w:rPr>
        <w:t xml:space="preserve">　　　2.コースは学内コース１周約３ｋｍ×５で行われます。</w:t>
      </w:r>
    </w:p>
    <w:p w:rsidR="00FF6546" w:rsidRDefault="00FF6546">
      <w:pPr>
        <w:ind w:left="840"/>
        <w:rPr>
          <w:rFonts w:ascii="ＭＳ ゴシック" w:eastAsia="ＭＳ ゴシック" w:hAnsi="ＭＳ ゴシック" w:hint="eastAsia"/>
        </w:rPr>
      </w:pPr>
      <w:r>
        <w:rPr>
          <w:rFonts w:ascii="ＭＳ ゴシック" w:eastAsia="ＭＳ ゴシック" w:hAnsi="ＭＳ ゴシック" w:hint="eastAsia"/>
        </w:rPr>
        <w:t xml:space="preserve">　　　3.参加費は１チーム\1,500となっております。</w:t>
      </w:r>
    </w:p>
    <w:p w:rsidR="00FF6546" w:rsidRDefault="00FF6546">
      <w:pPr>
        <w:ind w:left="840"/>
        <w:rPr>
          <w:rFonts w:ascii="ＭＳ ゴシック" w:eastAsia="ＭＳ ゴシック" w:hAnsi="ＭＳ ゴシック" w:hint="eastAsia"/>
        </w:rPr>
      </w:pPr>
      <w:r>
        <w:rPr>
          <w:rFonts w:ascii="ＭＳ ゴシック" w:eastAsia="ＭＳ ゴシック" w:hAnsi="ＭＳ ゴシック" w:hint="eastAsia"/>
        </w:rPr>
        <w:lastRenderedPageBreak/>
        <w:t xml:space="preserve">　　　4.参加賞他、多数の賞品があり、特に上位チームにはビールもあります。</w:t>
      </w:r>
    </w:p>
    <w:p w:rsidR="00FF6546" w:rsidRDefault="00FF6546">
      <w:pPr>
        <w:ind w:left="840"/>
        <w:rPr>
          <w:rFonts w:ascii="ＭＳ ゴシック" w:eastAsia="ＭＳ ゴシック" w:hAnsi="ＭＳ ゴシック" w:hint="eastAsia"/>
        </w:rPr>
      </w:pPr>
      <w:r>
        <w:rPr>
          <w:rFonts w:ascii="ＭＳ ゴシック" w:eastAsia="ＭＳ ゴシック" w:hAnsi="ＭＳ ゴシック" w:hint="eastAsia"/>
        </w:rPr>
        <w:t xml:space="preserve">　　　5.どうぞふるってご参加下さるようお願いします。</w:t>
      </w:r>
    </w:p>
    <w:p w:rsidR="00FF6546" w:rsidRDefault="00FF6546">
      <w:pPr>
        <w:ind w:left="840"/>
        <w:rPr>
          <w:rFonts w:ascii="ＭＳ 明朝" w:hAnsi="ＭＳ 明朝" w:hint="eastAsia"/>
        </w:rPr>
      </w:pPr>
      <w:r>
        <w:rPr>
          <w:rFonts w:ascii="ＭＳ 明朝" w:hAnsi="ＭＳ 明朝" w:hint="eastAsia"/>
        </w:rPr>
        <w:t>また、この際に車両規制のビラを配っておいた方がよい。</w:t>
      </w:r>
      <w:r>
        <w:rPr>
          <w:rFonts w:ascii="ＭＳ 明朝" w:hAnsi="ＭＳ 明朝" w:hint="eastAsia"/>
        </w:rPr>
        <w:t>(</w:t>
      </w:r>
      <w:r>
        <w:rPr>
          <w:rFonts w:ascii="ＭＳ 明朝" w:hAnsi="ＭＳ 明朝" w:hint="eastAsia"/>
        </w:rPr>
        <w:t>長津田は除く</w:t>
      </w:r>
      <w:r>
        <w:rPr>
          <w:rFonts w:ascii="ＭＳ 明朝" w:hAnsi="ＭＳ 明朝" w:hint="eastAsia"/>
        </w:rPr>
        <w:t>)</w:t>
      </w:r>
      <w:r>
        <w:rPr>
          <w:rFonts w:ascii="ＭＳ 明朝" w:hAnsi="ＭＳ 明朝" w:hint="eastAsia"/>
        </w:rPr>
        <w:t>これは最低でも</w:t>
      </w:r>
      <w:r>
        <w:rPr>
          <w:rFonts w:ascii="ＭＳ 明朝" w:hAnsi="ＭＳ 明朝" w:hint="eastAsia"/>
        </w:rPr>
        <w:t>2</w:t>
      </w:r>
      <w:r>
        <w:rPr>
          <w:rFonts w:ascii="ＭＳ 明朝" w:hAnsi="ＭＳ 明朝" w:hint="eastAsia"/>
        </w:rPr>
        <w:t>週間前には終わらせること。研究室も全部が夜遅くまでやっていたり、土曜もやっていたりするわけではないので、その点を</w:t>
      </w:r>
      <w:r>
        <w:rPr>
          <w:rFonts w:ascii="ＭＳ 明朝" w:hAnsi="ＭＳ 明朝" w:hint="eastAsia"/>
        </w:rPr>
        <w:t>1</w:t>
      </w:r>
      <w:r>
        <w:rPr>
          <w:rFonts w:ascii="ＭＳ 明朝" w:hAnsi="ＭＳ 明朝" w:hint="eastAsia"/>
        </w:rPr>
        <w:t>年生に注意しておくこと。また、長津田は</w:t>
      </w:r>
      <w:r>
        <w:rPr>
          <w:rFonts w:ascii="ＭＳ 明朝" w:hAnsi="ＭＳ 明朝" w:hint="eastAsia"/>
        </w:rPr>
        <w:t>17</w:t>
      </w:r>
      <w:r>
        <w:rPr>
          <w:rFonts w:ascii="ＭＳ 明朝" w:hAnsi="ＭＳ 明朝" w:hint="eastAsia"/>
        </w:rPr>
        <w:t>時には鍵がかかってしまって入れなくなってしまう事も注意しておく。</w:t>
      </w:r>
    </w:p>
    <w:p w:rsidR="00FF6546" w:rsidRDefault="00FF6546">
      <w:pPr>
        <w:ind w:leftChars="400" w:left="840" w:firstLineChars="100" w:firstLine="210"/>
        <w:rPr>
          <w:rFonts w:ascii="ＭＳ 明朝" w:hAnsi="ＭＳ 明朝" w:hint="eastAsia"/>
        </w:rPr>
      </w:pPr>
      <w:r>
        <w:rPr>
          <w:rFonts w:ascii="ＭＳ 明朝" w:hAnsi="ＭＳ 明朝" w:hint="eastAsia"/>
        </w:rPr>
        <w:t>11</w:t>
      </w:r>
      <w:r>
        <w:rPr>
          <w:rFonts w:ascii="ＭＳ 明朝" w:hAnsi="ＭＳ 明朝" w:hint="eastAsia"/>
        </w:rPr>
        <w:t>月中旬の後援会郵便物の配布と同時に行なわせると効率が良い。学内</w:t>
      </w:r>
      <w:r>
        <w:rPr>
          <w:rFonts w:ascii="ＭＳ 明朝" w:hAnsi="ＭＳ 明朝" w:hint="eastAsia"/>
        </w:rPr>
        <w:t>OB</w:t>
      </w:r>
      <w:r>
        <w:rPr>
          <w:rFonts w:ascii="ＭＳ 明朝" w:hAnsi="ＭＳ 明朝" w:hint="eastAsia"/>
        </w:rPr>
        <w:t>に手紙を届けさせるときは、当日監察員ができるかどうかの確認もしてもらえると良い。</w:t>
      </w:r>
    </w:p>
    <w:p w:rsidR="00FF6546" w:rsidRDefault="00FF6546">
      <w:pPr>
        <w:ind w:left="840"/>
        <w:rPr>
          <w:rFonts w:ascii="ＭＳ 明朝" w:hAnsi="ＭＳ 明朝" w:hint="eastAsia"/>
        </w:rPr>
      </w:pPr>
      <w:r>
        <w:rPr>
          <w:rFonts w:ascii="ＭＳ ゴシック" w:eastAsia="ＭＳ ゴシック" w:hAnsi="ＭＳ ゴシック" w:hint="eastAsia"/>
        </w:rPr>
        <w:t>Ⅱ．２．３．　学食前ビラ配り</w:t>
      </w:r>
    </w:p>
    <w:p w:rsidR="00FF6546" w:rsidRDefault="00FF6546">
      <w:pPr>
        <w:ind w:leftChars="400" w:left="840" w:firstLineChars="100" w:firstLine="210"/>
        <w:rPr>
          <w:rFonts w:ascii="ＭＳ 明朝" w:hAnsi="ＭＳ 明朝" w:hint="eastAsia"/>
        </w:rPr>
      </w:pPr>
      <w:r>
        <w:rPr>
          <w:rFonts w:ascii="ＭＳ 明朝" w:hAnsi="ＭＳ 明朝" w:hint="eastAsia"/>
        </w:rPr>
        <w:t>例年昼に一食、二食前で行なっている。二食よりも一食の方が、人がたくさん来る。</w:t>
      </w:r>
    </w:p>
    <w:p w:rsidR="00FF6546" w:rsidRDefault="00FF6546">
      <w:pPr>
        <w:ind w:leftChars="400" w:left="840" w:firstLineChars="100" w:firstLine="210"/>
        <w:rPr>
          <w:rFonts w:ascii="ＭＳ 明朝" w:hAnsi="ＭＳ 明朝" w:hint="eastAsia"/>
        </w:rPr>
      </w:pPr>
      <w:r>
        <w:rPr>
          <w:rFonts w:ascii="ＭＳ 明朝" w:hAnsi="ＭＳ 明朝" w:hint="eastAsia"/>
        </w:rPr>
        <w:t>この際、「陸上競技部です。１２月○日に学内駅伝を行いますので是非ご参加下さい」とそれぞれが言いながら一枚一枚渡していけると良い。</w:t>
      </w:r>
      <w:r>
        <w:rPr>
          <w:rFonts w:ascii="ＭＳ 明朝" w:hAnsi="ＭＳ 明朝" w:hint="eastAsia"/>
          <w:u w:val="single"/>
        </w:rPr>
        <w:t>撤収する前に捨てられたビラを片づけること。</w:t>
      </w:r>
      <w:r>
        <w:rPr>
          <w:rFonts w:ascii="ＭＳ 明朝" w:hAnsi="ＭＳ 明朝" w:hint="eastAsia"/>
        </w:rPr>
        <w:t>人数等は過去の変ノートや</w:t>
      </w:r>
      <w:r>
        <w:rPr>
          <w:rFonts w:ascii="ＭＳ 明朝" w:hAnsi="ＭＳ 明朝" w:hint="eastAsia"/>
        </w:rPr>
        <w:t>2008</w:t>
      </w:r>
      <w:r>
        <w:rPr>
          <w:rFonts w:ascii="ＭＳ 明朝" w:hAnsi="ＭＳ 明朝" w:hint="eastAsia"/>
        </w:rPr>
        <w:t>年度データを見てください。</w:t>
      </w:r>
      <w:r>
        <w:rPr>
          <w:rFonts w:ascii="ＭＳ 明朝" w:hAnsi="ＭＳ 明朝" w:hint="eastAsia"/>
        </w:rPr>
        <w:t>2008</w:t>
      </w:r>
      <w:r>
        <w:rPr>
          <w:rFonts w:ascii="ＭＳ 明朝" w:hAnsi="ＭＳ 明朝" w:hint="eastAsia"/>
        </w:rPr>
        <w:t>年度は</w:t>
      </w:r>
      <w:r>
        <w:rPr>
          <w:rFonts w:ascii="ＭＳ 明朝" w:hAnsi="ＭＳ 明朝" w:hint="eastAsia"/>
        </w:rPr>
        <w:t>2</w:t>
      </w:r>
      <w:r>
        <w:rPr>
          <w:rFonts w:ascii="ＭＳ 明朝" w:hAnsi="ＭＳ 明朝" w:hint="eastAsia"/>
        </w:rPr>
        <w:t>週間前から行いましたが、やはりもらってくれる人は少なく、あまり意味はないと思います。</w:t>
      </w:r>
    </w:p>
    <w:p w:rsidR="00FF6546" w:rsidRDefault="00FF6546">
      <w:pPr>
        <w:ind w:leftChars="400" w:left="840" w:firstLineChars="100" w:firstLine="210"/>
        <w:rPr>
          <w:rFonts w:ascii="ＭＳ 明朝" w:hAnsi="ＭＳ 明朝" w:hint="eastAsia"/>
        </w:rPr>
      </w:pPr>
      <w:r>
        <w:rPr>
          <w:rFonts w:ascii="ＭＳ 明朝" w:hAnsi="ＭＳ 明朝" w:hint="eastAsia"/>
        </w:rPr>
        <w:t>その代わりの手立てとして、</w:t>
      </w:r>
      <w:r>
        <w:rPr>
          <w:rFonts w:ascii="ＭＳ 明朝" w:hAnsi="ＭＳ 明朝" w:hint="eastAsia"/>
        </w:rPr>
        <w:t>2011</w:t>
      </w:r>
      <w:r>
        <w:rPr>
          <w:rFonts w:ascii="ＭＳ 明朝" w:hAnsi="ＭＳ 明朝" w:hint="eastAsia"/>
        </w:rPr>
        <w:t>年度は実際に行動には移せませんでしたが、学食のテーブル上の宣伝は可能です。これまでに行ってきた学内駅伝の実績をもって、あそこに宣伝を載せる権利は得られます。生協の人に確認して、広告媒体をつくり置かせてもらうという形になります。ただし、プラスチックの挟むやつは自分たちで用意する必要があります。一度用意すれば何年も使いまわせるので、用意してみるのもいいかもしれないです。必ずしもプラスチックのやつを使わずとも厚紙を三角柱状に折って設置するという手もあります。</w:t>
      </w:r>
    </w:p>
    <w:p w:rsidR="00FF6546" w:rsidRDefault="00FF6546">
      <w:pPr>
        <w:ind w:leftChars="400" w:left="840" w:firstLineChars="100" w:firstLine="210"/>
        <w:rPr>
          <w:rFonts w:ascii="ＭＳ 明朝" w:hAnsi="ＭＳ 明朝" w:hint="eastAsia"/>
        </w:rPr>
      </w:pPr>
      <w:r>
        <w:rPr>
          <w:rFonts w:ascii="ＭＳ 明朝" w:hAnsi="ＭＳ 明朝" w:hint="eastAsia"/>
        </w:rPr>
        <w:t>この方法に限らず、食堂前ビラ配りに替わる手段を考えるとよいでしょう。</w:t>
      </w:r>
    </w:p>
    <w:p w:rsidR="00FF6546" w:rsidRDefault="00FF6546">
      <w:pPr>
        <w:ind w:firstLineChars="400" w:firstLine="840"/>
        <w:rPr>
          <w:rFonts w:ascii="ＭＳ 明朝" w:hAnsi="ＭＳ 明朝" w:hint="eastAsia"/>
        </w:rPr>
      </w:pPr>
      <w:r>
        <w:rPr>
          <w:rFonts w:ascii="ＭＳ ゴシック" w:eastAsia="ＭＳ ゴシック" w:hAnsi="ＭＳ ゴシック" w:hint="eastAsia"/>
        </w:rPr>
        <w:t>Ⅱ．２．４．　その他</w:t>
      </w:r>
    </w:p>
    <w:p w:rsidR="00FF6546" w:rsidRDefault="00FF6546">
      <w:pPr>
        <w:ind w:leftChars="400" w:left="840" w:firstLineChars="100" w:firstLine="210"/>
        <w:rPr>
          <w:rFonts w:ascii="ＭＳ 明朝" w:hAnsi="ＭＳ 明朝" w:hint="eastAsia"/>
        </w:rPr>
      </w:pPr>
      <w:r>
        <w:rPr>
          <w:rFonts w:ascii="ＭＳ 明朝" w:hAnsi="ＭＳ 明朝" w:hint="eastAsia"/>
        </w:rPr>
        <w:t>毎月内務が出席している、サークル代表者会議がある。そこでビラとともに学内駅伝を開催することをアピールする。毎年体育会の部は参加チーム数がそれほど多くないので、是非参加してもらえるよう頑張ること。</w:t>
      </w:r>
    </w:p>
    <w:p w:rsidR="00FF6546" w:rsidRDefault="00FF6546">
      <w:pPr>
        <w:ind w:leftChars="400" w:left="840" w:firstLineChars="100" w:firstLine="210"/>
        <w:rPr>
          <w:rFonts w:ascii="ＭＳ 明朝" w:hAnsi="ＭＳ 明朝" w:hint="eastAsia"/>
        </w:rPr>
      </w:pPr>
    </w:p>
    <w:p w:rsidR="00FF6546" w:rsidRDefault="00FF6546">
      <w:pPr>
        <w:ind w:leftChars="400" w:left="840" w:firstLineChars="100" w:firstLine="210"/>
        <w:rPr>
          <w:rFonts w:ascii="ＭＳ 明朝" w:hAnsi="ＭＳ 明朝" w:hint="eastAsia"/>
        </w:rPr>
      </w:pPr>
    </w:p>
    <w:p w:rsidR="00FF6546" w:rsidRDefault="00FF6546">
      <w:pPr>
        <w:rPr>
          <w:rFonts w:ascii="ＭＳ 明朝" w:hAnsi="ＭＳ 明朝" w:hint="eastAsia"/>
        </w:rPr>
      </w:pPr>
      <w:r>
        <w:rPr>
          <w:rFonts w:ascii="ＭＳ 明朝" w:hAnsi="ＭＳ 明朝" w:hint="eastAsia"/>
        </w:rPr>
        <w:t xml:space="preserve">　</w:t>
      </w:r>
      <w:r>
        <w:rPr>
          <w:rFonts w:ascii="ＭＳ ゴシック" w:eastAsia="ＭＳ ゴシック" w:hAnsi="ＭＳ ゴシック" w:hint="eastAsia"/>
          <w:sz w:val="24"/>
        </w:rPr>
        <w:t>Ⅱ．３．　備品準備</w:t>
      </w:r>
    </w:p>
    <w:p w:rsidR="00FF6546" w:rsidRDefault="00FF6546">
      <w:pPr>
        <w:ind w:left="840"/>
        <w:rPr>
          <w:rFonts w:ascii="ＭＳ 明朝" w:hAnsi="ＭＳ 明朝" w:hint="eastAsia"/>
        </w:rPr>
      </w:pPr>
      <w:r>
        <w:rPr>
          <w:rFonts w:ascii="ＭＳ ゴシック" w:eastAsia="ＭＳ ゴシック" w:hAnsi="ＭＳ ゴシック" w:hint="eastAsia"/>
        </w:rPr>
        <w:t>Ⅱ．３．１．　物品借用書</w:t>
      </w:r>
    </w:p>
    <w:p w:rsidR="00FF6546" w:rsidRDefault="00FF6546">
      <w:pPr>
        <w:ind w:leftChars="400" w:left="840" w:firstLineChars="100" w:firstLine="210"/>
        <w:rPr>
          <w:rFonts w:ascii="ＭＳ 明朝" w:hAnsi="ＭＳ 明朝" w:hint="eastAsia"/>
        </w:rPr>
      </w:pPr>
      <w:r>
        <w:rPr>
          <w:rFonts w:ascii="ＭＳ 明朝" w:hAnsi="ＭＳ 明朝" w:hint="eastAsia"/>
        </w:rPr>
        <w:t>11</w:t>
      </w:r>
      <w:r>
        <w:rPr>
          <w:rFonts w:ascii="ＭＳ 明朝" w:hAnsi="ＭＳ 明朝" w:hint="eastAsia"/>
        </w:rPr>
        <w:t>月になったら学生支援課から備品を借りるように物品借用書を提出します。</w:t>
      </w:r>
    </w:p>
    <w:p w:rsidR="00FF6546" w:rsidRDefault="00FF6546">
      <w:pPr>
        <w:ind w:firstLineChars="400" w:firstLine="840"/>
        <w:rPr>
          <w:rFonts w:ascii="ＭＳ ゴシック" w:eastAsia="ＭＳ ゴシック" w:hAnsi="ＭＳ ゴシック" w:hint="eastAsia"/>
        </w:rPr>
      </w:pPr>
      <w:r>
        <w:rPr>
          <w:rFonts w:ascii="ＭＳ ゴシック" w:eastAsia="ＭＳ ゴシック" w:hAnsi="ＭＳ ゴシック" w:hint="eastAsia"/>
        </w:rPr>
        <w:t xml:space="preserve">　⑪物品借用書（学生支援課に用紙があります）</w:t>
      </w:r>
    </w:p>
    <w:p w:rsidR="00FF6546" w:rsidRDefault="00FF6546">
      <w:pPr>
        <w:ind w:leftChars="400" w:left="840" w:firstLineChars="200" w:firstLine="420"/>
        <w:rPr>
          <w:rFonts w:ascii="ＭＳ 明朝" w:hAnsi="ＭＳ 明朝" w:hint="eastAsia"/>
        </w:rPr>
      </w:pPr>
      <w:r>
        <w:rPr>
          <w:rFonts w:ascii="ＭＳ 明朝" w:hAnsi="ＭＳ 明朝" w:hint="eastAsia"/>
          <w:u w:val="single"/>
        </w:rPr>
        <w:t>大会</w:t>
      </w:r>
      <w:r>
        <w:rPr>
          <w:rFonts w:ascii="ＭＳ 明朝" w:hAnsi="ＭＳ 明朝" w:hint="eastAsia"/>
          <w:u w:val="single"/>
        </w:rPr>
        <w:t>1</w:t>
      </w:r>
      <w:r>
        <w:rPr>
          <w:rFonts w:ascii="ＭＳ 明朝" w:hAnsi="ＭＳ 明朝" w:hint="eastAsia"/>
          <w:u w:val="single"/>
        </w:rPr>
        <w:t>ヶ月前</w:t>
      </w:r>
      <w:r>
        <w:rPr>
          <w:rFonts w:ascii="ＭＳ 明朝" w:hAnsi="ＭＳ 明朝" w:hint="eastAsia"/>
        </w:rPr>
        <w:t>には申請すること。あまり遅くなると借用できなくなる。内容は、</w:t>
      </w:r>
    </w:p>
    <w:p w:rsidR="00FF6546" w:rsidRDefault="00FF6546">
      <w:pPr>
        <w:ind w:leftChars="400" w:left="840" w:firstLineChars="100" w:firstLine="210"/>
        <w:rPr>
          <w:rFonts w:ascii="ＭＳ ゴシック" w:eastAsia="ＭＳ ゴシック" w:hAnsi="ＭＳ ゴシック" w:hint="eastAsia"/>
        </w:rPr>
      </w:pPr>
      <w:r>
        <w:rPr>
          <w:rFonts w:ascii="ＭＳ ゴシック" w:eastAsia="ＭＳ ゴシック" w:hAnsi="ＭＳ ゴシック" w:hint="eastAsia"/>
        </w:rPr>
        <w:t xml:space="preserve">　テント　2張り　　　　　　　長机　6台</w:t>
      </w:r>
    </w:p>
    <w:p w:rsidR="00FF6546" w:rsidRDefault="00FF6546">
      <w:pPr>
        <w:ind w:leftChars="400" w:left="840" w:firstLineChars="100" w:firstLine="210"/>
        <w:rPr>
          <w:rFonts w:ascii="ＭＳ ゴシック" w:eastAsia="ＭＳ ゴシック" w:hAnsi="ＭＳ ゴシック" w:hint="eastAsia"/>
        </w:rPr>
      </w:pPr>
      <w:r>
        <w:rPr>
          <w:rFonts w:ascii="ＭＳ ゴシック" w:eastAsia="ＭＳ ゴシック" w:hAnsi="ＭＳ ゴシック" w:hint="eastAsia"/>
        </w:rPr>
        <w:t xml:space="preserve">　折りたたみ椅子　20台　　　アンプ・ワイヤレスマイク　1組（マイクは2つが良い）</w:t>
      </w:r>
    </w:p>
    <w:p w:rsidR="00FF6546" w:rsidRDefault="00FF6546">
      <w:pPr>
        <w:ind w:leftChars="400" w:left="840" w:firstLineChars="100" w:firstLine="210"/>
        <w:rPr>
          <w:rFonts w:ascii="ＭＳ ゴシック" w:eastAsia="ＭＳ ゴシック" w:hAnsi="ＭＳ ゴシック" w:hint="eastAsia"/>
        </w:rPr>
      </w:pPr>
      <w:r>
        <w:rPr>
          <w:rFonts w:ascii="ＭＳ ゴシック" w:eastAsia="ＭＳ ゴシック" w:hAnsi="ＭＳ ゴシック" w:hint="eastAsia"/>
        </w:rPr>
        <w:t xml:space="preserve">　拡声器　2台　　　　　　　　トランシーバー　１組（２個）</w:t>
      </w:r>
    </w:p>
    <w:p w:rsidR="00FF6546" w:rsidRDefault="00FF6546">
      <w:pPr>
        <w:ind w:leftChars="400" w:left="840" w:firstLineChars="100" w:firstLine="210"/>
        <w:rPr>
          <w:rFonts w:ascii="ＭＳ ゴシック" w:eastAsia="ＭＳ ゴシック" w:hAnsi="ＭＳ ゴシック" w:hint="eastAsia"/>
        </w:rPr>
      </w:pPr>
      <w:r>
        <w:rPr>
          <w:rFonts w:ascii="ＭＳ ゴシック" w:eastAsia="ＭＳ ゴシック" w:hAnsi="ＭＳ ゴシック" w:hint="eastAsia"/>
        </w:rPr>
        <w:t xml:space="preserve">　延長コード　１つ　　　　　　ほうき　１０本</w:t>
      </w:r>
    </w:p>
    <w:p w:rsidR="00FF6546" w:rsidRDefault="00FF6546">
      <w:pPr>
        <w:ind w:leftChars="400" w:left="840" w:firstLineChars="100" w:firstLine="210"/>
        <w:rPr>
          <w:rFonts w:ascii="ＭＳ ゴシック" w:eastAsia="ＭＳ ゴシック" w:hAnsi="ＭＳ ゴシック" w:hint="eastAsia"/>
        </w:rPr>
      </w:pPr>
      <w:r>
        <w:rPr>
          <w:rFonts w:ascii="ＭＳ ゴシック" w:eastAsia="ＭＳ ゴシック" w:hAnsi="ＭＳ ゴシック" w:hint="eastAsia"/>
        </w:rPr>
        <w:t xml:space="preserve">　トランシーバー　1組（2つ）　コーン（4つ）とコーンに架ける棒(2本)</w:t>
      </w:r>
    </w:p>
    <w:p w:rsidR="00FF6546" w:rsidRDefault="00FF6546">
      <w:pPr>
        <w:ind w:left="840" w:firstLineChars="100" w:firstLine="210"/>
        <w:rPr>
          <w:rFonts w:ascii="ＭＳ 明朝" w:hAnsi="ＭＳ 明朝" w:hint="eastAsia"/>
        </w:rPr>
      </w:pPr>
      <w:r>
        <w:rPr>
          <w:rFonts w:hint="eastAsia"/>
        </w:rPr>
        <w:t>大会直前の平日放課後に借用し、大会直後平日放課後に返却する。また必要によってカラーコーンとバーを借りる。これは、学生支援課を通して生協倉庫から借りることが出来る。</w:t>
      </w:r>
      <w:r>
        <w:rPr>
          <w:rFonts w:ascii="ＭＳ 明朝" w:hAnsi="ＭＳ 明朝" w:hint="eastAsia"/>
        </w:rPr>
        <w:t>テント・長机は、本館の中庭の倉庫にある。倉庫の鍵は、学生支援課にて借用することが出来る。部員の１～２年生を</w:t>
      </w:r>
      <w:r>
        <w:rPr>
          <w:rFonts w:ascii="ＭＳ 明朝" w:hAnsi="ＭＳ 明朝" w:hint="eastAsia"/>
        </w:rPr>
        <w:lastRenderedPageBreak/>
        <w:t>総動員で運ぶこと。そのほかは、学生支援課にて借用が出来る。</w:t>
      </w:r>
    </w:p>
    <w:p w:rsidR="00FF6546" w:rsidRDefault="00FF6546">
      <w:pPr>
        <w:ind w:left="840" w:firstLineChars="100" w:firstLine="210"/>
        <w:rPr>
          <w:rFonts w:ascii="ＭＳ 明朝" w:hAnsi="ＭＳ 明朝" w:hint="eastAsia"/>
        </w:rPr>
      </w:pPr>
      <w:r>
        <w:rPr>
          <w:rFonts w:ascii="ＭＳ 明朝" w:hAnsi="ＭＳ 明朝" w:hint="eastAsia"/>
        </w:rPr>
        <w:t>注意　長机は、ちゃんと脚が長いものであるか確認すること。</w:t>
      </w:r>
      <w:r>
        <w:rPr>
          <w:rFonts w:ascii="ＭＳ 明朝" w:hAnsi="ＭＳ 明朝" w:hint="eastAsia"/>
        </w:rPr>
        <w:t>2010</w:t>
      </w:r>
      <w:r>
        <w:rPr>
          <w:rFonts w:ascii="ＭＳ 明朝" w:hAnsi="ＭＳ 明朝" w:hint="eastAsia"/>
        </w:rPr>
        <w:t>年度はほとんどが足の短いもので大変不便だった。</w:t>
      </w:r>
    </w:p>
    <w:p w:rsidR="00FF6546" w:rsidRDefault="00FF6546">
      <w:pPr>
        <w:ind w:left="840" w:firstLineChars="100" w:firstLine="210"/>
        <w:rPr>
          <w:rFonts w:ascii="ＭＳ 明朝" w:hAnsi="ＭＳ 明朝" w:hint="eastAsia"/>
        </w:rPr>
      </w:pPr>
    </w:p>
    <w:p w:rsidR="00FF6546" w:rsidRDefault="00FF6546">
      <w:pPr>
        <w:ind w:left="840"/>
        <w:rPr>
          <w:rFonts w:ascii="ＭＳ 明朝" w:hAnsi="ＭＳ 明朝" w:hint="eastAsia"/>
        </w:rPr>
      </w:pPr>
      <w:r>
        <w:rPr>
          <w:rFonts w:ascii="ＭＳ ゴシック" w:eastAsia="ＭＳ ゴシック" w:hAnsi="ＭＳ ゴシック" w:hint="eastAsia"/>
          <w:lang w:eastAsia="zh-TW"/>
        </w:rPr>
        <w:t>Ⅱ．３．２．　豚汁</w:t>
      </w:r>
      <w:r>
        <w:rPr>
          <w:rFonts w:ascii="ＭＳ ゴシック" w:eastAsia="ＭＳ ゴシック" w:hAnsi="ＭＳ ゴシック" w:hint="eastAsia"/>
        </w:rPr>
        <w:t>の</w:t>
      </w:r>
      <w:r>
        <w:rPr>
          <w:rFonts w:ascii="ＭＳ ゴシック" w:eastAsia="ＭＳ ゴシック" w:hAnsi="ＭＳ ゴシック" w:hint="eastAsia"/>
          <w:lang w:eastAsia="zh-TW"/>
        </w:rPr>
        <w:t>調理器具</w:t>
      </w:r>
    </w:p>
    <w:p w:rsidR="00FF6546" w:rsidRDefault="00FF6546">
      <w:pPr>
        <w:ind w:leftChars="400" w:left="840" w:firstLineChars="100" w:firstLine="210"/>
        <w:rPr>
          <w:rFonts w:ascii="ＭＳ 明朝" w:hAnsi="ＭＳ 明朝" w:hint="eastAsia"/>
        </w:rPr>
      </w:pPr>
      <w:r>
        <w:rPr>
          <w:rFonts w:ascii="ＭＳ 明朝" w:hAnsi="ＭＳ 明朝" w:hint="eastAsia"/>
        </w:rPr>
        <w:t>包丁や菜箸、まな板・皮むき器・おたまなどは、学校から近い人に持ってきてもらうと良い。ここでは、鍋とガスコンロについての説明です。</w:t>
      </w:r>
    </w:p>
    <w:p w:rsidR="00FF6546" w:rsidRDefault="00FF6546">
      <w:pPr>
        <w:ind w:leftChars="400" w:left="840" w:firstLineChars="100" w:firstLine="210"/>
        <w:rPr>
          <w:rFonts w:ascii="ＭＳ 明朝" w:hAnsi="ＭＳ 明朝" w:hint="eastAsia"/>
        </w:rPr>
      </w:pPr>
      <w:r>
        <w:rPr>
          <w:rFonts w:ascii="ＭＳ 明朝" w:hAnsi="ＭＳ 明朝" w:hint="eastAsia"/>
        </w:rPr>
        <w:t>鍋は一食から借りることができる。</w:t>
      </w:r>
      <w:r>
        <w:rPr>
          <w:rFonts w:ascii="ＭＳ 明朝" w:hAnsi="ＭＳ 明朝" w:hint="eastAsia"/>
        </w:rPr>
        <w:t>10</w:t>
      </w:r>
      <w:r>
        <w:rPr>
          <w:rFonts w:ascii="ＭＳ 明朝" w:hAnsi="ＭＳ 明朝" w:hint="eastAsia"/>
        </w:rPr>
        <w:t>月に出した鍋借用願いのおかげです。４つ借りておけば問題はない。使い終わったら大会直後の平日午前中に、洗ってすぐに返却すること。御礼をするのを忘れないこと。</w:t>
      </w:r>
    </w:p>
    <w:p w:rsidR="00FF6546" w:rsidRDefault="00FF6546">
      <w:pPr>
        <w:ind w:leftChars="400" w:left="840" w:firstLineChars="100" w:firstLine="210"/>
        <w:rPr>
          <w:rFonts w:ascii="ＭＳ 明朝" w:hAnsi="ＭＳ 明朝" w:hint="eastAsia"/>
        </w:rPr>
      </w:pPr>
      <w:r>
        <w:rPr>
          <w:rFonts w:ascii="ＭＳ 明朝" w:hAnsi="ＭＳ 明朝" w:hint="eastAsia"/>
        </w:rPr>
        <w:t>ガスコンロについては</w:t>
      </w:r>
      <w:r>
        <w:rPr>
          <w:rFonts w:ascii="ＭＳ 明朝" w:hAnsi="ＭＳ 明朝" w:hint="eastAsia"/>
          <w:b/>
        </w:rPr>
        <w:t>「福田屋」</w:t>
      </w:r>
      <w:r>
        <w:rPr>
          <w:rFonts w:ascii="ＭＳ 明朝" w:hAnsi="ＭＳ 明朝" w:hint="eastAsia"/>
        </w:rPr>
        <w:t>という業者でガスボンベ、コンロをレンタルした。</w:t>
      </w:r>
    </w:p>
    <w:p w:rsidR="00FF6546" w:rsidRDefault="00FF6546">
      <w:pPr>
        <w:ind w:leftChars="400" w:left="840" w:firstLineChars="100" w:firstLine="210"/>
        <w:rPr>
          <w:rFonts w:ascii="ＭＳ 明朝" w:hAnsi="ＭＳ 明朝" w:hint="eastAsia"/>
          <w:color w:val="0000CC"/>
          <w:u w:val="single"/>
        </w:rPr>
      </w:pPr>
      <w:r>
        <w:rPr>
          <w:rFonts w:ascii="ＭＳ 明朝" w:hAnsi="ＭＳ 明朝" w:hint="eastAsia"/>
          <w:color w:val="0000CC"/>
          <w:u w:val="single"/>
        </w:rPr>
        <w:t>福田屋ＨＰ：</w:t>
      </w:r>
      <w:r>
        <w:rPr>
          <w:rFonts w:ascii="ＭＳ 明朝" w:hAnsi="ＭＳ 明朝"/>
          <w:color w:val="0000CC"/>
          <w:u w:val="single"/>
        </w:rPr>
        <w:t>http://www6.plala.or.jp/kf0328/index.htm</w:t>
      </w:r>
    </w:p>
    <w:p w:rsidR="00FF6546" w:rsidRDefault="00FF6546">
      <w:pPr>
        <w:ind w:firstLine="840"/>
        <w:rPr>
          <w:rFonts w:hint="eastAsia"/>
        </w:rPr>
      </w:pPr>
    </w:p>
    <w:p w:rsidR="00FF6546" w:rsidRDefault="00FF6546">
      <w:pPr>
        <w:ind w:left="840"/>
        <w:rPr>
          <w:rFonts w:hint="eastAsia"/>
        </w:rPr>
      </w:pPr>
      <w:r>
        <w:rPr>
          <w:rFonts w:hint="eastAsia"/>
        </w:rPr>
        <w:t>ガスボンベは</w:t>
      </w:r>
      <w:r>
        <w:rPr>
          <w:rFonts w:hint="eastAsia"/>
        </w:rPr>
        <w:t>5kg</w:t>
      </w:r>
      <w:r>
        <w:rPr>
          <w:rFonts w:hint="eastAsia"/>
        </w:rPr>
        <w:t>のものをレンタルした。この福田屋は大田区内であれば、ボンベのレンタルは無料で配達してくれる。しかし、東工大の住所は目黒区であった。なので、配達料を浮かせるために、今回は武石家に配達してもらいそこで返却をした。幹部で大岡山付近に住んでいる人がいれば、配達から学校までの輸送、返却まで、その人に担当してもらえると前日・当日の内務の負担が減ります。</w:t>
      </w:r>
    </w:p>
    <w:p w:rsidR="00FF6546" w:rsidRDefault="00FF6546">
      <w:pPr>
        <w:rPr>
          <w:rFonts w:ascii="ＭＳ 明朝" w:hAnsi="ＭＳ 明朝" w:hint="eastAsia"/>
        </w:rPr>
      </w:pPr>
    </w:p>
    <w:p w:rsidR="00FF6546" w:rsidRDefault="00FF6546">
      <w:pPr>
        <w:ind w:left="840"/>
        <w:rPr>
          <w:rFonts w:ascii="ＭＳ ゴシック" w:eastAsia="ＭＳ ゴシック" w:hAnsi="ＭＳ ゴシック" w:hint="eastAsia"/>
        </w:rPr>
      </w:pPr>
      <w:r>
        <w:rPr>
          <w:rFonts w:ascii="ＭＳ ゴシック" w:eastAsia="ＭＳ ゴシック" w:hAnsi="ＭＳ ゴシック" w:hint="eastAsia"/>
        </w:rPr>
        <w:t>Ⅱ．３．３．　受付書類・ナンバーカード・襷</w:t>
      </w:r>
    </w:p>
    <w:p w:rsidR="00FF6546" w:rsidRDefault="00FF6546">
      <w:pPr>
        <w:ind w:left="840"/>
        <w:rPr>
          <w:rFonts w:hint="eastAsia"/>
        </w:rPr>
      </w:pPr>
      <w:r>
        <w:rPr>
          <w:rFonts w:hint="eastAsia"/>
        </w:rPr>
        <w:t xml:space="preserve">　襷はダンボールにまとめて入ってるので洗濯をしておくこと。１チーム分は、ナンバーカード１０枚、安全ピン４０本、たすき１本である。ナンバーカードは１チームずつを安全ピンで留めてひとまとめにしておくと当日ずいぶんと楽である。</w:t>
      </w:r>
    </w:p>
    <w:p w:rsidR="00FF6546" w:rsidRDefault="00FF6546">
      <w:pPr>
        <w:ind w:left="840"/>
        <w:rPr>
          <w:rFonts w:hint="eastAsia"/>
        </w:rPr>
      </w:pPr>
      <w:r>
        <w:rPr>
          <w:rFonts w:hint="eastAsia"/>
        </w:rPr>
        <w:t xml:space="preserve">　受け付け用に次を準備すること。</w:t>
      </w:r>
    </w:p>
    <w:p w:rsidR="00FF6546" w:rsidRDefault="00FF6546">
      <w:pPr>
        <w:ind w:firstLineChars="500" w:firstLine="1050"/>
        <w:rPr>
          <w:rFonts w:ascii="ＭＳ ゴシック" w:eastAsia="ＭＳ ゴシック" w:hAnsi="ＭＳ ゴシック" w:hint="eastAsia"/>
        </w:rPr>
      </w:pPr>
      <w:r>
        <w:rPr>
          <w:rFonts w:ascii="ＭＳ ゴシック" w:eastAsia="ＭＳ ゴシック" w:hAnsi="ＭＳ ゴシック" w:hint="eastAsia"/>
        </w:rPr>
        <w:t>⑫オーダー用紙</w:t>
      </w:r>
    </w:p>
    <w:p w:rsidR="00FF6546" w:rsidRDefault="00FF6546">
      <w:pPr>
        <w:ind w:firstLineChars="500" w:firstLine="1050"/>
        <w:rPr>
          <w:rFonts w:ascii="ＭＳ ゴシック" w:eastAsia="ＭＳ ゴシック" w:hAnsi="ＭＳ ゴシック" w:hint="eastAsia"/>
        </w:rPr>
      </w:pPr>
      <w:r>
        <w:rPr>
          <w:rFonts w:ascii="ＭＳ ゴシック" w:eastAsia="ＭＳ ゴシック" w:hAnsi="ＭＳ ゴシック" w:hint="eastAsia"/>
        </w:rPr>
        <w:t>⑬大会要項</w:t>
      </w:r>
    </w:p>
    <w:p w:rsidR="00FF6546" w:rsidRDefault="00FF6546">
      <w:pPr>
        <w:ind w:firstLineChars="500" w:firstLine="1050"/>
        <w:rPr>
          <w:rFonts w:ascii="ＭＳ ゴシック" w:eastAsia="ＭＳ ゴシック" w:hAnsi="ＭＳ ゴシック" w:hint="eastAsia"/>
        </w:rPr>
      </w:pPr>
      <w:r>
        <w:rPr>
          <w:rFonts w:ascii="ＭＳ ゴシック" w:eastAsia="ＭＳ ゴシック" w:hAnsi="ＭＳ ゴシック" w:hint="eastAsia"/>
        </w:rPr>
        <w:t>⑭領収書</w:t>
      </w:r>
    </w:p>
    <w:p w:rsidR="00FF6546" w:rsidRDefault="00FF6546">
      <w:pPr>
        <w:ind w:left="840"/>
        <w:rPr>
          <w:rFonts w:hint="eastAsia"/>
        </w:rPr>
      </w:pPr>
      <w:r>
        <w:rPr>
          <w:rFonts w:hint="eastAsia"/>
        </w:rPr>
        <w:t>各</w:t>
      </w:r>
      <w:r>
        <w:rPr>
          <w:rFonts w:hint="eastAsia"/>
        </w:rPr>
        <w:t>70</w:t>
      </w:r>
      <w:r>
        <w:rPr>
          <w:rFonts w:hint="eastAsia"/>
        </w:rPr>
        <w:t>枚程度あれば問題ないだろう。オーダー用紙は、当日走順をきちんと書いてもらう。オーダーの欄は好きな名前で構わないが、誓約書の欄は本名を書いてもらう。領収書は、学内駅伝１週間前から受付を行うわけであるから、それまでに領収書を書き込んでおくこと。</w:t>
      </w:r>
    </w:p>
    <w:p w:rsidR="00FF6546" w:rsidRDefault="00FF6546">
      <w:pPr>
        <w:ind w:left="840"/>
        <w:rPr>
          <w:rFonts w:ascii="ＭＳ 明朝" w:hAnsi="ＭＳ 明朝" w:hint="eastAsia"/>
        </w:rPr>
      </w:pPr>
      <w:r>
        <w:rPr>
          <w:rFonts w:ascii="ＭＳ 明朝" w:hAnsi="ＭＳ 明朝" w:hint="eastAsia"/>
        </w:rPr>
        <w:t>1</w:t>
      </w:r>
      <w:r>
        <w:rPr>
          <w:rFonts w:ascii="ＭＳ 明朝" w:hAnsi="ＭＳ 明朝" w:hint="eastAsia"/>
        </w:rPr>
        <w:t>週間前からの受付は、オーダー用紙を書き込んでもらいお金を受け取ったら領収書を渡す。当日にオーダー用紙控を持ってきてもらいナンバーカードを渡したらサインを書いてもらう。</w:t>
      </w:r>
    </w:p>
    <w:p w:rsidR="00FF6546" w:rsidRDefault="00FF6546">
      <w:pPr>
        <w:ind w:left="840"/>
        <w:rPr>
          <w:rFonts w:ascii="ＭＳ 明朝" w:hAnsi="ＭＳ 明朝" w:hint="eastAsia"/>
        </w:rPr>
      </w:pPr>
    </w:p>
    <w:p w:rsidR="00FF6546" w:rsidRDefault="00FF6546">
      <w:pPr>
        <w:ind w:left="840"/>
        <w:rPr>
          <w:rFonts w:ascii="ＭＳ ゴシック" w:eastAsia="ＭＳ ゴシック" w:hAnsi="ＭＳ ゴシック" w:hint="eastAsia"/>
        </w:rPr>
      </w:pPr>
      <w:r>
        <w:rPr>
          <w:rFonts w:ascii="ＭＳ ゴシック" w:eastAsia="ＭＳ ゴシック" w:hAnsi="ＭＳ ゴシック" w:hint="eastAsia"/>
        </w:rPr>
        <w:t>Ⅱ．３．４．　大会記録用紙</w:t>
      </w:r>
    </w:p>
    <w:p w:rsidR="00FF6546" w:rsidRDefault="00FF6546">
      <w:pPr>
        <w:ind w:left="840"/>
        <w:rPr>
          <w:rFonts w:hint="eastAsia"/>
        </w:rPr>
      </w:pPr>
      <w:r>
        <w:rPr>
          <w:rFonts w:hint="eastAsia"/>
        </w:rPr>
        <w:t xml:space="preserve">　以下の用紙を用意すること。</w:t>
      </w:r>
    </w:p>
    <w:p w:rsidR="00FF6546" w:rsidRDefault="00FF6546">
      <w:pPr>
        <w:ind w:left="840"/>
        <w:rPr>
          <w:rFonts w:hint="eastAsia"/>
        </w:rPr>
      </w:pPr>
    </w:p>
    <w:p w:rsidR="00FF6546" w:rsidRDefault="00FF6546">
      <w:pPr>
        <w:ind w:left="840"/>
        <w:rPr>
          <w:rFonts w:hint="eastAsia"/>
        </w:rPr>
      </w:pPr>
      <w:r>
        <w:rPr>
          <w:rFonts w:hint="eastAsia"/>
        </w:rPr>
        <w:t>・⑮順位判定用紙</w:t>
      </w:r>
      <w:r>
        <w:rPr>
          <w:rFonts w:hint="eastAsia"/>
        </w:rPr>
        <w:t>(A4</w:t>
      </w:r>
      <w:r>
        <w:rPr>
          <w:rFonts w:hint="eastAsia"/>
        </w:rPr>
        <w:t>か</w:t>
      </w:r>
      <w:r>
        <w:rPr>
          <w:rFonts w:hint="eastAsia"/>
        </w:rPr>
        <w:t>B4)</w:t>
      </w:r>
      <w:r>
        <w:rPr>
          <w:rFonts w:hint="eastAsia"/>
        </w:rPr>
        <w:t xml:space="preserve">　　判定員一人につき９０枚</w:t>
      </w:r>
    </w:p>
    <w:p w:rsidR="00FF6546" w:rsidRDefault="00FF6546">
      <w:pPr>
        <w:ind w:leftChars="500" w:left="1050"/>
        <w:rPr>
          <w:rFonts w:hint="eastAsia"/>
        </w:rPr>
      </w:pPr>
      <w:r>
        <w:rPr>
          <w:rFonts w:hint="eastAsia"/>
        </w:rPr>
        <w:t xml:space="preserve">　ゼッケン何番の選手が、どの順番でどの時間にスタート・ゴール地点を通過したか記録する用紙。１人につき９０枚は必要である。学内駅伝は最長で９０分行われるわけであるが、最初の７～８分間はどう考えても選手は来ないので８枚は予備及び練習用であると考えて欲しい。これも前日までに８分～１時間３０分までの数字を記入しておくこと。</w:t>
      </w:r>
    </w:p>
    <w:p w:rsidR="00FF6546" w:rsidRDefault="00FF6546">
      <w:pPr>
        <w:ind w:left="840"/>
        <w:rPr>
          <w:rFonts w:hint="eastAsia"/>
        </w:rPr>
      </w:pPr>
    </w:p>
    <w:p w:rsidR="00FF6546" w:rsidRDefault="00FF6546">
      <w:pPr>
        <w:ind w:leftChars="400" w:left="1050" w:hangingChars="100" w:hanging="210"/>
        <w:rPr>
          <w:rFonts w:hint="eastAsia"/>
        </w:rPr>
      </w:pPr>
      <w:r>
        <w:rPr>
          <w:rFonts w:hint="eastAsia"/>
        </w:rPr>
        <w:t>・⑯～⑲周回チェック用紙</w:t>
      </w:r>
      <w:r>
        <w:rPr>
          <w:rFonts w:hint="eastAsia"/>
        </w:rPr>
        <w:t>A</w:t>
      </w:r>
      <w:r>
        <w:rPr>
          <w:rFonts w:hint="eastAsia"/>
        </w:rPr>
        <w:t>、</w:t>
      </w:r>
      <w:r>
        <w:rPr>
          <w:rFonts w:hint="eastAsia"/>
        </w:rPr>
        <w:t>B(A4</w:t>
      </w:r>
      <w:r>
        <w:rPr>
          <w:rFonts w:hint="eastAsia"/>
        </w:rPr>
        <w:t>か</w:t>
      </w:r>
      <w:r>
        <w:rPr>
          <w:rFonts w:hint="eastAsia"/>
        </w:rPr>
        <w:t>B4)</w:t>
      </w:r>
      <w:r>
        <w:rPr>
          <w:rFonts w:hint="eastAsia"/>
        </w:rPr>
        <w:t xml:space="preserve">　判定員一人につき２枚、（一般の部、体育会系の部それぞれ）</w:t>
      </w:r>
      <w:r>
        <w:rPr>
          <w:rFonts w:hint="eastAsia"/>
        </w:rPr>
        <w:t>B</w:t>
      </w:r>
      <w:r>
        <w:rPr>
          <w:rFonts w:hint="eastAsia"/>
        </w:rPr>
        <w:t>は１枚でよい。</w:t>
      </w:r>
    </w:p>
    <w:p w:rsidR="00FF6546" w:rsidRDefault="00FF6546">
      <w:pPr>
        <w:ind w:leftChars="400" w:left="1050" w:hangingChars="100" w:hanging="210"/>
        <w:rPr>
          <w:rFonts w:hint="eastAsia"/>
        </w:rPr>
      </w:pPr>
      <w:r>
        <w:rPr>
          <w:rFonts w:hint="eastAsia"/>
        </w:rPr>
        <w:t xml:space="preserve">　　一般の部用（ナンバーカード１～５０）と体育会系の部用（同１０１～１５０）を作る。周回をチェックする。</w:t>
      </w:r>
    </w:p>
    <w:p w:rsidR="00FF6546" w:rsidRDefault="00FF6546">
      <w:pPr>
        <w:ind w:left="840"/>
        <w:rPr>
          <w:rFonts w:hint="eastAsia"/>
        </w:rPr>
      </w:pPr>
    </w:p>
    <w:p w:rsidR="00FF6546" w:rsidRDefault="00FF6546">
      <w:pPr>
        <w:ind w:left="840"/>
        <w:rPr>
          <w:rFonts w:hint="eastAsia"/>
        </w:rPr>
      </w:pPr>
      <w:r>
        <w:rPr>
          <w:rFonts w:hint="eastAsia"/>
        </w:rPr>
        <w:t>・⑳記録決定用紙</w:t>
      </w:r>
      <w:r>
        <w:rPr>
          <w:rFonts w:hint="eastAsia"/>
        </w:rPr>
        <w:t>(A4</w:t>
      </w:r>
      <w:r>
        <w:rPr>
          <w:rFonts w:hint="eastAsia"/>
        </w:rPr>
        <w:t>か</w:t>
      </w:r>
      <w:r>
        <w:rPr>
          <w:rFonts w:hint="eastAsia"/>
        </w:rPr>
        <w:t>B4)</w:t>
      </w:r>
      <w:r>
        <w:rPr>
          <w:rFonts w:hint="eastAsia"/>
        </w:rPr>
        <w:t xml:space="preserve">　　判定員二人につき４０枚（半分に切って使うようになっている）</w:t>
      </w:r>
    </w:p>
    <w:p w:rsidR="00FF6546" w:rsidRDefault="00FF6546">
      <w:pPr>
        <w:ind w:left="840"/>
        <w:rPr>
          <w:rFonts w:hint="eastAsia"/>
        </w:rPr>
      </w:pPr>
      <w:r>
        <w:rPr>
          <w:rFonts w:hint="eastAsia"/>
        </w:rPr>
        <w:t xml:space="preserve">　　計時の紙と順位判定用紙からゼッケン番号とタイムを照合する。</w:t>
      </w:r>
    </w:p>
    <w:p w:rsidR="00FF6546" w:rsidRDefault="00FF6546">
      <w:pPr>
        <w:rPr>
          <w:rFonts w:hint="eastAsia"/>
        </w:rPr>
      </w:pPr>
    </w:p>
    <w:p w:rsidR="00FF6546" w:rsidRDefault="00FF6546">
      <w:pPr>
        <w:ind w:left="840"/>
        <w:rPr>
          <w:rFonts w:ascii="ＭＳ ゴシック" w:eastAsia="ＭＳ ゴシック" w:hAnsi="ＭＳ ゴシック" w:hint="eastAsia"/>
        </w:rPr>
      </w:pPr>
      <w:r>
        <w:rPr>
          <w:rFonts w:ascii="ＭＳ ゴシック" w:eastAsia="ＭＳ ゴシック" w:hAnsi="ＭＳ ゴシック"/>
        </w:rPr>
        <w:br w:type="page"/>
      </w:r>
      <w:r>
        <w:rPr>
          <w:rFonts w:ascii="ＭＳ ゴシック" w:eastAsia="ＭＳ ゴシック" w:hAnsi="ＭＳ ゴシック" w:hint="eastAsia"/>
        </w:rPr>
        <w:lastRenderedPageBreak/>
        <w:t>Ⅱ．３．５．　その他　会計報告書より抜粋。</w:t>
      </w:r>
    </w:p>
    <w:tbl>
      <w:tblPr>
        <w:tblW w:w="0" w:type="auto"/>
        <w:tblInd w:w="1731" w:type="dxa"/>
        <w:tblLayout w:type="fixed"/>
        <w:tblCellMar>
          <w:left w:w="99" w:type="dxa"/>
          <w:right w:w="99" w:type="dxa"/>
        </w:tblCellMar>
        <w:tblLook w:val="0000" w:firstRow="0" w:lastRow="0" w:firstColumn="0" w:lastColumn="0" w:noHBand="0" w:noVBand="0"/>
      </w:tblPr>
      <w:tblGrid>
        <w:gridCol w:w="2920"/>
        <w:gridCol w:w="1820"/>
      </w:tblGrid>
      <w:tr w:rsidR="00FF6546">
        <w:trPr>
          <w:trHeight w:val="270"/>
        </w:trPr>
        <w:tc>
          <w:tcPr>
            <w:tcW w:w="2920" w:type="dxa"/>
            <w:tcBorders>
              <w:top w:val="nil"/>
              <w:left w:val="single" w:sz="4" w:space="0" w:color="auto"/>
              <w:bottom w:val="nil"/>
              <w:right w:val="single" w:sz="4" w:space="0" w:color="auto"/>
            </w:tcBorders>
            <w:vAlign w:val="center"/>
          </w:tcPr>
          <w:p w:rsidR="00FF6546" w:rsidRDefault="00FF6546">
            <w:pPr>
              <w:widowControl/>
              <w:jc w:val="left"/>
              <w:rPr>
                <w:rFonts w:ascii="ＭＳ Ｐゴシック" w:hAnsi="ＭＳ Ｐゴシック" w:cs="ＭＳ Ｐゴシック"/>
                <w:color w:val="000000"/>
                <w:kern w:val="0"/>
                <w:sz w:val="22"/>
                <w:szCs w:val="22"/>
              </w:rPr>
            </w:pPr>
            <w:r>
              <w:rPr>
                <w:rFonts w:ascii="ＭＳ Ｐゴシック" w:hAnsi="ＭＳ Ｐゴシック" w:cs="ＭＳ Ｐゴシック" w:hint="eastAsia"/>
                <w:color w:val="000000"/>
                <w:kern w:val="0"/>
                <w:sz w:val="22"/>
                <w:szCs w:val="22"/>
              </w:rPr>
              <w:t>豚汁（材料等）</w:t>
            </w:r>
          </w:p>
        </w:tc>
        <w:tc>
          <w:tcPr>
            <w:tcW w:w="1820" w:type="dxa"/>
            <w:tcBorders>
              <w:top w:val="nil"/>
              <w:left w:val="nil"/>
              <w:bottom w:val="nil"/>
              <w:right w:val="single" w:sz="4" w:space="0" w:color="auto"/>
            </w:tcBorders>
            <w:vAlign w:val="center"/>
          </w:tcPr>
          <w:p w:rsidR="00FF6546" w:rsidRDefault="00FF6546">
            <w:pPr>
              <w:widowControl/>
              <w:jc w:val="right"/>
              <w:rPr>
                <w:rFonts w:ascii="ＭＳ Ｐゴシック" w:hAnsi="ＭＳ Ｐゴシック" w:cs="ＭＳ Ｐゴシック"/>
                <w:color w:val="000000"/>
                <w:kern w:val="0"/>
                <w:sz w:val="22"/>
                <w:szCs w:val="22"/>
              </w:rPr>
            </w:pPr>
            <w:r>
              <w:rPr>
                <w:rFonts w:ascii="ＭＳ Ｐゴシック" w:hAnsi="ＭＳ Ｐゴシック" w:cs="ＭＳ Ｐゴシック" w:hint="eastAsia"/>
                <w:color w:val="000000"/>
                <w:kern w:val="0"/>
                <w:sz w:val="22"/>
                <w:szCs w:val="22"/>
              </w:rPr>
              <w:t>9516</w:t>
            </w:r>
          </w:p>
        </w:tc>
      </w:tr>
      <w:tr w:rsidR="00FF6546">
        <w:trPr>
          <w:trHeight w:val="270"/>
        </w:trPr>
        <w:tc>
          <w:tcPr>
            <w:tcW w:w="2920" w:type="dxa"/>
            <w:tcBorders>
              <w:top w:val="nil"/>
              <w:left w:val="single" w:sz="4" w:space="0" w:color="auto"/>
              <w:bottom w:val="nil"/>
              <w:right w:val="single" w:sz="4" w:space="0" w:color="auto"/>
            </w:tcBorders>
            <w:vAlign w:val="center"/>
          </w:tcPr>
          <w:p w:rsidR="00FF6546" w:rsidRDefault="00FF6546">
            <w:pPr>
              <w:widowControl/>
              <w:jc w:val="left"/>
              <w:rPr>
                <w:rFonts w:ascii="ＭＳ Ｐゴシック" w:hAnsi="ＭＳ Ｐゴシック" w:cs="ＭＳ Ｐゴシック"/>
                <w:color w:val="000000"/>
                <w:kern w:val="0"/>
                <w:sz w:val="22"/>
                <w:szCs w:val="22"/>
              </w:rPr>
            </w:pPr>
            <w:r>
              <w:rPr>
                <w:rFonts w:ascii="ＭＳ Ｐゴシック" w:hAnsi="ＭＳ Ｐゴシック" w:cs="ＭＳ Ｐゴシック" w:hint="eastAsia"/>
                <w:color w:val="000000"/>
                <w:kern w:val="0"/>
                <w:sz w:val="22"/>
                <w:szCs w:val="22"/>
              </w:rPr>
              <w:t>ガス代</w:t>
            </w:r>
          </w:p>
        </w:tc>
        <w:tc>
          <w:tcPr>
            <w:tcW w:w="1820" w:type="dxa"/>
            <w:tcBorders>
              <w:top w:val="nil"/>
              <w:left w:val="nil"/>
              <w:bottom w:val="nil"/>
              <w:right w:val="single" w:sz="4" w:space="0" w:color="auto"/>
            </w:tcBorders>
            <w:vAlign w:val="center"/>
          </w:tcPr>
          <w:p w:rsidR="00FF6546" w:rsidRDefault="00FF6546">
            <w:pPr>
              <w:widowControl/>
              <w:jc w:val="right"/>
              <w:rPr>
                <w:rFonts w:ascii="ＭＳ Ｐゴシック" w:hAnsi="ＭＳ Ｐゴシック" w:cs="ＭＳ Ｐゴシック"/>
                <w:color w:val="000000"/>
                <w:kern w:val="0"/>
                <w:sz w:val="22"/>
                <w:szCs w:val="22"/>
              </w:rPr>
            </w:pPr>
            <w:r>
              <w:rPr>
                <w:rFonts w:ascii="ＭＳ Ｐゴシック" w:hAnsi="ＭＳ Ｐゴシック" w:cs="ＭＳ Ｐゴシック" w:hint="eastAsia"/>
                <w:color w:val="000000"/>
                <w:kern w:val="0"/>
                <w:sz w:val="22"/>
                <w:szCs w:val="22"/>
              </w:rPr>
              <w:t>5535</w:t>
            </w:r>
          </w:p>
        </w:tc>
      </w:tr>
      <w:tr w:rsidR="00FF6546">
        <w:trPr>
          <w:trHeight w:val="270"/>
        </w:trPr>
        <w:tc>
          <w:tcPr>
            <w:tcW w:w="2920" w:type="dxa"/>
            <w:tcBorders>
              <w:top w:val="nil"/>
              <w:left w:val="single" w:sz="4" w:space="0" w:color="auto"/>
              <w:bottom w:val="nil"/>
              <w:right w:val="single" w:sz="4" w:space="0" w:color="auto"/>
            </w:tcBorders>
            <w:vAlign w:val="center"/>
          </w:tcPr>
          <w:p w:rsidR="00FF6546" w:rsidRDefault="00FF6546">
            <w:pPr>
              <w:widowControl/>
              <w:jc w:val="left"/>
              <w:rPr>
                <w:rFonts w:ascii="ＭＳ Ｐゴシック" w:hAnsi="ＭＳ Ｐゴシック" w:cs="ＭＳ Ｐゴシック"/>
                <w:color w:val="000000"/>
                <w:kern w:val="0"/>
                <w:sz w:val="22"/>
                <w:szCs w:val="22"/>
              </w:rPr>
            </w:pPr>
            <w:r>
              <w:rPr>
                <w:rFonts w:ascii="ＭＳ Ｐゴシック" w:hAnsi="ＭＳ Ｐゴシック" w:cs="ＭＳ Ｐゴシック" w:hint="eastAsia"/>
                <w:color w:val="000000"/>
                <w:kern w:val="0"/>
                <w:sz w:val="22"/>
                <w:szCs w:val="22"/>
              </w:rPr>
              <w:t>おわん×２８０</w:t>
            </w:r>
          </w:p>
        </w:tc>
        <w:tc>
          <w:tcPr>
            <w:tcW w:w="1820" w:type="dxa"/>
            <w:tcBorders>
              <w:top w:val="nil"/>
              <w:left w:val="nil"/>
              <w:bottom w:val="nil"/>
              <w:right w:val="single" w:sz="4" w:space="0" w:color="auto"/>
            </w:tcBorders>
            <w:vAlign w:val="center"/>
          </w:tcPr>
          <w:p w:rsidR="00FF6546" w:rsidRDefault="00FF6546">
            <w:pPr>
              <w:widowControl/>
              <w:jc w:val="right"/>
              <w:rPr>
                <w:rFonts w:ascii="ＭＳ Ｐゴシック" w:hAnsi="ＭＳ Ｐゴシック" w:cs="ＭＳ Ｐゴシック"/>
                <w:color w:val="000000"/>
                <w:kern w:val="0"/>
                <w:sz w:val="22"/>
                <w:szCs w:val="22"/>
              </w:rPr>
            </w:pPr>
            <w:r>
              <w:rPr>
                <w:rFonts w:ascii="ＭＳ Ｐゴシック" w:hAnsi="ＭＳ Ｐゴシック" w:cs="ＭＳ Ｐゴシック" w:hint="eastAsia"/>
                <w:color w:val="000000"/>
                <w:kern w:val="0"/>
                <w:sz w:val="22"/>
                <w:szCs w:val="22"/>
              </w:rPr>
              <w:t>4737</w:t>
            </w:r>
          </w:p>
        </w:tc>
      </w:tr>
      <w:tr w:rsidR="00FF6546">
        <w:trPr>
          <w:trHeight w:val="270"/>
        </w:trPr>
        <w:tc>
          <w:tcPr>
            <w:tcW w:w="2920" w:type="dxa"/>
            <w:tcBorders>
              <w:top w:val="nil"/>
              <w:left w:val="single" w:sz="4" w:space="0" w:color="auto"/>
              <w:bottom w:val="nil"/>
              <w:right w:val="single" w:sz="4" w:space="0" w:color="auto"/>
            </w:tcBorders>
            <w:vAlign w:val="center"/>
          </w:tcPr>
          <w:p w:rsidR="00FF6546" w:rsidRDefault="00FF6546">
            <w:pPr>
              <w:widowControl/>
              <w:jc w:val="left"/>
              <w:rPr>
                <w:rFonts w:ascii="ＭＳ Ｐゴシック" w:hAnsi="ＭＳ Ｐゴシック" w:cs="ＭＳ Ｐゴシック"/>
                <w:color w:val="000000"/>
                <w:kern w:val="0"/>
                <w:sz w:val="22"/>
                <w:szCs w:val="22"/>
              </w:rPr>
            </w:pPr>
            <w:r>
              <w:rPr>
                <w:rFonts w:ascii="ＭＳ Ｐゴシック" w:hAnsi="ＭＳ Ｐゴシック" w:cs="ＭＳ Ｐゴシック" w:hint="eastAsia"/>
                <w:color w:val="000000"/>
                <w:kern w:val="0"/>
                <w:sz w:val="22"/>
                <w:szCs w:val="22"/>
              </w:rPr>
              <w:t>わりばし、スポンジ、スズラン</w:t>
            </w:r>
          </w:p>
        </w:tc>
        <w:tc>
          <w:tcPr>
            <w:tcW w:w="1820" w:type="dxa"/>
            <w:tcBorders>
              <w:top w:val="nil"/>
              <w:left w:val="nil"/>
              <w:bottom w:val="nil"/>
              <w:right w:val="single" w:sz="4" w:space="0" w:color="auto"/>
            </w:tcBorders>
            <w:vAlign w:val="center"/>
          </w:tcPr>
          <w:p w:rsidR="00FF6546" w:rsidRDefault="00FF6546">
            <w:pPr>
              <w:widowControl/>
              <w:jc w:val="right"/>
              <w:rPr>
                <w:rFonts w:ascii="ＭＳ Ｐゴシック" w:hAnsi="ＭＳ Ｐゴシック" w:cs="ＭＳ Ｐゴシック"/>
                <w:color w:val="000000"/>
                <w:kern w:val="0"/>
                <w:sz w:val="22"/>
                <w:szCs w:val="22"/>
              </w:rPr>
            </w:pPr>
            <w:r>
              <w:rPr>
                <w:rFonts w:ascii="ＭＳ Ｐゴシック" w:hAnsi="ＭＳ Ｐゴシック" w:cs="ＭＳ Ｐゴシック" w:hint="eastAsia"/>
                <w:color w:val="000000"/>
                <w:kern w:val="0"/>
                <w:sz w:val="22"/>
                <w:szCs w:val="22"/>
              </w:rPr>
              <w:t>1910</w:t>
            </w:r>
          </w:p>
        </w:tc>
      </w:tr>
    </w:tbl>
    <w:p w:rsidR="00FF6546" w:rsidRDefault="00FF6546">
      <w:pPr>
        <w:ind w:firstLineChars="400" w:firstLine="840"/>
        <w:rPr>
          <w:rFonts w:hint="eastAsia"/>
        </w:rPr>
      </w:pPr>
      <w:r>
        <w:rPr>
          <w:rFonts w:hint="eastAsia"/>
        </w:rPr>
        <w:t>不明な点は</w:t>
      </w:r>
      <w:r>
        <w:rPr>
          <w:rFonts w:hint="eastAsia"/>
        </w:rPr>
        <w:t>2010</w:t>
      </w:r>
      <w:r>
        <w:rPr>
          <w:rFonts w:hint="eastAsia"/>
        </w:rPr>
        <w:t>年度豚汁係（永瀬・吉竹）に聞いてください。</w:t>
      </w:r>
    </w:p>
    <w:p w:rsidR="00FF6546" w:rsidRDefault="00FF6546">
      <w:pPr>
        <w:ind w:firstLineChars="400" w:firstLine="840"/>
        <w:rPr>
          <w:rFonts w:hint="eastAsia"/>
        </w:rPr>
      </w:pPr>
      <w:r>
        <w:rPr>
          <w:rFonts w:hint="eastAsia"/>
        </w:rPr>
        <w:t>詳細は「豚汁レシピ</w:t>
      </w:r>
      <w:r>
        <w:rPr>
          <w:rFonts w:hint="eastAsia"/>
        </w:rPr>
        <w:t>2008</w:t>
      </w:r>
      <w:r>
        <w:rPr>
          <w:rFonts w:hint="eastAsia"/>
        </w:rPr>
        <w:t>」を見てください。</w:t>
      </w:r>
    </w:p>
    <w:p w:rsidR="00FF6546" w:rsidRDefault="00FF6546">
      <w:pPr>
        <w:ind w:firstLineChars="400" w:firstLine="840"/>
        <w:rPr>
          <w:rFonts w:hint="eastAsia"/>
        </w:rPr>
      </w:pPr>
    </w:p>
    <w:p w:rsidR="00FF6546" w:rsidRDefault="00FF6546">
      <w:pPr>
        <w:jc w:val="left"/>
        <w:rPr>
          <w:rFonts w:ascii="ＭＳ ゴシック" w:eastAsia="ＭＳ ゴシック" w:hAnsi="ＭＳ ゴシック" w:hint="eastAsia"/>
          <w:sz w:val="24"/>
        </w:rPr>
      </w:pPr>
      <w:r>
        <w:rPr>
          <w:rFonts w:ascii="ＭＳ ゴシック" w:eastAsia="ＭＳ ゴシック" w:hAnsi="ＭＳ ゴシック" w:hint="eastAsia"/>
          <w:sz w:val="24"/>
        </w:rPr>
        <w:t>Ⅱ．４．　役割分担</w:t>
      </w:r>
    </w:p>
    <w:p w:rsidR="00FF6546" w:rsidRDefault="00FF6546">
      <w:pPr>
        <w:ind w:firstLineChars="700" w:firstLine="1680"/>
        <w:rPr>
          <w:rFonts w:ascii="ＭＳ ゴシック" w:eastAsia="ＭＳ ゴシック" w:hAnsi="ＭＳ ゴシック" w:hint="eastAsia"/>
          <w:sz w:val="24"/>
        </w:rPr>
      </w:pPr>
    </w:p>
    <w:p w:rsidR="00FF6546" w:rsidRDefault="00FF6546">
      <w:pPr>
        <w:ind w:left="840"/>
        <w:rPr>
          <w:rFonts w:hint="eastAsia"/>
        </w:rPr>
      </w:pPr>
      <w:r>
        <w:rPr>
          <w:rFonts w:hint="eastAsia"/>
        </w:rPr>
        <w:t>当日の役割分担である。人数次第で変わるが、係と人数を挙げておく。各係に必ず主任を設ける。また係は</w:t>
      </w:r>
      <w:r>
        <w:rPr>
          <w:rFonts w:hint="eastAsia"/>
        </w:rPr>
        <w:t>2</w:t>
      </w:r>
      <w:r>
        <w:rPr>
          <w:rFonts w:hint="eastAsia"/>
        </w:rPr>
        <w:t>年生は去年やった係と同じ係を指定する。</w:t>
      </w:r>
    </w:p>
    <w:p w:rsidR="00FF6546" w:rsidRDefault="00FF6546">
      <w:pPr>
        <w:rPr>
          <w:rFonts w:hint="eastAsia"/>
        </w:rPr>
      </w:pPr>
      <w:r>
        <w:rPr>
          <w:rFonts w:hint="eastAsia"/>
        </w:rPr>
        <w:tab/>
      </w:r>
      <w:r>
        <w:rPr>
          <w:rFonts w:hint="eastAsia"/>
        </w:rPr>
        <w:t xml:space="preserve">　係</w:t>
      </w:r>
      <w:r>
        <w:rPr>
          <w:rFonts w:hint="eastAsia"/>
        </w:rPr>
        <w:tab/>
      </w:r>
      <w:r>
        <w:rPr>
          <w:rFonts w:hint="eastAsia"/>
        </w:rPr>
        <w:tab/>
      </w:r>
      <w:r>
        <w:rPr>
          <w:rFonts w:hint="eastAsia"/>
        </w:rPr>
        <w:t>人数</w:t>
      </w:r>
      <w:r>
        <w:rPr>
          <w:rFonts w:hint="eastAsia"/>
        </w:rPr>
        <w:tab/>
      </w:r>
      <w:r>
        <w:rPr>
          <w:rFonts w:hint="eastAsia"/>
        </w:rPr>
        <w:tab/>
      </w:r>
      <w:r>
        <w:rPr>
          <w:rFonts w:hint="eastAsia"/>
        </w:rPr>
        <w:tab/>
      </w:r>
      <w:r>
        <w:rPr>
          <w:rFonts w:hint="eastAsia"/>
        </w:rPr>
        <w:tab/>
      </w:r>
      <w:r>
        <w:rPr>
          <w:rFonts w:hint="eastAsia"/>
        </w:rPr>
        <w:t>備考</w:t>
      </w:r>
    </w:p>
    <w:p w:rsidR="00FF6546" w:rsidRDefault="00FF6546">
      <w:pPr>
        <w:rPr>
          <w:rFonts w:hint="eastAsia"/>
        </w:rPr>
      </w:pPr>
      <w:r>
        <w:rPr>
          <w:rFonts w:ascii="ＭＳ ゴシック" w:eastAsia="ＭＳ ゴシック" w:hAnsi="ＭＳ ゴシック" w:hint="eastAsia"/>
          <w:sz w:val="24"/>
        </w:rPr>
        <w:tab/>
      </w:r>
      <w:r>
        <w:rPr>
          <w:rFonts w:hint="eastAsia"/>
        </w:rPr>
        <w:t xml:space="preserve"> 0)</w:t>
      </w:r>
      <w:r>
        <w:rPr>
          <w:rFonts w:hint="eastAsia"/>
        </w:rPr>
        <w:t>総務</w:t>
      </w:r>
      <w:r>
        <w:rPr>
          <w:rFonts w:hint="eastAsia"/>
        </w:rPr>
        <w:tab/>
      </w:r>
      <w:r>
        <w:rPr>
          <w:rFonts w:hint="eastAsia"/>
        </w:rPr>
        <w:tab/>
        <w:t>1</w:t>
      </w:r>
      <w:r>
        <w:rPr>
          <w:rFonts w:hint="eastAsia"/>
        </w:rPr>
        <w:t>人</w:t>
      </w:r>
      <w:r>
        <w:rPr>
          <w:rFonts w:hint="eastAsia"/>
        </w:rPr>
        <w:tab/>
      </w:r>
      <w:r>
        <w:rPr>
          <w:rFonts w:hint="eastAsia"/>
        </w:rPr>
        <w:tab/>
      </w:r>
      <w:r>
        <w:rPr>
          <w:rFonts w:hint="eastAsia"/>
        </w:rPr>
        <w:tab/>
      </w:r>
      <w:r>
        <w:rPr>
          <w:rFonts w:hint="eastAsia"/>
        </w:rPr>
        <w:tab/>
      </w:r>
      <w:r>
        <w:rPr>
          <w:rFonts w:hint="eastAsia"/>
        </w:rPr>
        <w:t>基本的に内務</w:t>
      </w:r>
    </w:p>
    <w:p w:rsidR="00FF6546" w:rsidRDefault="00FF6546">
      <w:pPr>
        <w:rPr>
          <w:rFonts w:hint="eastAsia"/>
        </w:rPr>
      </w:pPr>
      <w:r>
        <w:rPr>
          <w:rFonts w:ascii="ＭＳ ゴシック" w:eastAsia="ＭＳ ゴシック" w:hAnsi="ＭＳ ゴシック" w:hint="eastAsia"/>
          <w:sz w:val="24"/>
        </w:rPr>
        <w:tab/>
      </w:r>
      <w:r>
        <w:rPr>
          <w:rFonts w:hint="eastAsia"/>
        </w:rPr>
        <w:t xml:space="preserve"> 1)</w:t>
      </w:r>
      <w:r>
        <w:rPr>
          <w:rFonts w:hint="eastAsia"/>
        </w:rPr>
        <w:t>計時</w:t>
      </w:r>
      <w:r>
        <w:rPr>
          <w:rFonts w:hint="eastAsia"/>
        </w:rPr>
        <w:tab/>
      </w:r>
      <w:r>
        <w:rPr>
          <w:rFonts w:hint="eastAsia"/>
        </w:rPr>
        <w:tab/>
        <w:t>3</w:t>
      </w:r>
      <w:r>
        <w:rPr>
          <w:rFonts w:hint="eastAsia"/>
        </w:rPr>
        <w:t>人</w:t>
      </w:r>
    </w:p>
    <w:p w:rsidR="00FF6546" w:rsidRDefault="00FF6546">
      <w:pPr>
        <w:rPr>
          <w:rFonts w:hint="eastAsia"/>
        </w:rPr>
      </w:pPr>
      <w:r>
        <w:rPr>
          <w:rFonts w:hint="eastAsia"/>
        </w:rPr>
        <w:tab/>
        <w:t xml:space="preserve"> 2)</w:t>
      </w:r>
      <w:r>
        <w:rPr>
          <w:rFonts w:hint="eastAsia"/>
        </w:rPr>
        <w:t>順位判定</w:t>
      </w:r>
      <w:r>
        <w:rPr>
          <w:rFonts w:hint="eastAsia"/>
        </w:rPr>
        <w:tab/>
        <w:t>4</w:t>
      </w:r>
      <w:r>
        <w:rPr>
          <w:rFonts w:hint="eastAsia"/>
        </w:rPr>
        <w:t>人</w:t>
      </w:r>
      <w:r>
        <w:rPr>
          <w:rFonts w:hint="eastAsia"/>
        </w:rPr>
        <w:t>(</w:t>
      </w:r>
      <w:r>
        <w:rPr>
          <w:rFonts w:hint="eastAsia"/>
        </w:rPr>
        <w:t>最低</w:t>
      </w:r>
      <w:r>
        <w:rPr>
          <w:rFonts w:hint="eastAsia"/>
        </w:rPr>
        <w:t>3)</w:t>
      </w:r>
    </w:p>
    <w:p w:rsidR="00FF6546" w:rsidRDefault="00FF6546">
      <w:pPr>
        <w:rPr>
          <w:rFonts w:hint="eastAsia"/>
        </w:rPr>
      </w:pPr>
      <w:r>
        <w:rPr>
          <w:rFonts w:hint="eastAsia"/>
        </w:rPr>
        <w:tab/>
        <w:t xml:space="preserve"> 3)</w:t>
      </w:r>
      <w:r>
        <w:rPr>
          <w:rFonts w:hint="eastAsia"/>
        </w:rPr>
        <w:t>記録決定</w:t>
      </w:r>
      <w:r>
        <w:rPr>
          <w:rFonts w:hint="eastAsia"/>
        </w:rPr>
        <w:tab/>
        <w:t>4</w:t>
      </w:r>
      <w:r>
        <w:rPr>
          <w:rFonts w:hint="eastAsia"/>
        </w:rPr>
        <w:t>人</w:t>
      </w:r>
      <w:r>
        <w:rPr>
          <w:rFonts w:hint="eastAsia"/>
        </w:rPr>
        <w:t>(</w:t>
      </w:r>
      <w:r>
        <w:rPr>
          <w:rFonts w:hint="eastAsia"/>
        </w:rPr>
        <w:t>最低</w:t>
      </w:r>
      <w:r>
        <w:rPr>
          <w:rFonts w:hint="eastAsia"/>
        </w:rPr>
        <w:t>2)</w:t>
      </w:r>
    </w:p>
    <w:p w:rsidR="00FF6546" w:rsidRDefault="00FF6546">
      <w:pPr>
        <w:rPr>
          <w:rFonts w:hint="eastAsia"/>
          <w:lang w:eastAsia="zh-TW"/>
        </w:rPr>
      </w:pPr>
      <w:r>
        <w:rPr>
          <w:rFonts w:hint="eastAsia"/>
        </w:rPr>
        <w:tab/>
        <w:t xml:space="preserve"> </w:t>
      </w:r>
      <w:r>
        <w:rPr>
          <w:rFonts w:hint="eastAsia"/>
          <w:lang w:eastAsia="zh-TW"/>
        </w:rPr>
        <w:t>4)</w:t>
      </w:r>
      <w:r>
        <w:rPr>
          <w:rFonts w:hint="eastAsia"/>
          <w:lang w:eastAsia="zh-TW"/>
        </w:rPr>
        <w:t>周回</w:t>
      </w:r>
      <w:r>
        <w:rPr>
          <w:rFonts w:hint="eastAsia"/>
          <w:lang w:eastAsia="zh-TW"/>
        </w:rPr>
        <w:tab/>
      </w:r>
      <w:r>
        <w:rPr>
          <w:rFonts w:hint="eastAsia"/>
          <w:lang w:eastAsia="zh-TW"/>
        </w:rPr>
        <w:tab/>
        <w:t>3</w:t>
      </w:r>
      <w:r>
        <w:rPr>
          <w:rFonts w:hint="eastAsia"/>
          <w:lang w:eastAsia="zh-TW"/>
        </w:rPr>
        <w:t>人</w:t>
      </w:r>
      <w:r>
        <w:rPr>
          <w:rFonts w:hint="eastAsia"/>
          <w:lang w:eastAsia="zh-TW"/>
        </w:rPr>
        <w:t>(</w:t>
      </w:r>
      <w:r>
        <w:rPr>
          <w:rFonts w:hint="eastAsia"/>
          <w:lang w:eastAsia="zh-TW"/>
        </w:rPr>
        <w:t>最低</w:t>
      </w:r>
      <w:r>
        <w:rPr>
          <w:rFonts w:hint="eastAsia"/>
          <w:lang w:eastAsia="zh-TW"/>
        </w:rPr>
        <w:t>2)</w:t>
      </w:r>
    </w:p>
    <w:p w:rsidR="00FF6546" w:rsidRDefault="00FF6546">
      <w:pPr>
        <w:rPr>
          <w:rFonts w:hint="eastAsia"/>
          <w:lang w:eastAsia="zh-TW"/>
        </w:rPr>
      </w:pPr>
      <w:r>
        <w:rPr>
          <w:rFonts w:hint="eastAsia"/>
          <w:lang w:eastAsia="zh-TW"/>
        </w:rPr>
        <w:tab/>
        <w:t xml:space="preserve"> 5)</w:t>
      </w:r>
      <w:r>
        <w:rPr>
          <w:rFonts w:hint="eastAsia"/>
          <w:lang w:eastAsia="zh-TW"/>
        </w:rPr>
        <w:t>競技者</w:t>
      </w:r>
      <w:r>
        <w:rPr>
          <w:rFonts w:hint="eastAsia"/>
          <w:lang w:eastAsia="zh-TW"/>
        </w:rPr>
        <w:tab/>
        <w:t>6</w:t>
      </w:r>
      <w:r>
        <w:rPr>
          <w:rFonts w:hint="eastAsia"/>
          <w:lang w:eastAsia="zh-TW"/>
        </w:rPr>
        <w:t>～</w:t>
      </w:r>
      <w:r>
        <w:rPr>
          <w:rFonts w:hint="eastAsia"/>
          <w:lang w:eastAsia="zh-TW"/>
        </w:rPr>
        <w:t>8</w:t>
      </w:r>
      <w:r>
        <w:rPr>
          <w:rFonts w:hint="eastAsia"/>
          <w:lang w:eastAsia="zh-TW"/>
        </w:rPr>
        <w:t>人</w:t>
      </w:r>
      <w:r>
        <w:rPr>
          <w:rFonts w:hint="eastAsia"/>
          <w:lang w:eastAsia="zh-TW"/>
        </w:rPr>
        <w:t>(</w:t>
      </w:r>
      <w:r>
        <w:rPr>
          <w:rFonts w:hint="eastAsia"/>
          <w:lang w:eastAsia="zh-TW"/>
        </w:rPr>
        <w:t>最低</w:t>
      </w:r>
      <w:r>
        <w:rPr>
          <w:rFonts w:hint="eastAsia"/>
          <w:lang w:eastAsia="zh-TW"/>
        </w:rPr>
        <w:t>5)</w:t>
      </w:r>
    </w:p>
    <w:p w:rsidR="00FF6546" w:rsidRDefault="00FF6546">
      <w:pPr>
        <w:rPr>
          <w:rFonts w:hint="eastAsia"/>
        </w:rPr>
      </w:pPr>
      <w:r>
        <w:rPr>
          <w:rFonts w:hint="eastAsia"/>
          <w:lang w:eastAsia="zh-TW"/>
        </w:rPr>
        <w:tab/>
        <w:t xml:space="preserve"> </w:t>
      </w:r>
      <w:r>
        <w:rPr>
          <w:rFonts w:hint="eastAsia"/>
        </w:rPr>
        <w:t>6)</w:t>
      </w:r>
      <w:r>
        <w:rPr>
          <w:rFonts w:hint="eastAsia"/>
        </w:rPr>
        <w:t>速報</w:t>
      </w:r>
      <w:r>
        <w:rPr>
          <w:rFonts w:hint="eastAsia"/>
        </w:rPr>
        <w:tab/>
      </w:r>
      <w:r>
        <w:rPr>
          <w:rFonts w:hint="eastAsia"/>
        </w:rPr>
        <w:tab/>
        <w:t>3</w:t>
      </w:r>
      <w:r>
        <w:rPr>
          <w:rFonts w:hint="eastAsia"/>
        </w:rPr>
        <w:t>人</w:t>
      </w:r>
      <w:r>
        <w:rPr>
          <w:rFonts w:hint="eastAsia"/>
        </w:rPr>
        <w:t>(</w:t>
      </w:r>
      <w:r>
        <w:rPr>
          <w:rFonts w:hint="eastAsia"/>
        </w:rPr>
        <w:t>最低</w:t>
      </w:r>
      <w:r>
        <w:rPr>
          <w:rFonts w:hint="eastAsia"/>
        </w:rPr>
        <w:t>2)</w:t>
      </w:r>
    </w:p>
    <w:p w:rsidR="00FF6546" w:rsidRDefault="00FF6546">
      <w:pPr>
        <w:rPr>
          <w:rFonts w:hint="eastAsia"/>
        </w:rPr>
      </w:pPr>
      <w:r>
        <w:rPr>
          <w:rFonts w:hint="eastAsia"/>
        </w:rPr>
        <w:tab/>
        <w:t xml:space="preserve"> 7)</w:t>
      </w:r>
      <w:r>
        <w:rPr>
          <w:rFonts w:hint="eastAsia"/>
        </w:rPr>
        <w:t>監察</w:t>
      </w:r>
      <w:r>
        <w:rPr>
          <w:rFonts w:hint="eastAsia"/>
        </w:rPr>
        <w:tab/>
      </w:r>
      <w:r>
        <w:rPr>
          <w:rFonts w:hint="eastAsia"/>
        </w:rPr>
        <w:tab/>
      </w:r>
      <w:r>
        <w:rPr>
          <w:rFonts w:hint="eastAsia"/>
        </w:rPr>
        <w:t>多ければ多いほど（最低</w:t>
      </w:r>
      <w:r>
        <w:rPr>
          <w:rFonts w:hint="eastAsia"/>
        </w:rPr>
        <w:t>15</w:t>
      </w:r>
      <w:r>
        <w:rPr>
          <w:rFonts w:hint="eastAsia"/>
        </w:rPr>
        <w:t>）</w:t>
      </w:r>
    </w:p>
    <w:p w:rsidR="00FF6546" w:rsidRDefault="00FF6546">
      <w:pPr>
        <w:rPr>
          <w:rFonts w:hint="eastAsia"/>
          <w:lang w:eastAsia="zh-TW"/>
        </w:rPr>
      </w:pPr>
      <w:r>
        <w:rPr>
          <w:rFonts w:hint="eastAsia"/>
        </w:rPr>
        <w:tab/>
        <w:t xml:space="preserve"> 8)</w:t>
      </w:r>
      <w:r>
        <w:rPr>
          <w:rFonts w:hint="eastAsia"/>
        </w:rPr>
        <w:t>豚汁</w:t>
      </w:r>
      <w:r>
        <w:rPr>
          <w:rFonts w:hint="eastAsia"/>
        </w:rPr>
        <w:tab/>
      </w:r>
      <w:r>
        <w:rPr>
          <w:rFonts w:hint="eastAsia"/>
        </w:rPr>
        <w:tab/>
        <w:t>4</w:t>
      </w:r>
      <w:r>
        <w:rPr>
          <w:rFonts w:hint="eastAsia"/>
        </w:rPr>
        <w:t>人</w:t>
      </w:r>
      <w:r>
        <w:rPr>
          <w:rFonts w:hint="eastAsia"/>
        </w:rPr>
        <w:t>(</w:t>
      </w:r>
      <w:r>
        <w:rPr>
          <w:rFonts w:hint="eastAsia"/>
          <w:lang w:eastAsia="zh-TW"/>
        </w:rPr>
        <w:t>最低</w:t>
      </w:r>
      <w:r>
        <w:rPr>
          <w:rFonts w:hint="eastAsia"/>
          <w:lang w:eastAsia="zh-TW"/>
        </w:rPr>
        <w:t>2)</w:t>
      </w:r>
    </w:p>
    <w:p w:rsidR="00FF6546" w:rsidRDefault="00FF6546">
      <w:pPr>
        <w:rPr>
          <w:rFonts w:hint="eastAsia"/>
        </w:rPr>
      </w:pPr>
      <w:r>
        <w:rPr>
          <w:rFonts w:hint="eastAsia"/>
          <w:lang w:eastAsia="zh-TW"/>
        </w:rPr>
        <w:tab/>
        <w:t xml:space="preserve"> </w:t>
      </w:r>
      <w:r>
        <w:rPr>
          <w:rFonts w:hint="eastAsia"/>
        </w:rPr>
        <w:t>9)</w:t>
      </w:r>
      <w:r>
        <w:rPr>
          <w:rFonts w:hint="eastAsia"/>
        </w:rPr>
        <w:t>賞品</w:t>
      </w:r>
      <w:r>
        <w:rPr>
          <w:rFonts w:hint="eastAsia"/>
        </w:rPr>
        <w:tab/>
      </w:r>
      <w:r>
        <w:rPr>
          <w:rFonts w:hint="eastAsia"/>
        </w:rPr>
        <w:tab/>
        <w:t>2</w:t>
      </w:r>
      <w:r>
        <w:rPr>
          <w:rFonts w:hint="eastAsia"/>
        </w:rPr>
        <w:t>人</w:t>
      </w:r>
      <w:r>
        <w:rPr>
          <w:rFonts w:hint="eastAsia"/>
        </w:rPr>
        <w:t>(</w:t>
      </w:r>
      <w:r>
        <w:rPr>
          <w:rFonts w:hint="eastAsia"/>
        </w:rPr>
        <w:t>最低</w:t>
      </w:r>
      <w:r>
        <w:rPr>
          <w:rFonts w:hint="eastAsia"/>
        </w:rPr>
        <w:t>1)</w:t>
      </w:r>
      <w:r>
        <w:rPr>
          <w:rFonts w:hint="eastAsia"/>
        </w:rPr>
        <w:tab/>
      </w:r>
      <w:r>
        <w:rPr>
          <w:rFonts w:hint="eastAsia"/>
        </w:rPr>
        <w:tab/>
      </w:r>
      <w:r>
        <w:rPr>
          <w:rFonts w:hint="eastAsia"/>
        </w:rPr>
        <w:tab/>
      </w:r>
      <w:r>
        <w:rPr>
          <w:rFonts w:hint="eastAsia"/>
        </w:rPr>
        <w:t>なくても良い</w:t>
      </w:r>
    </w:p>
    <w:p w:rsidR="00FF6546" w:rsidRDefault="00FF6546">
      <w:pPr>
        <w:ind w:firstLineChars="400" w:firstLine="840"/>
        <w:jc w:val="left"/>
        <w:rPr>
          <w:rFonts w:hint="eastAsia"/>
        </w:rPr>
      </w:pPr>
      <w:r>
        <w:rPr>
          <w:rFonts w:hint="eastAsia"/>
        </w:rPr>
        <w:t>10)</w:t>
      </w:r>
      <w:r>
        <w:rPr>
          <w:rFonts w:hint="eastAsia"/>
        </w:rPr>
        <w:t>カメラ</w:t>
      </w:r>
      <w:r>
        <w:rPr>
          <w:rFonts w:hint="eastAsia"/>
        </w:rPr>
        <w:tab/>
        <w:t>1</w:t>
      </w:r>
      <w:r>
        <w:rPr>
          <w:rFonts w:hint="eastAsia"/>
        </w:rPr>
        <w:t>人</w:t>
      </w:r>
      <w:r>
        <w:rPr>
          <w:rFonts w:hint="eastAsia"/>
        </w:rPr>
        <w:tab/>
      </w:r>
      <w:r>
        <w:rPr>
          <w:rFonts w:hint="eastAsia"/>
        </w:rPr>
        <w:tab/>
      </w:r>
      <w:r>
        <w:rPr>
          <w:rFonts w:hint="eastAsia"/>
        </w:rPr>
        <w:t xml:space="preserve">　</w:t>
      </w:r>
      <w:r>
        <w:rPr>
          <w:rFonts w:hint="eastAsia"/>
        </w:rPr>
        <w:tab/>
      </w:r>
      <w:r>
        <w:rPr>
          <w:rFonts w:hint="eastAsia"/>
        </w:rPr>
        <w:t xml:space="preserve">　　　　　　　　　　　　なくても良い</w:t>
      </w:r>
    </w:p>
    <w:p w:rsidR="00FF6546" w:rsidRDefault="00FF6546">
      <w:pPr>
        <w:rPr>
          <w:rFonts w:hint="eastAsia"/>
        </w:rPr>
      </w:pPr>
      <w:r>
        <w:rPr>
          <w:rFonts w:hint="eastAsia"/>
        </w:rPr>
        <w:tab/>
        <w:t>11)</w:t>
      </w:r>
      <w:r>
        <w:rPr>
          <w:rFonts w:hint="eastAsia"/>
        </w:rPr>
        <w:t>会計</w:t>
      </w:r>
      <w:r>
        <w:rPr>
          <w:rFonts w:hint="eastAsia"/>
        </w:rPr>
        <w:tab/>
      </w:r>
      <w:r>
        <w:rPr>
          <w:rFonts w:hint="eastAsia"/>
        </w:rPr>
        <w:tab/>
        <w:t>2</w:t>
      </w:r>
      <w:r>
        <w:rPr>
          <w:rFonts w:hint="eastAsia"/>
        </w:rPr>
        <w:t>人</w:t>
      </w:r>
      <w:r>
        <w:rPr>
          <w:rFonts w:hint="eastAsia"/>
        </w:rPr>
        <w:tab/>
      </w:r>
      <w:r>
        <w:rPr>
          <w:rFonts w:hint="eastAsia"/>
        </w:rPr>
        <w:tab/>
      </w:r>
      <w:r>
        <w:rPr>
          <w:rFonts w:hint="eastAsia"/>
        </w:rPr>
        <w:tab/>
      </w:r>
      <w:r>
        <w:rPr>
          <w:rFonts w:hint="eastAsia"/>
        </w:rPr>
        <w:tab/>
        <w:t>1)</w:t>
      </w:r>
      <w:r>
        <w:rPr>
          <w:rFonts w:hint="eastAsia"/>
        </w:rPr>
        <w:t>～</w:t>
      </w:r>
      <w:r>
        <w:rPr>
          <w:rFonts w:hint="eastAsia"/>
        </w:rPr>
        <w:t>10)</w:t>
      </w:r>
      <w:r>
        <w:rPr>
          <w:rFonts w:hint="eastAsia"/>
        </w:rPr>
        <w:t>のどれかと兼任、基本会計</w:t>
      </w:r>
    </w:p>
    <w:p w:rsidR="00FF6546" w:rsidRDefault="00FF6546">
      <w:pPr>
        <w:rPr>
          <w:rFonts w:hint="eastAsia"/>
        </w:rPr>
      </w:pPr>
      <w:r>
        <w:rPr>
          <w:rFonts w:hint="eastAsia"/>
        </w:rPr>
        <w:tab/>
        <w:t>12)</w:t>
      </w:r>
      <w:r>
        <w:rPr>
          <w:rFonts w:hint="eastAsia"/>
        </w:rPr>
        <w:t>ゼッケン</w:t>
      </w:r>
      <w:r>
        <w:rPr>
          <w:rFonts w:hint="eastAsia"/>
        </w:rPr>
        <w:tab/>
        <w:t>3</w:t>
      </w:r>
      <w:r>
        <w:rPr>
          <w:rFonts w:hint="eastAsia"/>
        </w:rPr>
        <w:t>人</w:t>
      </w:r>
      <w:r>
        <w:rPr>
          <w:rFonts w:hint="eastAsia"/>
        </w:rPr>
        <w:t>(</w:t>
      </w:r>
      <w:r>
        <w:rPr>
          <w:rFonts w:hint="eastAsia"/>
        </w:rPr>
        <w:t>最低１</w:t>
      </w:r>
      <w:r>
        <w:rPr>
          <w:rFonts w:hint="eastAsia"/>
        </w:rPr>
        <w:t>)</w:t>
      </w:r>
      <w:r>
        <w:rPr>
          <w:rFonts w:hint="eastAsia"/>
        </w:rPr>
        <w:tab/>
      </w:r>
      <w:r>
        <w:rPr>
          <w:rFonts w:hint="eastAsia"/>
        </w:rPr>
        <w:tab/>
      </w:r>
      <w:r>
        <w:rPr>
          <w:rFonts w:hint="eastAsia"/>
        </w:rPr>
        <w:tab/>
        <w:t>1)</w:t>
      </w:r>
      <w:r>
        <w:rPr>
          <w:rFonts w:hint="eastAsia"/>
        </w:rPr>
        <w:t>～</w:t>
      </w:r>
      <w:r>
        <w:rPr>
          <w:rFonts w:hint="eastAsia"/>
        </w:rPr>
        <w:t>10)</w:t>
      </w:r>
      <w:r>
        <w:rPr>
          <w:rFonts w:hint="eastAsia"/>
        </w:rPr>
        <w:t>のどれかと兼任、基本ゼッケン係</w:t>
      </w:r>
    </w:p>
    <w:p w:rsidR="00FF6546" w:rsidRDefault="00FF6546">
      <w:pPr>
        <w:rPr>
          <w:rFonts w:hint="eastAsia"/>
        </w:rPr>
      </w:pPr>
      <w:r>
        <w:rPr>
          <w:rFonts w:hint="eastAsia"/>
        </w:rPr>
        <w:tab/>
        <w:t>13)</w:t>
      </w:r>
      <w:r>
        <w:rPr>
          <w:rFonts w:hint="eastAsia"/>
        </w:rPr>
        <w:t>進行</w:t>
      </w:r>
      <w:r>
        <w:rPr>
          <w:rFonts w:hint="eastAsia"/>
        </w:rPr>
        <w:tab/>
      </w:r>
      <w:r>
        <w:rPr>
          <w:rFonts w:hint="eastAsia"/>
        </w:rPr>
        <w:tab/>
        <w:t>1</w:t>
      </w:r>
      <w:r>
        <w:rPr>
          <w:rFonts w:hint="eastAsia"/>
        </w:rPr>
        <w:t>人</w:t>
      </w:r>
    </w:p>
    <w:p w:rsidR="00FF6546" w:rsidRDefault="00FF6546">
      <w:pPr>
        <w:rPr>
          <w:rFonts w:hint="eastAsia"/>
        </w:rPr>
      </w:pPr>
    </w:p>
    <w:p w:rsidR="00FF6546" w:rsidRDefault="00FF6546">
      <w:pPr>
        <w:ind w:left="840"/>
        <w:rPr>
          <w:rFonts w:ascii="ＭＳ ゴシック" w:eastAsia="ＭＳ ゴシック" w:hAnsi="ＭＳ ゴシック" w:hint="eastAsia"/>
        </w:rPr>
      </w:pPr>
      <w:r>
        <w:rPr>
          <w:rFonts w:ascii="ＭＳ ゴシック" w:eastAsia="ＭＳ ゴシック" w:hAnsi="ＭＳ ゴシック" w:hint="eastAsia"/>
        </w:rPr>
        <w:t>Ⅱ．４．１．　総務</w:t>
      </w:r>
    </w:p>
    <w:p w:rsidR="00FF6546" w:rsidRDefault="00FF6546">
      <w:pPr>
        <w:ind w:leftChars="400" w:left="840" w:firstLineChars="100" w:firstLine="210"/>
        <w:rPr>
          <w:rFonts w:hint="eastAsia"/>
        </w:rPr>
      </w:pPr>
      <w:r>
        <w:rPr>
          <w:rFonts w:hint="eastAsia"/>
        </w:rPr>
        <w:t>大会の責任者。開閉会式の注意喚起と、大会当日のトラブルの対処をする。</w:t>
      </w:r>
      <w:r>
        <w:rPr>
          <w:rFonts w:hint="eastAsia"/>
          <w:color w:val="FF0000"/>
          <w:u w:val="single"/>
        </w:rPr>
        <w:t>基本的にそれ以外の仕事はしないで本部にいること。</w:t>
      </w:r>
      <w:r>
        <w:rPr>
          <w:rFonts w:hint="eastAsia"/>
        </w:rPr>
        <w:t>総務がいないと混乱します。部室にものを取りに行く時も他の人を使いましょう。</w:t>
      </w:r>
    </w:p>
    <w:p w:rsidR="00FF6546" w:rsidRDefault="00FF6546">
      <w:pPr>
        <w:rPr>
          <w:rFonts w:hint="eastAsia"/>
        </w:rPr>
      </w:pPr>
    </w:p>
    <w:p w:rsidR="00FF6546" w:rsidRDefault="00FF6546">
      <w:pPr>
        <w:ind w:left="840"/>
        <w:rPr>
          <w:rFonts w:ascii="ＭＳ ゴシック" w:eastAsia="ＭＳ ゴシック" w:hAnsi="ＭＳ ゴシック" w:hint="eastAsia"/>
        </w:rPr>
      </w:pPr>
      <w:r>
        <w:rPr>
          <w:rFonts w:ascii="ＭＳ ゴシック" w:eastAsia="ＭＳ ゴシック" w:hAnsi="ＭＳ ゴシック" w:hint="eastAsia"/>
        </w:rPr>
        <w:t>Ⅱ．４．２．　計時（Ａ，Ｂ）</w:t>
      </w:r>
    </w:p>
    <w:p w:rsidR="00FF6546" w:rsidRDefault="00FF6546">
      <w:pPr>
        <w:ind w:leftChars="400" w:left="840" w:firstLineChars="100" w:firstLine="210"/>
        <w:rPr>
          <w:rFonts w:hint="eastAsia"/>
        </w:rPr>
      </w:pPr>
      <w:r>
        <w:rPr>
          <w:rFonts w:hint="eastAsia"/>
        </w:rPr>
        <w:t>タイムの測定を行います。</w:t>
      </w:r>
    </w:p>
    <w:p w:rsidR="00FF6546" w:rsidRDefault="00FF6546">
      <w:pPr>
        <w:ind w:leftChars="400" w:left="840" w:firstLineChars="100" w:firstLine="210"/>
        <w:rPr>
          <w:rFonts w:hint="eastAsia"/>
        </w:rPr>
      </w:pPr>
      <w:r>
        <w:rPr>
          <w:rFonts w:hint="eastAsia"/>
        </w:rPr>
        <w:t>Ａ・Ｂはたすきが通過するごとにストップウォッチのラップを押す。プリンタはスプリットのみに合わせておく。こうすると、ランナーが通過した時間がプリンタで出力されます。プリンターの紙は丸くなるので、紙・ボードなどに張り付けて順番に番号をつける。</w:t>
      </w:r>
    </w:p>
    <w:p w:rsidR="00FF6546" w:rsidRDefault="00FF6546">
      <w:pPr>
        <w:ind w:leftChars="400" w:left="840" w:firstLineChars="100" w:firstLine="210"/>
        <w:rPr>
          <w:rFonts w:hint="eastAsia"/>
        </w:rPr>
      </w:pPr>
      <w:r>
        <w:rPr>
          <w:rFonts w:hint="eastAsia"/>
        </w:rPr>
        <w:t>タイムの押し忘れや押しすぎなどは、タイム押し忘れの部分（タイムとタイムの間）に「く」の字を記入したり、タイム押しすぎのところを取り消し線で消しておいたりして、わかるようにしておく。</w:t>
      </w:r>
    </w:p>
    <w:p w:rsidR="00FF6546" w:rsidRDefault="00FF6546">
      <w:pPr>
        <w:ind w:left="840"/>
        <w:rPr>
          <w:rFonts w:ascii="ＭＳ ゴシック" w:eastAsia="ＭＳ ゴシック" w:hAnsi="ＭＳ ゴシック" w:hint="eastAsia"/>
          <w:lang w:eastAsia="zh-TW"/>
        </w:rPr>
      </w:pPr>
      <w:r>
        <w:rPr>
          <w:rFonts w:ascii="ＭＳ ゴシック" w:eastAsia="ＭＳ ゴシック" w:hAnsi="ＭＳ ゴシック" w:hint="eastAsia"/>
          <w:lang w:eastAsia="zh-TW"/>
        </w:rPr>
        <w:lastRenderedPageBreak/>
        <w:t>Ⅱ．４．３．　順位判定（Ａ，Ｂ，Ｃ）</w:t>
      </w:r>
    </w:p>
    <w:p w:rsidR="00FF6546" w:rsidRDefault="00FF6546">
      <w:pPr>
        <w:ind w:leftChars="400" w:left="840" w:firstLineChars="100" w:firstLine="210"/>
        <w:rPr>
          <w:rFonts w:hint="eastAsia"/>
        </w:rPr>
      </w:pPr>
      <w:r>
        <w:rPr>
          <w:rFonts w:hint="eastAsia"/>
        </w:rPr>
        <w:t>各チームが中継所を通過したときのだいたいの時間を決める。</w:t>
      </w:r>
    </w:p>
    <w:p w:rsidR="00FF6546" w:rsidRDefault="00FF6546">
      <w:pPr>
        <w:ind w:leftChars="400" w:left="840" w:firstLineChars="100" w:firstLine="210"/>
        <w:rPr>
          <w:rFonts w:hint="eastAsia"/>
        </w:rPr>
      </w:pPr>
      <w:r>
        <w:rPr>
          <w:rFonts w:hint="eastAsia"/>
        </w:rPr>
        <w:t>Ａはスタートと同時にストップウォッチを作動させて、通過してきたらタイムを読み上げる。（大きな声でしっかりと）</w:t>
      </w:r>
      <w:r>
        <w:rPr>
          <w:rFonts w:hint="eastAsia"/>
        </w:rPr>
        <w:t>B</w:t>
      </w:r>
      <w:r>
        <w:rPr>
          <w:rFonts w:hint="eastAsia"/>
        </w:rPr>
        <w:t>・</w:t>
      </w:r>
      <w:r>
        <w:rPr>
          <w:rFonts w:hint="eastAsia"/>
        </w:rPr>
        <w:t>C</w:t>
      </w:r>
      <w:r>
        <w:rPr>
          <w:rFonts w:hint="eastAsia"/>
        </w:rPr>
        <w:t>は順位判定用紙にたすきが通過した順にナンバーカードをだいたいの時間のところに記入していく。ナンバーが読めなかった場合は</w:t>
      </w:r>
      <w:r>
        <w:rPr>
          <w:rFonts w:hint="eastAsia"/>
        </w:rPr>
        <w:t>?</w:t>
      </w:r>
      <w:r>
        <w:rPr>
          <w:rFonts w:hint="eastAsia"/>
        </w:rPr>
        <w:t>と記入し走者が通過したことをわかるようにする。次の表は順位判定用紙です。</w:t>
      </w:r>
    </w:p>
    <w:p w:rsidR="00FF6546" w:rsidRDefault="00CC5B80">
      <w:pPr>
        <w:ind w:leftChars="400" w:left="840" w:firstLineChars="100" w:firstLine="210"/>
        <w:jc w:val="left"/>
        <w:rPr>
          <w:rFonts w:hint="eastAsia"/>
        </w:rPr>
      </w:pPr>
      <w:r>
        <w:rPr>
          <w:noProof/>
        </w:rPr>
        <w:drawing>
          <wp:inline distT="0" distB="0" distL="0" distR="0">
            <wp:extent cx="5341620" cy="3238500"/>
            <wp:effectExtent l="0" t="0" r="0" b="0"/>
            <wp:docPr id="1" name="図 1" descr="img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6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1620" cy="3238500"/>
                    </a:xfrm>
                    <a:prstGeom prst="rect">
                      <a:avLst/>
                    </a:prstGeom>
                    <a:noFill/>
                    <a:ln>
                      <a:noFill/>
                    </a:ln>
                  </pic:spPr>
                </pic:pic>
              </a:graphicData>
            </a:graphic>
          </wp:inline>
        </w:drawing>
      </w:r>
    </w:p>
    <w:p w:rsidR="00FF6546" w:rsidRDefault="00FF6546">
      <w:pPr>
        <w:ind w:leftChars="400" w:left="840" w:firstLineChars="100" w:firstLine="210"/>
        <w:rPr>
          <w:rFonts w:hint="eastAsia"/>
        </w:rPr>
      </w:pPr>
      <w:r>
        <w:rPr>
          <w:rFonts w:hint="eastAsia"/>
        </w:rPr>
        <w:t>この図の場合は、スタートから</w:t>
      </w:r>
      <w:r>
        <w:rPr>
          <w:rFonts w:hint="eastAsia"/>
        </w:rPr>
        <w:t>76</w:t>
      </w:r>
      <w:r>
        <w:rPr>
          <w:rFonts w:hint="eastAsia"/>
        </w:rPr>
        <w:t>分</w:t>
      </w:r>
      <w:r>
        <w:rPr>
          <w:rFonts w:hint="eastAsia"/>
        </w:rPr>
        <w:t>00</w:t>
      </w:r>
      <w:r>
        <w:rPr>
          <w:rFonts w:hint="eastAsia"/>
        </w:rPr>
        <w:t>秒～</w:t>
      </w:r>
      <w:r>
        <w:rPr>
          <w:rFonts w:hint="eastAsia"/>
        </w:rPr>
        <w:t>76</w:t>
      </w:r>
      <w:r>
        <w:rPr>
          <w:rFonts w:hint="eastAsia"/>
        </w:rPr>
        <w:t>分</w:t>
      </w:r>
      <w:r>
        <w:rPr>
          <w:rFonts w:hint="eastAsia"/>
        </w:rPr>
        <w:t>59</w:t>
      </w:r>
      <w:r>
        <w:rPr>
          <w:rFonts w:hint="eastAsia"/>
        </w:rPr>
        <w:t>秒の間に</w:t>
      </w:r>
      <w:r>
        <w:rPr>
          <w:rFonts w:hint="eastAsia"/>
        </w:rPr>
        <w:t>9</w:t>
      </w:r>
      <w:r>
        <w:rPr>
          <w:rFonts w:hint="eastAsia"/>
        </w:rPr>
        <w:t>人の選手が通過したことを表わしています。</w:t>
      </w:r>
    </w:p>
    <w:p w:rsidR="00FF6546" w:rsidRDefault="00FF6546">
      <w:pPr>
        <w:ind w:leftChars="400" w:left="840" w:firstLineChars="100" w:firstLine="210"/>
        <w:rPr>
          <w:rFonts w:hint="eastAsia"/>
        </w:rPr>
      </w:pPr>
      <w:r>
        <w:rPr>
          <w:rFonts w:hint="eastAsia"/>
        </w:rPr>
        <w:t>0</w:t>
      </w:r>
      <w:r>
        <w:rPr>
          <w:rFonts w:hint="eastAsia"/>
        </w:rPr>
        <w:t>～</w:t>
      </w:r>
      <w:r>
        <w:rPr>
          <w:rFonts w:hint="eastAsia"/>
        </w:rPr>
        <w:t>9</w:t>
      </w:r>
      <w:r>
        <w:rPr>
          <w:rFonts w:hint="eastAsia"/>
        </w:rPr>
        <w:t>秒の間には</w:t>
      </w:r>
      <w:r>
        <w:rPr>
          <w:rFonts w:hint="eastAsia"/>
        </w:rPr>
        <w:t>5</w:t>
      </w:r>
      <w:r>
        <w:rPr>
          <w:rFonts w:hint="eastAsia"/>
        </w:rPr>
        <w:t>，</w:t>
      </w:r>
      <w:r>
        <w:rPr>
          <w:rFonts w:hint="eastAsia"/>
        </w:rPr>
        <w:t>12</w:t>
      </w:r>
      <w:r>
        <w:rPr>
          <w:rFonts w:hint="eastAsia"/>
        </w:rPr>
        <w:t>の順で、</w:t>
      </w:r>
    </w:p>
    <w:p w:rsidR="00FF6546" w:rsidRDefault="00FF6546">
      <w:pPr>
        <w:ind w:leftChars="400" w:left="840" w:firstLineChars="100" w:firstLine="210"/>
        <w:rPr>
          <w:rFonts w:hint="eastAsia"/>
        </w:rPr>
      </w:pPr>
      <w:r>
        <w:rPr>
          <w:rFonts w:hint="eastAsia"/>
        </w:rPr>
        <w:t>10</w:t>
      </w:r>
      <w:r>
        <w:rPr>
          <w:rFonts w:hint="eastAsia"/>
        </w:rPr>
        <w:t>～</w:t>
      </w:r>
      <w:r>
        <w:rPr>
          <w:rFonts w:hint="eastAsia"/>
        </w:rPr>
        <w:t>19</w:t>
      </w:r>
      <w:r>
        <w:rPr>
          <w:rFonts w:hint="eastAsia"/>
        </w:rPr>
        <w:t>秒の間には</w:t>
      </w:r>
      <w:r>
        <w:rPr>
          <w:rFonts w:hint="eastAsia"/>
        </w:rPr>
        <w:t>3</w:t>
      </w:r>
      <w:r>
        <w:rPr>
          <w:rFonts w:hint="eastAsia"/>
        </w:rPr>
        <w:t>が、</w:t>
      </w:r>
    </w:p>
    <w:p w:rsidR="00FF6546" w:rsidRDefault="00FF6546">
      <w:pPr>
        <w:ind w:leftChars="400" w:left="840" w:firstLineChars="100" w:firstLine="210"/>
        <w:rPr>
          <w:rFonts w:hint="eastAsia"/>
        </w:rPr>
      </w:pPr>
      <w:r>
        <w:rPr>
          <w:rFonts w:hint="eastAsia"/>
        </w:rPr>
        <w:t>20</w:t>
      </w:r>
      <w:r>
        <w:rPr>
          <w:rFonts w:hint="eastAsia"/>
        </w:rPr>
        <w:t>～</w:t>
      </w:r>
      <w:r>
        <w:rPr>
          <w:rFonts w:hint="eastAsia"/>
        </w:rPr>
        <w:t>29</w:t>
      </w:r>
      <w:r>
        <w:rPr>
          <w:rFonts w:hint="eastAsia"/>
        </w:rPr>
        <w:t>秒の間は</w:t>
      </w:r>
      <w:r>
        <w:rPr>
          <w:rFonts w:hint="eastAsia"/>
        </w:rPr>
        <w:t>27</w:t>
      </w:r>
      <w:r>
        <w:rPr>
          <w:rFonts w:hint="eastAsia"/>
        </w:rPr>
        <w:t>，</w:t>
      </w:r>
      <w:r>
        <w:rPr>
          <w:rFonts w:hint="eastAsia"/>
        </w:rPr>
        <w:t>8</w:t>
      </w:r>
      <w:r>
        <w:rPr>
          <w:rFonts w:hint="eastAsia"/>
        </w:rPr>
        <w:t>，</w:t>
      </w:r>
      <w:r>
        <w:rPr>
          <w:rFonts w:hint="eastAsia"/>
        </w:rPr>
        <w:t>7</w:t>
      </w:r>
      <w:r>
        <w:rPr>
          <w:rFonts w:hint="eastAsia"/>
        </w:rPr>
        <w:t>の順で、</w:t>
      </w:r>
    </w:p>
    <w:p w:rsidR="00FF6546" w:rsidRDefault="00FF6546">
      <w:pPr>
        <w:ind w:leftChars="400" w:left="840" w:firstLineChars="100" w:firstLine="210"/>
        <w:rPr>
          <w:rFonts w:hint="eastAsia"/>
        </w:rPr>
      </w:pPr>
      <w:r>
        <w:rPr>
          <w:rFonts w:hint="eastAsia"/>
        </w:rPr>
        <w:t>30</w:t>
      </w:r>
      <w:r>
        <w:rPr>
          <w:rFonts w:hint="eastAsia"/>
        </w:rPr>
        <w:t>～</w:t>
      </w:r>
      <w:r>
        <w:rPr>
          <w:rFonts w:hint="eastAsia"/>
        </w:rPr>
        <w:t>39</w:t>
      </w:r>
      <w:r>
        <w:rPr>
          <w:rFonts w:hint="eastAsia"/>
        </w:rPr>
        <w:t>秒の間には</w:t>
      </w:r>
      <w:r>
        <w:rPr>
          <w:rFonts w:hint="eastAsia"/>
        </w:rPr>
        <w:t>4</w:t>
      </w:r>
      <w:r>
        <w:rPr>
          <w:rFonts w:hint="eastAsia"/>
        </w:rPr>
        <w:t>が、</w:t>
      </w:r>
    </w:p>
    <w:p w:rsidR="00FF6546" w:rsidRDefault="00FF6546">
      <w:pPr>
        <w:ind w:leftChars="400" w:left="840" w:firstLineChars="100" w:firstLine="210"/>
        <w:rPr>
          <w:rFonts w:hint="eastAsia"/>
        </w:rPr>
      </w:pPr>
      <w:r>
        <w:rPr>
          <w:rFonts w:hint="eastAsia"/>
        </w:rPr>
        <w:t>40</w:t>
      </w:r>
      <w:r>
        <w:rPr>
          <w:rFonts w:hint="eastAsia"/>
        </w:rPr>
        <w:t>～</w:t>
      </w:r>
      <w:r>
        <w:rPr>
          <w:rFonts w:hint="eastAsia"/>
        </w:rPr>
        <w:t>49</w:t>
      </w:r>
      <w:r>
        <w:rPr>
          <w:rFonts w:hint="eastAsia"/>
        </w:rPr>
        <w:t>の間には選手通過なし、</w:t>
      </w:r>
    </w:p>
    <w:p w:rsidR="00FF6546" w:rsidRDefault="00FF6546">
      <w:pPr>
        <w:ind w:leftChars="400" w:left="840" w:firstLineChars="100" w:firstLine="210"/>
        <w:rPr>
          <w:rFonts w:hint="eastAsia"/>
        </w:rPr>
      </w:pPr>
      <w:r>
        <w:rPr>
          <w:rFonts w:hint="eastAsia"/>
        </w:rPr>
        <w:t>50</w:t>
      </w:r>
      <w:r>
        <w:rPr>
          <w:rFonts w:hint="eastAsia"/>
        </w:rPr>
        <w:t>～</w:t>
      </w:r>
      <w:r>
        <w:rPr>
          <w:rFonts w:hint="eastAsia"/>
        </w:rPr>
        <w:t>59</w:t>
      </w:r>
      <w:r>
        <w:rPr>
          <w:rFonts w:hint="eastAsia"/>
        </w:rPr>
        <w:t>の間に</w:t>
      </w:r>
      <w:r>
        <w:rPr>
          <w:rFonts w:hint="eastAsia"/>
        </w:rPr>
        <w:t>6</w:t>
      </w:r>
      <w:r>
        <w:rPr>
          <w:rFonts w:hint="eastAsia"/>
        </w:rPr>
        <w:t>，</w:t>
      </w:r>
      <w:r>
        <w:rPr>
          <w:rFonts w:hint="eastAsia"/>
        </w:rPr>
        <w:t>15</w:t>
      </w:r>
      <w:r>
        <w:rPr>
          <w:rFonts w:hint="eastAsia"/>
        </w:rPr>
        <w:t>の順で選手が通過しています。</w:t>
      </w:r>
    </w:p>
    <w:p w:rsidR="00FF6546" w:rsidRDefault="00FF6546">
      <w:pPr>
        <w:rPr>
          <w:rFonts w:hint="eastAsia"/>
        </w:rPr>
      </w:pPr>
      <w:r>
        <w:rPr>
          <w:rFonts w:hint="eastAsia"/>
        </w:rPr>
        <w:t xml:space="preserve">　　　　　　順位判定係はこの表を</w:t>
      </w:r>
      <w:r>
        <w:rPr>
          <w:rFonts w:hint="eastAsia"/>
        </w:rPr>
        <w:t>1</w:t>
      </w:r>
      <w:r>
        <w:rPr>
          <w:rFonts w:hint="eastAsia"/>
        </w:rPr>
        <w:t>分ごとに紙を変えて記入していく仕事です。</w:t>
      </w:r>
    </w:p>
    <w:p w:rsidR="00FF6546" w:rsidRDefault="00FF6546">
      <w:pPr>
        <w:ind w:left="840"/>
        <w:rPr>
          <w:rFonts w:ascii="ＭＳ ゴシック" w:eastAsia="ＭＳ ゴシック" w:hAnsi="ＭＳ ゴシック" w:hint="eastAsia"/>
        </w:rPr>
      </w:pPr>
      <w:r>
        <w:rPr>
          <w:rFonts w:ascii="ＭＳ ゴシック" w:eastAsia="ＭＳ ゴシック" w:hAnsi="ＭＳ ゴシック" w:hint="eastAsia"/>
        </w:rPr>
        <w:t>記録決定係はこの順番を計時のプリンタから出力した時間の列と比較して記録を決定します。</w:t>
      </w:r>
    </w:p>
    <w:p w:rsidR="00FF6546" w:rsidRDefault="00FF6546">
      <w:pPr>
        <w:ind w:left="840"/>
        <w:rPr>
          <w:rFonts w:ascii="ＭＳ ゴシック" w:eastAsia="ＭＳ ゴシック" w:hAnsi="ＭＳ ゴシック" w:hint="eastAsia"/>
        </w:rPr>
      </w:pPr>
    </w:p>
    <w:p w:rsidR="00FF6546" w:rsidRDefault="00FF6546">
      <w:pPr>
        <w:ind w:left="840"/>
        <w:rPr>
          <w:rFonts w:ascii="ＭＳ ゴシック" w:eastAsia="ＭＳ ゴシック" w:hAnsi="ＭＳ ゴシック" w:hint="eastAsia"/>
        </w:rPr>
      </w:pPr>
    </w:p>
    <w:p w:rsidR="00FF6546" w:rsidRDefault="00FF6546">
      <w:pPr>
        <w:ind w:left="840"/>
        <w:rPr>
          <w:rFonts w:ascii="ＭＳ ゴシック" w:eastAsia="ＭＳ ゴシック" w:hAnsi="ＭＳ ゴシック" w:hint="eastAsia"/>
        </w:rPr>
      </w:pPr>
    </w:p>
    <w:p w:rsidR="00FF6546" w:rsidRDefault="00FF6546">
      <w:pPr>
        <w:ind w:left="840"/>
        <w:rPr>
          <w:rFonts w:ascii="ＭＳ ゴシック" w:eastAsia="ＭＳ ゴシック" w:hAnsi="ＭＳ ゴシック" w:hint="eastAsia"/>
        </w:rPr>
      </w:pPr>
    </w:p>
    <w:p w:rsidR="00FF6546" w:rsidRDefault="00FF6546">
      <w:pPr>
        <w:ind w:left="840"/>
        <w:rPr>
          <w:rFonts w:ascii="ＭＳ ゴシック" w:eastAsia="ＭＳ ゴシック" w:hAnsi="ＭＳ ゴシック" w:hint="eastAsia"/>
        </w:rPr>
      </w:pPr>
    </w:p>
    <w:p w:rsidR="00FF6546" w:rsidRDefault="00FF6546">
      <w:pPr>
        <w:ind w:left="840"/>
        <w:rPr>
          <w:rFonts w:ascii="ＭＳ ゴシック" w:eastAsia="ＭＳ ゴシック" w:hAnsi="ＭＳ ゴシック" w:hint="eastAsia"/>
        </w:rPr>
      </w:pPr>
    </w:p>
    <w:p w:rsidR="00FF6546" w:rsidRDefault="00FF6546">
      <w:pPr>
        <w:ind w:left="840"/>
        <w:rPr>
          <w:rFonts w:ascii="ＭＳ ゴシック" w:eastAsia="ＭＳ ゴシック" w:hAnsi="ＭＳ ゴシック" w:hint="eastAsia"/>
        </w:rPr>
      </w:pPr>
    </w:p>
    <w:p w:rsidR="00FF6546" w:rsidRDefault="00FF6546">
      <w:pPr>
        <w:ind w:left="840"/>
        <w:rPr>
          <w:rFonts w:ascii="ＭＳ ゴシック" w:eastAsia="ＭＳ ゴシック" w:hAnsi="ＭＳ ゴシック" w:hint="eastAsia"/>
        </w:rPr>
      </w:pPr>
    </w:p>
    <w:p w:rsidR="00FF6546" w:rsidRDefault="00FF6546">
      <w:pPr>
        <w:rPr>
          <w:rFonts w:ascii="ＭＳ ゴシック" w:eastAsia="ＭＳ ゴシック" w:hAnsi="ＭＳ ゴシック" w:hint="eastAsia"/>
        </w:rPr>
      </w:pPr>
    </w:p>
    <w:p w:rsidR="00FF6546" w:rsidRDefault="00FF6546">
      <w:pPr>
        <w:ind w:left="840"/>
        <w:rPr>
          <w:rFonts w:ascii="ＭＳ ゴシック" w:eastAsia="ＭＳ ゴシック" w:hAnsi="ＭＳ ゴシック" w:hint="eastAsia"/>
        </w:rPr>
      </w:pPr>
      <w:r>
        <w:rPr>
          <w:rFonts w:ascii="ＭＳ ゴシック" w:eastAsia="ＭＳ ゴシック" w:hAnsi="ＭＳ ゴシック" w:hint="eastAsia"/>
        </w:rPr>
        <w:lastRenderedPageBreak/>
        <w:t xml:space="preserve">Ⅱ．４．４．　</w:t>
      </w:r>
      <w:r>
        <w:rPr>
          <w:rFonts w:ascii="ＭＳ ゴシック" w:eastAsia="ＭＳ ゴシック" w:hAnsi="ＭＳ ゴシック" w:hint="eastAsia"/>
          <w:lang w:eastAsia="zh-TW"/>
        </w:rPr>
        <w:t>記録決定（Ａ，Ｂ，Ｃ，Ｄ）</w:t>
      </w:r>
    </w:p>
    <w:p w:rsidR="00FF6546" w:rsidRDefault="00FF6546">
      <w:pPr>
        <w:ind w:leftChars="400" w:left="840" w:firstLineChars="100" w:firstLine="210"/>
        <w:rPr>
          <w:rFonts w:hint="eastAsia"/>
        </w:rPr>
      </w:pPr>
      <w:r>
        <w:rPr>
          <w:rFonts w:hint="eastAsia"/>
        </w:rPr>
        <w:t>記録と順位判定から渡された用紙をもとに記録決定する。</w:t>
      </w:r>
    </w:p>
    <w:p w:rsidR="00FF6546" w:rsidRDefault="00FF6546">
      <w:pPr>
        <w:ind w:leftChars="400" w:left="840" w:firstLineChars="100" w:firstLine="210"/>
        <w:rPr>
          <w:rFonts w:hint="eastAsia"/>
        </w:rPr>
      </w:pPr>
      <w:r>
        <w:rPr>
          <w:rFonts w:hint="eastAsia"/>
        </w:rPr>
        <w:t>記録決定</w:t>
      </w:r>
      <w:r>
        <w:rPr>
          <w:rFonts w:hint="eastAsia"/>
        </w:rPr>
        <w:t>A</w:t>
      </w:r>
      <w:r>
        <w:rPr>
          <w:rFonts w:hint="eastAsia"/>
        </w:rPr>
        <w:t>、</w:t>
      </w:r>
      <w:r>
        <w:rPr>
          <w:rFonts w:hint="eastAsia"/>
        </w:rPr>
        <w:t>B</w:t>
      </w:r>
      <w:r>
        <w:rPr>
          <w:rFonts w:hint="eastAsia"/>
        </w:rPr>
        <w:t>は順位決定</w:t>
      </w:r>
      <w:r>
        <w:rPr>
          <w:rFonts w:hint="eastAsia"/>
        </w:rPr>
        <w:t>A</w:t>
      </w:r>
      <w:r>
        <w:rPr>
          <w:rFonts w:hint="eastAsia"/>
        </w:rPr>
        <w:t>、</w:t>
      </w:r>
      <w:r>
        <w:rPr>
          <w:rFonts w:hint="eastAsia"/>
        </w:rPr>
        <w:t>B</w:t>
      </w:r>
      <w:r>
        <w:rPr>
          <w:rFonts w:hint="eastAsia"/>
        </w:rPr>
        <w:t>から渡された順位決定用紙を元に順位を記録決定用紙に記入し、記録から渡された記録プリンタ用紙を元に記録を記入。最後に順位決定用紙に記入された通過タイム</w:t>
      </w:r>
      <w:r>
        <w:rPr>
          <w:rFonts w:hint="eastAsia"/>
        </w:rPr>
        <w:t>(10</w:t>
      </w:r>
      <w:r>
        <w:rPr>
          <w:rFonts w:hint="eastAsia"/>
        </w:rPr>
        <w:t>秒刻み</w:t>
      </w:r>
      <w:r>
        <w:rPr>
          <w:rFonts w:hint="eastAsia"/>
        </w:rPr>
        <w:t>)</w:t>
      </w:r>
      <w:r>
        <w:rPr>
          <w:rFonts w:hint="eastAsia"/>
        </w:rPr>
        <w:t>と記録プリンタ用紙に表示された正式タイムの照合を行う。順位判定係が見逃したナンバーは周回係に確認する。下の表は前のページの記録を決定した様子です。</w:t>
      </w:r>
    </w:p>
    <w:p w:rsidR="00FF6546" w:rsidRDefault="00CC5B80">
      <w:pPr>
        <w:ind w:leftChars="400" w:left="840" w:firstLineChars="100" w:firstLine="210"/>
        <w:rPr>
          <w:rFonts w:hint="eastAsia"/>
        </w:rPr>
      </w:pPr>
      <w:r>
        <w:rPr>
          <w:noProof/>
        </w:rPr>
        <w:drawing>
          <wp:inline distT="0" distB="0" distL="0" distR="0">
            <wp:extent cx="3482340" cy="3345180"/>
            <wp:effectExtent l="0" t="0" r="0" b="0"/>
            <wp:docPr id="2" name="図 2" descr="img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0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2340" cy="3345180"/>
                    </a:xfrm>
                    <a:prstGeom prst="rect">
                      <a:avLst/>
                    </a:prstGeom>
                    <a:noFill/>
                    <a:ln>
                      <a:noFill/>
                    </a:ln>
                  </pic:spPr>
                </pic:pic>
              </a:graphicData>
            </a:graphic>
          </wp:inline>
        </w:drawing>
      </w:r>
    </w:p>
    <w:p w:rsidR="00FF6546" w:rsidRDefault="00FF6546">
      <w:pPr>
        <w:ind w:leftChars="400" w:left="840" w:firstLineChars="100" w:firstLine="210"/>
        <w:rPr>
          <w:rFonts w:hint="eastAsia"/>
        </w:rPr>
      </w:pPr>
      <w:r>
        <w:rPr>
          <w:rFonts w:hint="eastAsia"/>
        </w:rPr>
        <w:t>計時係の出力を右側に書きます（黒字）。これを見ると、</w:t>
      </w:r>
      <w:r>
        <w:rPr>
          <w:rFonts w:hint="eastAsia"/>
        </w:rPr>
        <w:t>0</w:t>
      </w:r>
      <w:r>
        <w:rPr>
          <w:rFonts w:hint="eastAsia"/>
        </w:rPr>
        <w:t>秒台に</w:t>
      </w:r>
      <w:r>
        <w:rPr>
          <w:rFonts w:hint="eastAsia"/>
        </w:rPr>
        <w:t>2</w:t>
      </w:r>
      <w:r>
        <w:rPr>
          <w:rFonts w:hint="eastAsia"/>
        </w:rPr>
        <w:t>人、</w:t>
      </w:r>
      <w:r>
        <w:rPr>
          <w:rFonts w:hint="eastAsia"/>
        </w:rPr>
        <w:t>10</w:t>
      </w:r>
      <w:r>
        <w:rPr>
          <w:rFonts w:hint="eastAsia"/>
        </w:rPr>
        <w:t>秒台に</w:t>
      </w:r>
      <w:r>
        <w:rPr>
          <w:rFonts w:hint="eastAsia"/>
        </w:rPr>
        <w:t>1</w:t>
      </w:r>
      <w:r>
        <w:rPr>
          <w:rFonts w:hint="eastAsia"/>
        </w:rPr>
        <w:t>人、</w:t>
      </w:r>
      <w:r>
        <w:rPr>
          <w:rFonts w:hint="eastAsia"/>
        </w:rPr>
        <w:t>20</w:t>
      </w:r>
      <w:r>
        <w:rPr>
          <w:rFonts w:hint="eastAsia"/>
        </w:rPr>
        <w:t>秒台に</w:t>
      </w:r>
      <w:r>
        <w:rPr>
          <w:rFonts w:hint="eastAsia"/>
        </w:rPr>
        <w:t>3</w:t>
      </w:r>
      <w:r>
        <w:rPr>
          <w:rFonts w:hint="eastAsia"/>
        </w:rPr>
        <w:t>人、</w:t>
      </w:r>
      <w:r>
        <w:rPr>
          <w:rFonts w:hint="eastAsia"/>
        </w:rPr>
        <w:t>30</w:t>
      </w:r>
      <w:r>
        <w:rPr>
          <w:rFonts w:hint="eastAsia"/>
        </w:rPr>
        <w:t>秒台に</w:t>
      </w:r>
      <w:r>
        <w:rPr>
          <w:rFonts w:hint="eastAsia"/>
        </w:rPr>
        <w:t>1</w:t>
      </w:r>
      <w:r>
        <w:rPr>
          <w:rFonts w:hint="eastAsia"/>
        </w:rPr>
        <w:t>人、</w:t>
      </w:r>
      <w:r>
        <w:rPr>
          <w:rFonts w:hint="eastAsia"/>
        </w:rPr>
        <w:t>50</w:t>
      </w:r>
      <w:r>
        <w:rPr>
          <w:rFonts w:hint="eastAsia"/>
        </w:rPr>
        <w:t>秒台に</w:t>
      </w:r>
      <w:r>
        <w:rPr>
          <w:rFonts w:hint="eastAsia"/>
        </w:rPr>
        <w:t>2</w:t>
      </w:r>
      <w:r>
        <w:rPr>
          <w:rFonts w:hint="eastAsia"/>
        </w:rPr>
        <w:t>人通過したようです。これと、前のページの順位決定用紙を見比べると、誰がどのタイムかがわかります。それを左側に記入します（</w:t>
      </w:r>
      <w:r>
        <w:rPr>
          <w:rFonts w:hint="eastAsia"/>
          <w:color w:val="FF0000"/>
        </w:rPr>
        <w:t>赤字</w:t>
      </w:r>
      <w:r>
        <w:rPr>
          <w:rFonts w:hint="eastAsia"/>
        </w:rPr>
        <w:t>）</w:t>
      </w:r>
    </w:p>
    <w:p w:rsidR="00FF6546" w:rsidRDefault="00FF6546">
      <w:pPr>
        <w:rPr>
          <w:rFonts w:hint="eastAsia"/>
        </w:rPr>
      </w:pPr>
      <w:r>
        <w:rPr>
          <w:rFonts w:hint="eastAsia"/>
        </w:rPr>
        <w:t xml:space="preserve">　　　　　　まとめると、記録決定係は、上の用紙の右半分を計時からもらったタイムを記入し、</w:t>
      </w:r>
    </w:p>
    <w:p w:rsidR="00FF6546" w:rsidRDefault="00FF6546">
      <w:pPr>
        <w:ind w:firstLineChars="400" w:firstLine="840"/>
        <w:rPr>
          <w:rFonts w:hint="eastAsia"/>
        </w:rPr>
      </w:pPr>
      <w:r>
        <w:rPr>
          <w:rFonts w:hint="eastAsia"/>
        </w:rPr>
        <w:t>左半分に順位決定係からもらった順番から各選手の記録を決定し、記入する仕事です。</w:t>
      </w:r>
    </w:p>
    <w:p w:rsidR="00FF6546" w:rsidRDefault="00FF6546">
      <w:pPr>
        <w:ind w:left="840" w:hangingChars="400" w:hanging="840"/>
        <w:rPr>
          <w:rFonts w:hint="eastAsia"/>
        </w:rPr>
      </w:pPr>
      <w:r>
        <w:rPr>
          <w:rFonts w:hint="eastAsia"/>
        </w:rPr>
        <w:t xml:space="preserve">　　　　　　なお、記録は最後に</w:t>
      </w:r>
      <w:r>
        <w:rPr>
          <w:rFonts w:hint="eastAsia"/>
        </w:rPr>
        <w:t>PC</w:t>
      </w:r>
      <w:r>
        <w:rPr>
          <w:rFonts w:hint="eastAsia"/>
        </w:rPr>
        <w:t>で処理して区間記録などを出すので、ここではスタートからの通算タイムを求めるだけで大丈夫なのです。</w:t>
      </w:r>
    </w:p>
    <w:p w:rsidR="00FF6546" w:rsidRDefault="00FF6546">
      <w:pPr>
        <w:rPr>
          <w:rFonts w:hint="eastAsia"/>
        </w:rPr>
      </w:pPr>
    </w:p>
    <w:p w:rsidR="00FF6546" w:rsidRDefault="00FF6546">
      <w:pPr>
        <w:ind w:left="840"/>
        <w:rPr>
          <w:rFonts w:ascii="ＭＳ ゴシック" w:eastAsia="ＭＳ ゴシック" w:hAnsi="ＭＳ ゴシック" w:hint="eastAsia"/>
          <w:lang w:eastAsia="zh-TW"/>
        </w:rPr>
      </w:pPr>
      <w:r>
        <w:rPr>
          <w:rFonts w:ascii="ＭＳ ゴシック" w:eastAsia="ＭＳ ゴシック" w:hAnsi="ＭＳ ゴシック" w:hint="eastAsia"/>
          <w:lang w:eastAsia="zh-TW"/>
        </w:rPr>
        <w:t>Ⅱ．４．５．　周回（Ａ，Ｂ，Ｃ，Ｄ）</w:t>
      </w:r>
    </w:p>
    <w:p w:rsidR="00FF6546" w:rsidRDefault="00FF6546">
      <w:pPr>
        <w:ind w:leftChars="400" w:left="840" w:firstLineChars="100" w:firstLine="210"/>
        <w:rPr>
          <w:rFonts w:hint="eastAsia"/>
        </w:rPr>
      </w:pPr>
      <w:r>
        <w:rPr>
          <w:rFonts w:hint="eastAsia"/>
        </w:rPr>
        <w:t>どのチームが現在何区を走っているのかを記録する。</w:t>
      </w:r>
    </w:p>
    <w:p w:rsidR="00FF6546" w:rsidRDefault="00FF6546">
      <w:pPr>
        <w:ind w:leftChars="400" w:left="840" w:firstLineChars="100" w:firstLine="210"/>
        <w:rPr>
          <w:rFonts w:hint="eastAsia"/>
        </w:rPr>
      </w:pPr>
      <w:r>
        <w:rPr>
          <w:rFonts w:hint="eastAsia"/>
        </w:rPr>
        <w:t>Ａはナンバーカードを読み上げる。Ｂはたすきが通過するごとに周回チェック表に赤マジックでチェックしていく。また、一般の部及び体育会系の部のトップの走者がゴール間近に来たら、ゴールテープを持つ人や順位判定係に伝える。その後もゴールする走者がいるときには「○番ゴールです。」と伝える。</w:t>
      </w:r>
      <w:r>
        <w:rPr>
          <w:rFonts w:hint="eastAsia"/>
        </w:rPr>
        <w:t xml:space="preserve"> (</w:t>
      </w:r>
      <w:r>
        <w:rPr>
          <w:rFonts w:hint="eastAsia"/>
        </w:rPr>
        <w:t>１、２区あたりでは走者が固まってくるので、まず別紙に通過したチームのナンバーを書いておきその後で周回チェック表に記録する</w:t>
      </w:r>
      <w:r>
        <w:rPr>
          <w:rFonts w:hint="eastAsia"/>
        </w:rPr>
        <w:t>)</w:t>
      </w:r>
      <w:r>
        <w:rPr>
          <w:rFonts w:hint="eastAsia"/>
        </w:rPr>
        <w:t>Ｃは区間に関係なく、たすきが通過した順にナンバーを周回チェック表</w:t>
      </w:r>
      <w:r>
        <w:rPr>
          <w:rFonts w:hint="eastAsia"/>
        </w:rPr>
        <w:t>B</w:t>
      </w:r>
      <w:r>
        <w:rPr>
          <w:rFonts w:hint="eastAsia"/>
        </w:rPr>
        <w:t>に記録していく。</w:t>
      </w:r>
    </w:p>
    <w:p w:rsidR="00FF6546" w:rsidRDefault="00FF6546">
      <w:pPr>
        <w:ind w:leftChars="400" w:left="840" w:firstLineChars="100" w:firstLine="210"/>
        <w:rPr>
          <w:rFonts w:hint="eastAsia"/>
        </w:rPr>
      </w:pPr>
      <w:r>
        <w:rPr>
          <w:rFonts w:hint="eastAsia"/>
        </w:rPr>
        <w:t>D</w:t>
      </w:r>
      <w:r>
        <w:rPr>
          <w:rFonts w:hint="eastAsia"/>
        </w:rPr>
        <w:t>は</w:t>
      </w:r>
      <w:r>
        <w:rPr>
          <w:rFonts w:hint="eastAsia"/>
        </w:rPr>
        <w:t>A</w:t>
      </w:r>
      <w:r>
        <w:rPr>
          <w:rFonts w:hint="eastAsia"/>
        </w:rPr>
        <w:t>が見逃したナンバーを確認する。まず順位判定係に確認し、それでもわからなかったら走者に直接確認しに行く。</w:t>
      </w:r>
    </w:p>
    <w:p w:rsidR="00FF6546" w:rsidRDefault="00FF6546">
      <w:pPr>
        <w:ind w:leftChars="400" w:left="840" w:firstLineChars="100" w:firstLine="210"/>
        <w:rPr>
          <w:rFonts w:hint="eastAsia"/>
        </w:rPr>
      </w:pPr>
    </w:p>
    <w:p w:rsidR="00FF6546" w:rsidRDefault="00FF6546">
      <w:pPr>
        <w:ind w:left="840"/>
        <w:rPr>
          <w:rFonts w:ascii="ＭＳ ゴシック" w:eastAsia="ＭＳ ゴシック" w:hAnsi="ＭＳ ゴシック" w:hint="eastAsia"/>
          <w:lang w:eastAsia="zh-TW"/>
        </w:rPr>
      </w:pPr>
      <w:r>
        <w:rPr>
          <w:rFonts w:ascii="ＭＳ ゴシック" w:eastAsia="ＭＳ ゴシック" w:hAnsi="ＭＳ ゴシック" w:hint="eastAsia"/>
          <w:lang w:eastAsia="zh-TW"/>
        </w:rPr>
        <w:lastRenderedPageBreak/>
        <w:t>Ⅱ．４．</w:t>
      </w:r>
      <w:r>
        <w:rPr>
          <w:rFonts w:ascii="ＭＳ ゴシック" w:eastAsia="ＭＳ ゴシック" w:hAnsi="ＭＳ ゴシック" w:hint="eastAsia"/>
        </w:rPr>
        <w:t>６</w:t>
      </w:r>
      <w:r>
        <w:rPr>
          <w:rFonts w:ascii="ＭＳ ゴシック" w:eastAsia="ＭＳ ゴシック" w:hAnsi="ＭＳ ゴシック" w:hint="eastAsia"/>
          <w:lang w:eastAsia="zh-TW"/>
        </w:rPr>
        <w:t>．　競技者（Ａ班（Ａ，Ｂ），Ｂ班（Ａ，Ｂ，Ｃ，Ｄ））</w:t>
      </w:r>
    </w:p>
    <w:p w:rsidR="00FF6546" w:rsidRDefault="00FF6546">
      <w:pPr>
        <w:ind w:leftChars="400" w:left="840" w:firstLineChars="100" w:firstLine="210"/>
        <w:rPr>
          <w:rFonts w:hint="eastAsia"/>
        </w:rPr>
      </w:pPr>
      <w:r>
        <w:rPr>
          <w:rFonts w:hint="eastAsia"/>
        </w:rPr>
        <w:t>A</w:t>
      </w:r>
      <w:r>
        <w:rPr>
          <w:rFonts w:hint="eastAsia"/>
        </w:rPr>
        <w:t>班は、中継点の前でやってきた走者のゼッケンを読み上げて、選手がくることを教える。</w:t>
      </w:r>
      <w:r>
        <w:rPr>
          <w:rFonts w:hint="eastAsia"/>
        </w:rPr>
        <w:t>A</w:t>
      </w:r>
      <w:r>
        <w:rPr>
          <w:rFonts w:hint="eastAsia"/>
        </w:rPr>
        <w:t>は拡声器で</w:t>
      </w:r>
      <w:r>
        <w:rPr>
          <w:rFonts w:hint="eastAsia"/>
        </w:rPr>
        <w:t>150m</w:t>
      </w:r>
      <w:r>
        <w:rPr>
          <w:rFonts w:hint="eastAsia"/>
        </w:rPr>
        <w:t>ほど手前に、</w:t>
      </w:r>
      <w:r>
        <w:rPr>
          <w:rFonts w:hint="eastAsia"/>
        </w:rPr>
        <w:t>B</w:t>
      </w:r>
      <w:r>
        <w:rPr>
          <w:rFonts w:hint="eastAsia"/>
        </w:rPr>
        <w:t>はマイクで</w:t>
      </w:r>
      <w:r>
        <w:rPr>
          <w:rFonts w:hint="eastAsia"/>
        </w:rPr>
        <w:t>75m</w:t>
      </w:r>
      <w:r>
        <w:rPr>
          <w:rFonts w:hint="eastAsia"/>
        </w:rPr>
        <w:t>ほど手前に配置。</w:t>
      </w:r>
    </w:p>
    <w:p w:rsidR="00FF6546" w:rsidRDefault="00FF6546">
      <w:pPr>
        <w:ind w:leftChars="400" w:left="840" w:firstLineChars="100" w:firstLine="210"/>
        <w:rPr>
          <w:rFonts w:hint="eastAsia"/>
        </w:rPr>
      </w:pPr>
      <w:r>
        <w:rPr>
          <w:rFonts w:hint="eastAsia"/>
        </w:rPr>
        <w:t>B</w:t>
      </w:r>
      <w:r>
        <w:rPr>
          <w:rFonts w:hint="eastAsia"/>
        </w:rPr>
        <w:t>班は、</w:t>
      </w:r>
      <w:r>
        <w:rPr>
          <w:rFonts w:ascii="ＭＳ Ｐゴシック" w:hAnsi="ＭＳ Ｐゴシック" w:hint="eastAsia"/>
          <w:szCs w:val="20"/>
        </w:rPr>
        <w:t>Aは、競技者Aからトランシーバーで伝えられたナンバーの次走者を呼び出す。スタート前に周回記録表より連続して走る選手をメモしておくと混乱せずにすむ。Bは、走り終わった選手にペットボトル飲料を配布。走り終わった選手への配慮を忘れないこと。Cの最後尾追走係はレース開始から最後尾を追走し、監察に常に最後尾であることを伝え、本部前で追走している人が確かに最後尾かを一周ごとに周回係に確認する</w:t>
      </w:r>
      <w:r>
        <w:rPr>
          <w:rFonts w:ascii="ＭＳ Ｐ明朝" w:eastAsia="ＭＳ Ｐ明朝" w:hAnsi="ＭＳ Ｐ明朝" w:hint="eastAsia"/>
          <w:sz w:val="20"/>
          <w:szCs w:val="20"/>
        </w:rPr>
        <w:t>。</w:t>
      </w:r>
    </w:p>
    <w:p w:rsidR="00FF6546" w:rsidRDefault="00FF6546">
      <w:pPr>
        <w:tabs>
          <w:tab w:val="left" w:pos="4260"/>
        </w:tabs>
        <w:ind w:leftChars="400" w:left="840" w:firstLineChars="100" w:firstLine="210"/>
        <w:rPr>
          <w:rFonts w:hint="eastAsia"/>
        </w:rPr>
      </w:pPr>
      <w:r>
        <w:tab/>
      </w:r>
    </w:p>
    <w:p w:rsidR="00FF6546" w:rsidRDefault="00FF6546">
      <w:pPr>
        <w:ind w:left="840"/>
        <w:rPr>
          <w:rFonts w:ascii="ＭＳ ゴシック" w:eastAsia="ＭＳ ゴシック" w:hAnsi="ＭＳ ゴシック" w:hint="eastAsia"/>
        </w:rPr>
      </w:pPr>
      <w:r>
        <w:rPr>
          <w:rFonts w:ascii="ＭＳ ゴシック" w:eastAsia="ＭＳ ゴシック" w:hAnsi="ＭＳ ゴシック" w:hint="eastAsia"/>
          <w:lang w:eastAsia="zh-TW"/>
        </w:rPr>
        <w:t xml:space="preserve">Ⅱ．４．７．　</w:t>
      </w:r>
      <w:r>
        <w:rPr>
          <w:rFonts w:ascii="ＭＳ ゴシック" w:eastAsia="ＭＳ ゴシック" w:hAnsi="ＭＳ ゴシック" w:hint="eastAsia"/>
        </w:rPr>
        <w:t>速報（Ａ，Ｂ，Ｃ）</w:t>
      </w:r>
    </w:p>
    <w:p w:rsidR="00FF6546" w:rsidRDefault="00FF6546">
      <w:pPr>
        <w:ind w:leftChars="400" w:left="840" w:firstLineChars="100" w:firstLine="210"/>
        <w:rPr>
          <w:rFonts w:hint="eastAsia"/>
        </w:rPr>
      </w:pPr>
      <w:r>
        <w:rPr>
          <w:rFonts w:hint="eastAsia"/>
        </w:rPr>
        <w:t>記録から区間タイムを計算・結果表示する。</w:t>
      </w:r>
    </w:p>
    <w:p w:rsidR="00FF6546" w:rsidRDefault="00FF6546">
      <w:pPr>
        <w:ind w:leftChars="400" w:left="840" w:firstLineChars="100" w:firstLine="210"/>
        <w:rPr>
          <w:rFonts w:hint="eastAsia"/>
        </w:rPr>
      </w:pPr>
      <w:r>
        <w:rPr>
          <w:rFonts w:hint="eastAsia"/>
        </w:rPr>
        <w:t>競技開始前に各チームのエントリーを入力する。</w:t>
      </w:r>
      <w:r>
        <w:rPr>
          <w:rFonts w:hint="eastAsia"/>
        </w:rPr>
        <w:t>A</w:t>
      </w:r>
      <w:r>
        <w:rPr>
          <w:rFonts w:hint="eastAsia"/>
        </w:rPr>
        <w:t>は</w:t>
      </w:r>
      <w:r>
        <w:rPr>
          <w:rFonts w:hint="eastAsia"/>
        </w:rPr>
        <w:t>PC</w:t>
      </w:r>
      <w:r>
        <w:rPr>
          <w:rFonts w:hint="eastAsia"/>
        </w:rPr>
        <w:t>に記録決定用紙の記録を入力。このとき</w:t>
      </w:r>
      <w:r>
        <w:rPr>
          <w:rFonts w:hint="eastAsia"/>
        </w:rPr>
        <w:t>B</w:t>
      </w:r>
      <w:r>
        <w:rPr>
          <w:rFonts w:hint="eastAsia"/>
        </w:rPr>
        <w:t>は、</w:t>
      </w:r>
      <w:r>
        <w:rPr>
          <w:rFonts w:hint="eastAsia"/>
        </w:rPr>
        <w:t>PC</w:t>
      </w:r>
      <w:r>
        <w:rPr>
          <w:rFonts w:hint="eastAsia"/>
        </w:rPr>
        <w:t>入力の内容をチェックしながら、記録決定用紙の内容を読み上げる。各区間全員の計算を終えたら、計算の済んだ区間まで印刷。Ｃは速報板に結果を貼りに行く。競技が終わったら、入賞者を確認して賞状を印刷する。それが終わったら記録集</w:t>
      </w:r>
      <w:r>
        <w:rPr>
          <w:rFonts w:hint="eastAsia"/>
        </w:rPr>
        <w:t>(</w:t>
      </w:r>
      <w:r>
        <w:rPr>
          <w:rFonts w:hint="eastAsia"/>
        </w:rPr>
        <w:t>各部門の総合、個人結果、ごぼう抜きをまとめたもの</w:t>
      </w:r>
      <w:r>
        <w:rPr>
          <w:rFonts w:hint="eastAsia"/>
        </w:rPr>
        <w:t>)</w:t>
      </w:r>
      <w:r>
        <w:rPr>
          <w:rFonts w:hint="eastAsia"/>
        </w:rPr>
        <w:t>の作成を行う。</w:t>
      </w:r>
    </w:p>
    <w:p w:rsidR="00FF6546" w:rsidRDefault="00FF6546">
      <w:pPr>
        <w:ind w:leftChars="400" w:left="840" w:firstLineChars="100" w:firstLine="210"/>
        <w:rPr>
          <w:rFonts w:hint="eastAsia"/>
        </w:rPr>
      </w:pPr>
    </w:p>
    <w:p w:rsidR="00FF6546" w:rsidRDefault="00FF6546">
      <w:pPr>
        <w:ind w:left="840"/>
        <w:rPr>
          <w:rFonts w:ascii="ＭＳ ゴシック" w:eastAsia="ＭＳ ゴシック" w:hAnsi="ＭＳ ゴシック" w:hint="eastAsia"/>
          <w:lang w:eastAsia="zh-TW"/>
        </w:rPr>
      </w:pPr>
      <w:r>
        <w:rPr>
          <w:rFonts w:ascii="ＭＳ ゴシック" w:eastAsia="ＭＳ ゴシック" w:hAnsi="ＭＳ ゴシック" w:hint="eastAsia"/>
          <w:lang w:eastAsia="zh-TW"/>
        </w:rPr>
        <w:t>Ⅱ．４．８．　監察</w:t>
      </w:r>
    </w:p>
    <w:p w:rsidR="00FF6546" w:rsidRDefault="00FF6546">
      <w:pPr>
        <w:ind w:leftChars="400" w:left="840" w:firstLineChars="100" w:firstLine="210"/>
        <w:rPr>
          <w:rFonts w:hint="eastAsia"/>
        </w:rPr>
      </w:pPr>
      <w:r>
        <w:rPr>
          <w:rFonts w:ascii="ＭＳ Ｐゴシック" w:hAnsi="ＭＳ Ｐ明朝" w:hint="eastAsia"/>
          <w:szCs w:val="20"/>
        </w:rPr>
        <w:t>分岐点などで選手がコースを間違えないように誘導する。</w:t>
      </w:r>
      <w:r>
        <w:rPr>
          <w:rFonts w:hint="eastAsia"/>
        </w:rPr>
        <w:t>選手の左側通行の徹底。交通に関する説明＆細かなクレームの処理。ゴール選手とゴールでない選手のコースを分けて誘導。（ゴールテープも含め）コースの折り返し地点にいる監察員にトランシーバーを持たせて通過する選手を実況させても良い。元内務の人は本部付近に配置しておくといざというとき便利（かも）。</w:t>
      </w:r>
    </w:p>
    <w:p w:rsidR="00FF6546" w:rsidRDefault="00FF6546">
      <w:pPr>
        <w:ind w:leftChars="400" w:left="840" w:firstLineChars="100" w:firstLine="210"/>
        <w:rPr>
          <w:rFonts w:hint="eastAsia"/>
        </w:rPr>
      </w:pPr>
    </w:p>
    <w:p w:rsidR="00FF6546" w:rsidRDefault="00FF6546">
      <w:pPr>
        <w:ind w:left="840"/>
        <w:rPr>
          <w:rFonts w:ascii="ＭＳ ゴシック" w:eastAsia="ＭＳ ゴシック" w:hAnsi="ＭＳ ゴシック" w:hint="eastAsia"/>
        </w:rPr>
      </w:pPr>
      <w:r>
        <w:rPr>
          <w:rFonts w:ascii="ＭＳ ゴシック" w:eastAsia="ＭＳ ゴシック" w:hAnsi="ＭＳ ゴシック" w:hint="eastAsia"/>
        </w:rPr>
        <w:t>Ⅱ．４．９．　豚汁</w:t>
      </w:r>
    </w:p>
    <w:p w:rsidR="00FF6546" w:rsidRDefault="00FF6546">
      <w:pPr>
        <w:ind w:leftChars="400" w:left="840" w:firstLineChars="100" w:firstLine="210"/>
        <w:rPr>
          <w:rFonts w:hint="eastAsia"/>
        </w:rPr>
      </w:pPr>
      <w:r>
        <w:rPr>
          <w:rFonts w:hint="eastAsia"/>
        </w:rPr>
        <w:t>豚汁を作り、ナンバーカード・安全ピン・たすきと引き換えに豚汁を渡す。豚汁と同時に協賛品のタオルも渡すようにする。ナンバー・安全ピンをまとめて管理する。ゼッケン係と共同で行う。</w:t>
      </w:r>
    </w:p>
    <w:p w:rsidR="00FF6546" w:rsidRDefault="00FF6546">
      <w:pPr>
        <w:ind w:leftChars="400" w:left="840" w:firstLineChars="100" w:firstLine="210"/>
        <w:rPr>
          <w:rFonts w:hint="eastAsia"/>
        </w:rPr>
      </w:pPr>
    </w:p>
    <w:p w:rsidR="00FF6546" w:rsidRDefault="00FF6546">
      <w:pPr>
        <w:ind w:left="840"/>
        <w:rPr>
          <w:rFonts w:ascii="ＭＳ ゴシック" w:eastAsia="ＭＳ ゴシック" w:hAnsi="ＭＳ ゴシック" w:hint="eastAsia"/>
        </w:rPr>
      </w:pPr>
      <w:r>
        <w:rPr>
          <w:rFonts w:ascii="ＭＳ ゴシック" w:eastAsia="ＭＳ ゴシック" w:hAnsi="ＭＳ ゴシック" w:hint="eastAsia"/>
        </w:rPr>
        <w:t>Ⅱ．４．１０．　賞品</w:t>
      </w:r>
    </w:p>
    <w:p w:rsidR="00FF6546" w:rsidRDefault="00FF6546">
      <w:pPr>
        <w:ind w:leftChars="400" w:left="840" w:firstLineChars="100" w:firstLine="210"/>
        <w:rPr>
          <w:rFonts w:hint="eastAsia"/>
        </w:rPr>
      </w:pPr>
      <w:r>
        <w:rPr>
          <w:rFonts w:hint="eastAsia"/>
        </w:rPr>
        <w:t>参加チーム数にあわせて、賞品の振り分け＆渡し間違えのないよう管理をする。参加賞のタオルと豚汁、走り終わった時に渡すペットボトルの用意。当日の急な賞品の買い足し。総務と常に連絡をとれるようにする。</w:t>
      </w:r>
    </w:p>
    <w:p w:rsidR="00FF6546" w:rsidRDefault="00FF6546">
      <w:pPr>
        <w:ind w:leftChars="400" w:left="840" w:firstLineChars="100" w:firstLine="210"/>
        <w:rPr>
          <w:rFonts w:hint="eastAsia"/>
        </w:rPr>
      </w:pPr>
    </w:p>
    <w:p w:rsidR="00FF6546" w:rsidRDefault="00FF6546">
      <w:pPr>
        <w:ind w:left="840"/>
        <w:rPr>
          <w:rFonts w:ascii="ＭＳ ゴシック" w:eastAsia="ＭＳ ゴシック" w:hAnsi="ＭＳ ゴシック" w:hint="eastAsia"/>
        </w:rPr>
      </w:pPr>
      <w:r>
        <w:rPr>
          <w:rFonts w:ascii="ＭＳ ゴシック" w:eastAsia="ＭＳ ゴシック" w:hAnsi="ＭＳ ゴシック" w:hint="eastAsia"/>
        </w:rPr>
        <w:t>Ⅱ．４．１１．　カメラ</w:t>
      </w:r>
    </w:p>
    <w:p w:rsidR="00FF6546" w:rsidRDefault="00FF6546">
      <w:pPr>
        <w:ind w:leftChars="400" w:left="840" w:firstLineChars="100" w:firstLine="210"/>
        <w:rPr>
          <w:rFonts w:hint="eastAsia"/>
        </w:rPr>
      </w:pPr>
      <w:r>
        <w:rPr>
          <w:rFonts w:hint="eastAsia"/>
        </w:rPr>
        <w:t>スタートと同時にゴール地点をビデオカメラで撮影する。後々順位について問題となったときに使用する。また学内の様子をデジタルカメラで撮影して回る。</w:t>
      </w:r>
    </w:p>
    <w:p w:rsidR="00FF6546" w:rsidRDefault="00FF6546">
      <w:pPr>
        <w:ind w:leftChars="400" w:left="840" w:firstLineChars="100" w:firstLine="210"/>
        <w:rPr>
          <w:rFonts w:hint="eastAsia"/>
        </w:rPr>
      </w:pPr>
    </w:p>
    <w:p w:rsidR="00FF6546" w:rsidRDefault="00FF6546">
      <w:pPr>
        <w:ind w:left="840"/>
        <w:rPr>
          <w:rFonts w:ascii="ＭＳ ゴシック" w:eastAsia="ＭＳ ゴシック" w:hAnsi="ＭＳ ゴシック" w:hint="eastAsia"/>
        </w:rPr>
      </w:pPr>
      <w:r>
        <w:rPr>
          <w:rFonts w:ascii="ＭＳ ゴシック" w:eastAsia="ＭＳ ゴシック" w:hAnsi="ＭＳ ゴシック" w:hint="eastAsia"/>
        </w:rPr>
        <w:t>Ⅱ．４．１２．　会計（受付時のみ）</w:t>
      </w:r>
    </w:p>
    <w:p w:rsidR="00FF6546" w:rsidRDefault="00FF6546">
      <w:pPr>
        <w:ind w:leftChars="400" w:left="840" w:firstLineChars="100" w:firstLine="210"/>
        <w:rPr>
          <w:rFonts w:hint="eastAsia"/>
        </w:rPr>
      </w:pPr>
      <w:r>
        <w:rPr>
          <w:rFonts w:hint="eastAsia"/>
        </w:rPr>
        <w:t>受付で申込書と参加料を受け取り、領収書を書く。用紙に記入漏れがないか、誓約書は本名か、オーダーは全て決まっているか等のチェックを徹底する。ＯＫなら領収書とオーダー控えを渡す。オーダー用紙は、ゼッケン係に渡す。また周回記録用紙に連続して走る選手のところに←→と書き込んで</w:t>
      </w:r>
      <w:r>
        <w:rPr>
          <w:rFonts w:hint="eastAsia"/>
        </w:rPr>
        <w:lastRenderedPageBreak/>
        <w:t>おく。</w:t>
      </w:r>
    </w:p>
    <w:p w:rsidR="00FF6546" w:rsidRDefault="00FF6546">
      <w:pPr>
        <w:ind w:leftChars="400" w:left="840" w:firstLineChars="100" w:firstLine="210"/>
        <w:rPr>
          <w:rFonts w:hint="eastAsia"/>
        </w:rPr>
      </w:pPr>
    </w:p>
    <w:p w:rsidR="00FF6546" w:rsidRDefault="00FF6546">
      <w:pPr>
        <w:ind w:left="840"/>
        <w:rPr>
          <w:rFonts w:ascii="ＭＳ ゴシック" w:eastAsia="ＭＳ ゴシック" w:hAnsi="ＭＳ ゴシック" w:hint="eastAsia"/>
        </w:rPr>
      </w:pPr>
      <w:r>
        <w:rPr>
          <w:rFonts w:ascii="ＭＳ ゴシック" w:eastAsia="ＭＳ ゴシック" w:hAnsi="ＭＳ ゴシック" w:hint="eastAsia"/>
        </w:rPr>
        <w:t>Ⅱ．４．１３．　ゼッケン（受付時のみ）</w:t>
      </w:r>
    </w:p>
    <w:p w:rsidR="00FF6546" w:rsidRDefault="00FF6546">
      <w:pPr>
        <w:ind w:leftChars="400" w:left="840" w:firstLineChars="100" w:firstLine="210"/>
        <w:rPr>
          <w:rFonts w:hint="eastAsia"/>
        </w:rPr>
      </w:pPr>
      <w:r>
        <w:rPr>
          <w:rFonts w:hint="eastAsia"/>
        </w:rPr>
        <w:t>ナンバーカード・安全ピン・たすきの準備をし、申込のすんだチームに渡す。</w:t>
      </w:r>
    </w:p>
    <w:p w:rsidR="00FF6546" w:rsidRDefault="00FF6546">
      <w:pPr>
        <w:ind w:leftChars="400" w:left="840" w:firstLineChars="100" w:firstLine="210"/>
        <w:rPr>
          <w:rFonts w:hint="eastAsia"/>
        </w:rPr>
      </w:pPr>
      <w:r>
        <w:rPr>
          <w:rFonts w:hint="eastAsia"/>
        </w:rPr>
        <w:t>渡したらゼッケン受け取り確認欄にサインさせる。複数で申込に来るチームに、正確にどのナンバーカードを着けるか指示する。渡すときには、ゼッケンの代用はその番号を書き込む。またオーダー用紙に何番のゼッケンを渡したかを記入して、速報係へ持っていく。</w:t>
      </w:r>
    </w:p>
    <w:p w:rsidR="00FF6546" w:rsidRDefault="00FF6546">
      <w:pPr>
        <w:ind w:leftChars="400" w:left="840" w:firstLineChars="100" w:firstLine="210"/>
        <w:rPr>
          <w:rFonts w:hint="eastAsia"/>
        </w:rPr>
      </w:pPr>
    </w:p>
    <w:p w:rsidR="00FF6546" w:rsidRDefault="00FF6546">
      <w:pPr>
        <w:ind w:left="840"/>
        <w:rPr>
          <w:rFonts w:ascii="ＭＳ ゴシック" w:eastAsia="ＭＳ ゴシック" w:hAnsi="ＭＳ ゴシック" w:hint="eastAsia"/>
        </w:rPr>
      </w:pPr>
      <w:r>
        <w:rPr>
          <w:rFonts w:ascii="ＭＳ ゴシック" w:eastAsia="ＭＳ ゴシック" w:hAnsi="ＭＳ ゴシック" w:hint="eastAsia"/>
        </w:rPr>
        <w:t>Ⅱ．４．１４．　進行</w:t>
      </w:r>
    </w:p>
    <w:p w:rsidR="00FF6546" w:rsidRDefault="00FF6546">
      <w:pPr>
        <w:ind w:leftChars="400" w:left="840" w:firstLineChars="100" w:firstLine="210"/>
        <w:rPr>
          <w:rFonts w:hint="eastAsia"/>
        </w:rPr>
      </w:pPr>
      <w:r>
        <w:rPr>
          <w:rFonts w:hint="eastAsia"/>
        </w:rPr>
        <w:t>開会式・閉会式の司会進行。また競技中の実況を行う。盛り上がるような実況をする。（スタート前のスターターの紹介（宇治橋先生）、先頭走者や最終走者のアナウンス）開会式・閉会式は前もって総務とリハーサルすると良い。</w:t>
      </w:r>
    </w:p>
    <w:p w:rsidR="00FF6546" w:rsidRDefault="00FF6546">
      <w:pPr>
        <w:ind w:leftChars="400" w:left="840" w:firstLineChars="100" w:firstLine="210"/>
        <w:rPr>
          <w:rFonts w:hint="eastAsia"/>
        </w:rPr>
      </w:pPr>
    </w:p>
    <w:p w:rsidR="00FF6546" w:rsidRDefault="00FF6546">
      <w:pPr>
        <w:ind w:left="840"/>
        <w:rPr>
          <w:rFonts w:ascii="ＭＳ ゴシック" w:eastAsia="ＭＳ ゴシック" w:hAnsi="ＭＳ ゴシック" w:hint="eastAsia"/>
        </w:rPr>
      </w:pPr>
      <w:r>
        <w:rPr>
          <w:rFonts w:ascii="ＭＳ ゴシック" w:eastAsia="ＭＳ ゴシック" w:hAnsi="ＭＳ ゴシック" w:hint="eastAsia"/>
        </w:rPr>
        <w:t>Ⅱ．４．１５．　その他</w:t>
      </w:r>
    </w:p>
    <w:p w:rsidR="00FF6546" w:rsidRDefault="00FF6546">
      <w:pPr>
        <w:ind w:leftChars="400" w:left="840" w:firstLineChars="100" w:firstLine="210"/>
      </w:pPr>
      <w:r>
        <w:rPr>
          <w:rFonts w:hint="eastAsia"/>
        </w:rPr>
        <w:t>競技開始前の役割は、去年の部員への配布プリントを参考にして決定するとよい。具体的には、コースの整備、駐車禁止のアナウンス、学内への宣伝などがある。ここでは、</w:t>
      </w:r>
      <w:r>
        <w:rPr>
          <w:rFonts w:hint="eastAsia"/>
        </w:rPr>
        <w:t>1</w:t>
      </w:r>
      <w:r>
        <w:rPr>
          <w:rFonts w:hint="eastAsia"/>
        </w:rPr>
        <w:t>・</w:t>
      </w:r>
      <w:r>
        <w:rPr>
          <w:rFonts w:hint="eastAsia"/>
        </w:rPr>
        <w:t>2</w:t>
      </w:r>
      <w:r>
        <w:rPr>
          <w:rFonts w:hint="eastAsia"/>
        </w:rPr>
        <w:t>年生は誰が何をするのかをしっかり固定したほうがよい。</w:t>
      </w:r>
      <w:r>
        <w:rPr>
          <w:rFonts w:hint="eastAsia"/>
        </w:rPr>
        <w:t>3</w:t>
      </w:r>
      <w:r>
        <w:rPr>
          <w:rFonts w:hint="eastAsia"/>
        </w:rPr>
        <w:t>年生以上は適当にコース整備をやってもらうとよい。</w:t>
      </w:r>
    </w:p>
    <w:p w:rsidR="00FF6546" w:rsidRDefault="00FF6546">
      <w:pPr>
        <w:ind w:left="142"/>
        <w:rPr>
          <w:rFonts w:ascii="ＭＳ 明朝" w:hAnsi="ＭＳ 明朝" w:hint="eastAsia"/>
          <w:sz w:val="32"/>
          <w:szCs w:val="32"/>
          <w:lang w:eastAsia="zh-TW"/>
        </w:rPr>
      </w:pPr>
      <w:r>
        <w:br w:type="page"/>
      </w:r>
      <w:r>
        <w:rPr>
          <w:rFonts w:ascii="ＭＳ ゴシック" w:eastAsia="ＭＳ ゴシック" w:hAnsi="ＭＳ ゴシック" w:hint="eastAsia"/>
          <w:sz w:val="32"/>
          <w:szCs w:val="32"/>
          <w:lang w:eastAsia="zh-TW"/>
        </w:rPr>
        <w:lastRenderedPageBreak/>
        <w:t>Ⅲ．運営</w:t>
      </w:r>
    </w:p>
    <w:p w:rsidR="00FF6546" w:rsidRDefault="00FF6546">
      <w:pPr>
        <w:rPr>
          <w:rFonts w:ascii="ＭＳ ゴシック" w:eastAsia="ＭＳ ゴシック" w:hAnsi="ＭＳ ゴシック" w:hint="eastAsia"/>
          <w:sz w:val="24"/>
        </w:rPr>
      </w:pPr>
      <w:r>
        <w:rPr>
          <w:rFonts w:ascii="ＭＳ 明朝" w:hAnsi="ＭＳ 明朝" w:hint="eastAsia"/>
          <w:lang w:eastAsia="zh-TW"/>
        </w:rPr>
        <w:t xml:space="preserve">　　</w:t>
      </w:r>
      <w:r>
        <w:rPr>
          <w:rFonts w:ascii="ＭＳ ゴシック" w:eastAsia="ＭＳ ゴシック" w:hAnsi="ＭＳ ゴシック" w:hint="eastAsia"/>
          <w:sz w:val="24"/>
          <w:lang w:eastAsia="zh-TW"/>
        </w:rPr>
        <w:t>Ⅲ．１．　前日準備</w:t>
      </w:r>
    </w:p>
    <w:p w:rsidR="00FF6546" w:rsidRDefault="00FF6546">
      <w:pPr>
        <w:ind w:leftChars="400" w:left="840" w:firstLineChars="100" w:firstLine="210"/>
        <w:rPr>
          <w:rFonts w:hint="eastAsia"/>
        </w:rPr>
      </w:pPr>
      <w:r>
        <w:rPr>
          <w:rFonts w:hint="eastAsia"/>
        </w:rPr>
        <w:t>前日の準備は、昨年度の部員への配布プリントも参考にして行うこと。道具は大会直前の水曜日までにそろえておく。前日は最終的な備品の借用と、チェックのみで終われるようにする。大まかには次の事を行なう。</w:t>
      </w:r>
    </w:p>
    <w:p w:rsidR="00FF6546" w:rsidRDefault="00FF6546">
      <w:pPr>
        <w:ind w:leftChars="400" w:left="840" w:firstLineChars="100" w:firstLine="210"/>
        <w:rPr>
          <w:rFonts w:hint="eastAsia"/>
        </w:rPr>
      </w:pPr>
    </w:p>
    <w:p w:rsidR="00FF6546" w:rsidRDefault="00FF6546">
      <w:pPr>
        <w:ind w:leftChars="400" w:left="840" w:firstLineChars="100" w:firstLine="210"/>
        <w:rPr>
          <w:rFonts w:hint="eastAsia"/>
        </w:rPr>
      </w:pPr>
      <w:r>
        <w:rPr>
          <w:rFonts w:hint="eastAsia"/>
        </w:rPr>
        <w:t xml:space="preserve">1) </w:t>
      </w:r>
      <w:r>
        <w:rPr>
          <w:rFonts w:hint="eastAsia"/>
        </w:rPr>
        <w:t>用紙・用具などがそろっているかどうかのチェック。</w:t>
      </w:r>
    </w:p>
    <w:p w:rsidR="00FF6546" w:rsidRDefault="00FF6546">
      <w:pPr>
        <w:ind w:leftChars="400" w:left="840" w:firstLineChars="100" w:firstLine="210"/>
        <w:rPr>
          <w:rFonts w:hint="eastAsia"/>
        </w:rPr>
      </w:pPr>
      <w:r>
        <w:rPr>
          <w:rFonts w:hint="eastAsia"/>
        </w:rPr>
        <w:t xml:space="preserve">2) </w:t>
      </w:r>
      <w:r>
        <w:rPr>
          <w:rFonts w:hint="eastAsia"/>
        </w:rPr>
        <w:t>物品借用、及び借用したもののチェック。</w:t>
      </w:r>
    </w:p>
    <w:p w:rsidR="00FF6546" w:rsidRDefault="00FF6546">
      <w:pPr>
        <w:ind w:leftChars="500" w:left="1260" w:hangingChars="100" w:hanging="210"/>
        <w:rPr>
          <w:rFonts w:hint="eastAsia"/>
        </w:rPr>
      </w:pPr>
      <w:r>
        <w:rPr>
          <w:rFonts w:hint="eastAsia"/>
        </w:rPr>
        <w:t xml:space="preserve">3) </w:t>
      </w:r>
      <w:r>
        <w:rPr>
          <w:rFonts w:hint="eastAsia"/>
        </w:rPr>
        <w:t>コース上に駐車している自動車に駐車禁止のビラをワイパーにはさむ。</w:t>
      </w:r>
    </w:p>
    <w:p w:rsidR="00FF6546" w:rsidRDefault="00FF6546">
      <w:pPr>
        <w:ind w:leftChars="500" w:left="1260" w:hangingChars="100" w:hanging="210"/>
        <w:rPr>
          <w:rFonts w:hint="eastAsia"/>
        </w:rPr>
      </w:pPr>
      <w:r>
        <w:rPr>
          <w:rFonts w:hint="eastAsia"/>
        </w:rPr>
        <w:t xml:space="preserve">4) </w:t>
      </w:r>
      <w:r>
        <w:rPr>
          <w:rFonts w:hint="eastAsia"/>
        </w:rPr>
        <w:t>時間があるならコース整備。落葉や砂などで、走者が滑って転んだりしないように箒ではいておく。</w:t>
      </w:r>
    </w:p>
    <w:p w:rsidR="00FF6546" w:rsidRDefault="00FF6546">
      <w:pPr>
        <w:ind w:leftChars="400" w:left="840" w:firstLineChars="100" w:firstLine="210"/>
        <w:rPr>
          <w:rFonts w:hint="eastAsia"/>
        </w:rPr>
      </w:pPr>
      <w:r>
        <w:rPr>
          <w:rFonts w:hint="eastAsia"/>
        </w:rPr>
        <w:t xml:space="preserve">5) </w:t>
      </w:r>
      <w:r>
        <w:rPr>
          <w:rFonts w:hint="eastAsia"/>
        </w:rPr>
        <w:t>駐車禁止地帯に止まっている自転車を除ける。</w:t>
      </w:r>
    </w:p>
    <w:p w:rsidR="00FF6546" w:rsidRDefault="00FF6546">
      <w:pPr>
        <w:ind w:leftChars="500" w:left="1260" w:hangingChars="100" w:hanging="210"/>
        <w:rPr>
          <w:rFonts w:hint="eastAsia"/>
        </w:rPr>
      </w:pPr>
      <w:r>
        <w:rPr>
          <w:rFonts w:hint="eastAsia"/>
        </w:rPr>
        <w:t xml:space="preserve">6) </w:t>
      </w:r>
      <w:r>
        <w:rPr>
          <w:rFonts w:hint="eastAsia"/>
        </w:rPr>
        <w:t>既に賞品が用意できているときは、割り振りについても考えておく。</w:t>
      </w:r>
    </w:p>
    <w:p w:rsidR="00FF6546" w:rsidRDefault="00FF6546">
      <w:pPr>
        <w:ind w:leftChars="400" w:left="840" w:firstLineChars="100" w:firstLine="210"/>
        <w:rPr>
          <w:rFonts w:hint="eastAsia"/>
        </w:rPr>
      </w:pPr>
      <w:r>
        <w:rPr>
          <w:rFonts w:hint="eastAsia"/>
        </w:rPr>
        <w:t xml:space="preserve">7) </w:t>
      </w:r>
      <w:r>
        <w:rPr>
          <w:rFonts w:hint="eastAsia"/>
        </w:rPr>
        <w:t>最後に、部員の集合時間を徹底すること。</w:t>
      </w:r>
    </w:p>
    <w:p w:rsidR="00FF6546" w:rsidRDefault="00FF6546">
      <w:pPr>
        <w:ind w:leftChars="400" w:left="840" w:firstLineChars="100" w:firstLine="210"/>
        <w:rPr>
          <w:rFonts w:hint="eastAsia"/>
        </w:rPr>
      </w:pPr>
    </w:p>
    <w:p w:rsidR="00FF6546" w:rsidRDefault="00FF6546">
      <w:pPr>
        <w:ind w:leftChars="400" w:left="840" w:firstLineChars="100" w:firstLine="210"/>
        <w:rPr>
          <w:rFonts w:hint="eastAsia"/>
        </w:rPr>
      </w:pPr>
    </w:p>
    <w:p w:rsidR="00FF6546" w:rsidRDefault="00FF6546">
      <w:pPr>
        <w:rPr>
          <w:rFonts w:ascii="ＭＳ ゴシック" w:eastAsia="ＭＳ ゴシック" w:hAnsi="ＭＳ ゴシック" w:hint="eastAsia"/>
          <w:sz w:val="24"/>
        </w:rPr>
      </w:pPr>
      <w:r>
        <w:rPr>
          <w:rFonts w:ascii="ＭＳ 明朝" w:hAnsi="ＭＳ 明朝" w:hint="eastAsia"/>
        </w:rPr>
        <w:t xml:space="preserve">　　</w:t>
      </w:r>
      <w:r>
        <w:rPr>
          <w:rFonts w:ascii="ＭＳ ゴシック" w:eastAsia="ＭＳ ゴシック" w:hAnsi="ＭＳ ゴシック" w:hint="eastAsia"/>
          <w:sz w:val="24"/>
          <w:lang w:eastAsia="zh-TW"/>
        </w:rPr>
        <w:t>Ⅲ．２．　当日準備</w:t>
      </w:r>
    </w:p>
    <w:p w:rsidR="00FF6546" w:rsidRDefault="00FF6546">
      <w:pPr>
        <w:ind w:leftChars="400" w:left="840" w:firstLineChars="100" w:firstLine="210"/>
        <w:rPr>
          <w:rFonts w:hint="eastAsia"/>
        </w:rPr>
      </w:pPr>
      <w:r>
        <w:rPr>
          <w:rFonts w:hint="eastAsia"/>
        </w:rPr>
        <w:t>当日の準備の流れを書いておく。</w:t>
      </w:r>
    </w:p>
    <w:p w:rsidR="00FF6546" w:rsidRDefault="00FF6546">
      <w:pPr>
        <w:ind w:firstLine="840"/>
        <w:rPr>
          <w:rFonts w:ascii="ＭＳ Ｐ明朝" w:eastAsia="ＭＳ Ｐ明朝" w:hAnsi="ＭＳ Ｐ明朝" w:hint="eastAsia"/>
        </w:rPr>
      </w:pPr>
      <w:r>
        <w:rPr>
          <w:rFonts w:ascii="ＭＳ Ｐ明朝" w:eastAsia="ＭＳ Ｐ明朝" w:hAnsi="ＭＳ Ｐ明朝" w:hint="eastAsia"/>
        </w:rPr>
        <w:t>――――　９：００　　集合・準備開始　――――</w:t>
      </w:r>
    </w:p>
    <w:p w:rsidR="00FF6546" w:rsidRDefault="00FF6546">
      <w:pPr>
        <w:numPr>
          <w:ilvl w:val="0"/>
          <w:numId w:val="3"/>
        </w:numPr>
        <w:rPr>
          <w:rFonts w:hint="eastAsia"/>
        </w:rPr>
      </w:pPr>
      <w:r>
        <w:rPr>
          <w:rFonts w:hint="eastAsia"/>
        </w:rPr>
        <w:t>本部の設置（テント、机、椅子、必要な用紙等の設置）</w:t>
      </w:r>
    </w:p>
    <w:p w:rsidR="00FF6546" w:rsidRDefault="00FF6546">
      <w:pPr>
        <w:numPr>
          <w:ilvl w:val="0"/>
          <w:numId w:val="3"/>
        </w:numPr>
        <w:rPr>
          <w:rFonts w:hint="eastAsia"/>
        </w:rPr>
      </w:pPr>
      <w:r>
        <w:rPr>
          <w:rFonts w:ascii="ＭＳ Ｐ明朝" w:eastAsia="ＭＳ Ｐ明朝" w:hAnsi="ＭＳ Ｐ明朝" w:hint="eastAsia"/>
        </w:rPr>
        <w:t>豚汁作成開始（水はサークル棟２などから得ると、お湯が得られる）</w:t>
      </w:r>
    </w:p>
    <w:p w:rsidR="00FF6546" w:rsidRDefault="00FF6546">
      <w:pPr>
        <w:numPr>
          <w:ilvl w:val="0"/>
          <w:numId w:val="3"/>
        </w:numPr>
        <w:rPr>
          <w:rFonts w:hint="eastAsia"/>
        </w:rPr>
      </w:pPr>
      <w:r>
        <w:rPr>
          <w:rFonts w:hint="eastAsia"/>
        </w:rPr>
        <w:t>駐車禁止場所に車が止まらないようにスタートまで監視を続ける。駐車している車には、駐車禁止のビラをはさむ。同時に拡声器で学内に宣伝をしてまわる。</w:t>
      </w:r>
      <w:r>
        <w:rPr>
          <w:rFonts w:hint="eastAsia"/>
        </w:rPr>
        <w:t>2</w:t>
      </w:r>
      <w:r>
        <w:rPr>
          <w:rFonts w:hint="eastAsia"/>
        </w:rPr>
        <w:t>人でまとまって行なうと良い。</w:t>
      </w:r>
    </w:p>
    <w:p w:rsidR="00FF6546" w:rsidRDefault="00FF6546">
      <w:pPr>
        <w:numPr>
          <w:ilvl w:val="0"/>
          <w:numId w:val="3"/>
        </w:numPr>
        <w:rPr>
          <w:rFonts w:hint="eastAsia"/>
        </w:rPr>
      </w:pPr>
      <w:r>
        <w:rPr>
          <w:rFonts w:hint="eastAsia"/>
        </w:rPr>
        <w:t>入構車両に「駐車禁止・交通規制ビラ」を配り続ける。</w:t>
      </w:r>
      <w:r>
        <w:rPr>
          <w:rFonts w:hint="eastAsia"/>
        </w:rPr>
        <w:t>4</w:t>
      </w:r>
      <w:r>
        <w:rPr>
          <w:rFonts w:hint="eastAsia"/>
        </w:rPr>
        <w:t>人で、</w:t>
      </w:r>
      <w:r>
        <w:rPr>
          <w:rFonts w:hint="eastAsia"/>
        </w:rPr>
        <w:t>9:30</w:t>
      </w:r>
      <w:r>
        <w:rPr>
          <w:rFonts w:hint="eastAsia"/>
        </w:rPr>
        <w:t>くらいから</w:t>
      </w:r>
      <w:r>
        <w:rPr>
          <w:rFonts w:hint="eastAsia"/>
        </w:rPr>
        <w:t>30</w:t>
      </w:r>
      <w:r>
        <w:rPr>
          <w:rFonts w:hint="eastAsia"/>
        </w:rPr>
        <w:t>分おきくらいに交代で行う。</w:t>
      </w:r>
    </w:p>
    <w:p w:rsidR="00FF6546" w:rsidRDefault="00FF6546">
      <w:pPr>
        <w:numPr>
          <w:ilvl w:val="0"/>
          <w:numId w:val="3"/>
        </w:numPr>
        <w:rPr>
          <w:rFonts w:ascii="ＭＳ Ｐ明朝" w:eastAsia="ＭＳ Ｐ明朝" w:hAnsi="ＭＳ Ｐ明朝" w:hint="eastAsia"/>
        </w:rPr>
      </w:pPr>
      <w:r>
        <w:rPr>
          <w:rFonts w:ascii="ＭＳ Ｐ明朝" w:eastAsia="ＭＳ Ｐ明朝" w:hAnsi="ＭＳ Ｐ明朝" w:hint="eastAsia"/>
        </w:rPr>
        <w:t>コース整備。（落ち葉の除去・水溜りの除去（特に緑ヶ丘）・竹箒を用務員から借りる。S1脇と自動車部作業所で・駐輪場以外の所にある自転車の撤去（特に石川台１号館前）・適宜コーンの用意）</w:t>
      </w:r>
    </w:p>
    <w:p w:rsidR="00FF6546" w:rsidRDefault="00FF6546">
      <w:pPr>
        <w:numPr>
          <w:ilvl w:val="0"/>
          <w:numId w:val="3"/>
        </w:numPr>
        <w:rPr>
          <w:rFonts w:hint="eastAsia"/>
        </w:rPr>
      </w:pPr>
      <w:r>
        <w:rPr>
          <w:rFonts w:ascii="ＭＳ Ｐ明朝" w:eastAsia="ＭＳ Ｐ明朝" w:hAnsi="ＭＳ Ｐ明朝" w:hint="eastAsia"/>
        </w:rPr>
        <w:t>コースにガムテープでコースの矢印を描く。できれば距離表示も500mずつガムテープで描く。</w:t>
      </w:r>
    </w:p>
    <w:p w:rsidR="00FF6546" w:rsidRDefault="00FF6546">
      <w:pPr>
        <w:numPr>
          <w:ilvl w:val="0"/>
          <w:numId w:val="3"/>
        </w:numPr>
        <w:rPr>
          <w:rFonts w:hint="eastAsia"/>
        </w:rPr>
      </w:pPr>
      <w:r>
        <w:rPr>
          <w:rFonts w:ascii="ＭＳ Ｐ明朝" w:eastAsia="ＭＳ Ｐ明朝" w:hAnsi="ＭＳ Ｐ明朝" w:hint="eastAsia"/>
        </w:rPr>
        <w:t>賞の袋わけ</w:t>
      </w:r>
    </w:p>
    <w:p w:rsidR="00FF6546" w:rsidRDefault="00FF6546">
      <w:pPr>
        <w:rPr>
          <w:rFonts w:ascii="ＭＳ Ｐ明朝" w:eastAsia="ＭＳ Ｐ明朝" w:hAnsi="ＭＳ Ｐ明朝" w:hint="eastAsia"/>
        </w:rPr>
      </w:pPr>
    </w:p>
    <w:p w:rsidR="00FF6546" w:rsidRDefault="00FF6546">
      <w:pPr>
        <w:ind w:firstLine="840"/>
        <w:rPr>
          <w:rFonts w:ascii="ＭＳ Ｐ明朝" w:eastAsia="ＭＳ Ｐ明朝" w:hAnsi="ＭＳ Ｐ明朝" w:hint="eastAsia"/>
        </w:rPr>
      </w:pPr>
      <w:r>
        <w:rPr>
          <w:rFonts w:ascii="ＭＳ Ｐ明朝" w:eastAsia="ＭＳ Ｐ明朝" w:hAnsi="ＭＳ Ｐ明朝" w:hint="eastAsia"/>
          <w:lang w:eastAsia="zh-TW"/>
        </w:rPr>
        <w:t>――――　１１：００　　受付開始　――――</w:t>
      </w:r>
    </w:p>
    <w:p w:rsidR="00FF6546" w:rsidRDefault="00FF6546">
      <w:pPr>
        <w:rPr>
          <w:rFonts w:ascii="ＭＳ Ｐ明朝" w:eastAsia="ＭＳ Ｐ明朝" w:hAnsi="ＭＳ Ｐ明朝" w:hint="eastAsia"/>
        </w:rPr>
      </w:pPr>
      <w:r>
        <w:rPr>
          <w:rFonts w:hint="eastAsia"/>
        </w:rPr>
        <w:tab/>
      </w:r>
      <w:r>
        <w:rPr>
          <w:rFonts w:hint="eastAsia"/>
        </w:rPr>
        <w:t xml:space="preserve">　○　ゼッケン係と会計は</w:t>
      </w:r>
      <w:r>
        <w:rPr>
          <w:rFonts w:ascii="ＭＳ Ｐ明朝" w:eastAsia="ＭＳ Ｐ明朝" w:hAnsi="ＭＳ Ｐ明朝" w:hint="eastAsia"/>
        </w:rPr>
        <w:t xml:space="preserve">受付(オーダー用紙、お金、ナンバー) </w:t>
      </w:r>
    </w:p>
    <w:p w:rsidR="00FF6546" w:rsidRDefault="00FF6546">
      <w:pPr>
        <w:numPr>
          <w:ilvl w:val="0"/>
          <w:numId w:val="3"/>
        </w:numPr>
        <w:rPr>
          <w:rFonts w:ascii="ＭＳ 明朝" w:hAnsi="ＭＳ 明朝" w:hint="eastAsia"/>
        </w:rPr>
      </w:pPr>
      <w:r>
        <w:rPr>
          <w:rFonts w:ascii="ＭＳ 明朝" w:hAnsi="ＭＳ 明朝" w:hint="eastAsia"/>
        </w:rPr>
        <w:t>速報係はオーダーをパソコンに打ち込む。</w:t>
      </w:r>
    </w:p>
    <w:p w:rsidR="00FF6546" w:rsidRDefault="00FF6546">
      <w:pPr>
        <w:numPr>
          <w:ilvl w:val="0"/>
          <w:numId w:val="3"/>
        </w:numPr>
        <w:rPr>
          <w:rFonts w:ascii="ＭＳ 明朝" w:hAnsi="ＭＳ 明朝" w:hint="eastAsia"/>
        </w:rPr>
      </w:pPr>
      <w:r>
        <w:rPr>
          <w:rFonts w:ascii="ＭＳ 明朝" w:hAnsi="ＭＳ 明朝" w:hint="eastAsia"/>
        </w:rPr>
        <w:t>前年度の優勝チーム代表者に選手宣誓を予めお願いをしておく。また優勝杯返還をする場合は開会式で行なうことを伝え、優勝杯を渡しておく。</w:t>
      </w:r>
    </w:p>
    <w:p w:rsidR="00FF6546" w:rsidRDefault="00FF6546">
      <w:pPr>
        <w:ind w:left="1050"/>
        <w:rPr>
          <w:rFonts w:ascii="ＭＳ 明朝" w:hAnsi="ＭＳ 明朝" w:hint="eastAsia"/>
        </w:rPr>
      </w:pPr>
      <w:r>
        <w:rPr>
          <w:rFonts w:ascii="ＭＳ 明朝" w:hAnsi="ＭＳ 明朝" w:hint="eastAsia"/>
        </w:rPr>
        <w:t>○　各係の必要な機器、用紙はこの時点で準備しておくこと。</w:t>
      </w:r>
    </w:p>
    <w:p w:rsidR="00FF6546" w:rsidRDefault="00FF6546">
      <w:pPr>
        <w:ind w:firstLine="840"/>
        <w:rPr>
          <w:rFonts w:ascii="ＭＳ Ｐ明朝" w:eastAsia="ＭＳ Ｐ明朝" w:hAnsi="ＭＳ Ｐ明朝" w:hint="eastAsia"/>
        </w:rPr>
      </w:pPr>
      <w:r>
        <w:rPr>
          <w:rFonts w:ascii="ＭＳ Ｐ明朝" w:eastAsia="ＭＳ Ｐ明朝" w:hAnsi="ＭＳ Ｐ明朝" w:hint="eastAsia"/>
        </w:rPr>
        <w:t>――――　１１：３０　　監察員の集合　――――</w:t>
      </w:r>
    </w:p>
    <w:p w:rsidR="00FF6546" w:rsidRDefault="00FF6546">
      <w:pPr>
        <w:numPr>
          <w:ilvl w:val="0"/>
          <w:numId w:val="3"/>
        </w:numPr>
        <w:rPr>
          <w:rFonts w:ascii="ＭＳ 明朝" w:hAnsi="ＭＳ 明朝" w:hint="eastAsia"/>
        </w:rPr>
      </w:pPr>
      <w:r>
        <w:rPr>
          <w:rFonts w:ascii="ＭＳ Ｐ明朝" w:eastAsia="ＭＳ Ｐ明朝" w:hAnsi="ＭＳ Ｐ明朝" w:hint="eastAsia"/>
        </w:rPr>
        <w:t>監察員の振り分け</w:t>
      </w:r>
    </w:p>
    <w:p w:rsidR="00FF6546" w:rsidRDefault="00FF6546">
      <w:pPr>
        <w:ind w:left="1050"/>
        <w:rPr>
          <w:rFonts w:ascii="ＭＳ 明朝" w:hAnsi="ＭＳ 明朝" w:hint="eastAsia"/>
        </w:rPr>
      </w:pPr>
    </w:p>
    <w:p w:rsidR="00FF6546" w:rsidRDefault="00FF6546">
      <w:pPr>
        <w:ind w:firstLine="840"/>
        <w:rPr>
          <w:rFonts w:ascii="ＭＳ Ｐ明朝" w:eastAsia="ＭＳ Ｐ明朝" w:hAnsi="ＭＳ Ｐ明朝" w:hint="eastAsia"/>
          <w:lang w:eastAsia="zh-TW"/>
        </w:rPr>
      </w:pPr>
      <w:r>
        <w:rPr>
          <w:rFonts w:ascii="ＭＳ Ｐ明朝" w:eastAsia="ＭＳ Ｐ明朝" w:hAnsi="ＭＳ Ｐ明朝" w:hint="eastAsia"/>
          <w:lang w:eastAsia="zh-TW"/>
        </w:rPr>
        <w:t>――――　１２：００　　受付終了　――――</w:t>
      </w:r>
    </w:p>
    <w:p w:rsidR="00FF6546" w:rsidRDefault="00FF6546">
      <w:pPr>
        <w:numPr>
          <w:ilvl w:val="0"/>
          <w:numId w:val="3"/>
        </w:numPr>
        <w:rPr>
          <w:rFonts w:ascii="ＭＳ 明朝" w:hAnsi="ＭＳ 明朝" w:hint="eastAsia"/>
        </w:rPr>
      </w:pPr>
      <w:r>
        <w:rPr>
          <w:rFonts w:ascii="ＭＳ Ｐ明朝" w:eastAsia="ＭＳ Ｐ明朝" w:hAnsi="ＭＳ Ｐ明朝" w:hint="eastAsia"/>
        </w:rPr>
        <w:t>受付を終了する</w:t>
      </w:r>
    </w:p>
    <w:p w:rsidR="00FF6546" w:rsidRDefault="00FF6546">
      <w:pPr>
        <w:numPr>
          <w:ilvl w:val="0"/>
          <w:numId w:val="3"/>
        </w:numPr>
        <w:rPr>
          <w:rFonts w:ascii="ＭＳ 明朝" w:hAnsi="ＭＳ 明朝" w:hint="eastAsia"/>
        </w:rPr>
      </w:pPr>
      <w:r>
        <w:rPr>
          <w:rFonts w:ascii="ＭＳ 明朝" w:hAnsi="ＭＳ 明朝" w:hint="eastAsia"/>
        </w:rPr>
        <w:t>賞品係はペットボトル飲料を準備する</w:t>
      </w:r>
    </w:p>
    <w:p w:rsidR="00FF6546" w:rsidRDefault="00FF6546">
      <w:pPr>
        <w:numPr>
          <w:ilvl w:val="0"/>
          <w:numId w:val="3"/>
        </w:numPr>
        <w:rPr>
          <w:rFonts w:ascii="ＭＳ 明朝" w:hAnsi="ＭＳ 明朝" w:hint="eastAsia"/>
        </w:rPr>
      </w:pPr>
      <w:r>
        <w:rPr>
          <w:rFonts w:ascii="ＭＳ 明朝" w:hAnsi="ＭＳ 明朝" w:hint="eastAsia"/>
        </w:rPr>
        <w:t>豚汁を豚汁配布所に運搬する（手が空いている人全員）</w:t>
      </w:r>
    </w:p>
    <w:p w:rsidR="00FF6546" w:rsidRDefault="00FF6546">
      <w:pPr>
        <w:ind w:left="1050"/>
        <w:rPr>
          <w:rFonts w:ascii="ＭＳ 明朝" w:hAnsi="ＭＳ 明朝" w:hint="eastAsia"/>
        </w:rPr>
      </w:pPr>
    </w:p>
    <w:p w:rsidR="00FF6546" w:rsidRDefault="00FF6546">
      <w:pPr>
        <w:ind w:left="1050"/>
        <w:rPr>
          <w:rFonts w:ascii="ＭＳ 明朝" w:hAnsi="ＭＳ 明朝" w:hint="eastAsia"/>
        </w:rPr>
      </w:pPr>
    </w:p>
    <w:p w:rsidR="00FF6546" w:rsidRDefault="00FF6546">
      <w:pPr>
        <w:rPr>
          <w:rFonts w:ascii="ＭＳ ゴシック" w:eastAsia="ＭＳ ゴシック" w:hAnsi="ＭＳ ゴシック" w:hint="eastAsia"/>
          <w:sz w:val="24"/>
        </w:rPr>
      </w:pPr>
      <w:r>
        <w:rPr>
          <w:rFonts w:ascii="ＭＳ 明朝" w:hAnsi="ＭＳ 明朝" w:hint="eastAsia"/>
        </w:rPr>
        <w:t xml:space="preserve">　　</w:t>
      </w:r>
      <w:r>
        <w:rPr>
          <w:rFonts w:ascii="ＭＳ ゴシック" w:eastAsia="ＭＳ ゴシック" w:hAnsi="ＭＳ ゴシック" w:hint="eastAsia"/>
          <w:sz w:val="24"/>
        </w:rPr>
        <w:t>Ⅲ．３．　開会式</w:t>
      </w:r>
    </w:p>
    <w:p w:rsidR="00FF6546" w:rsidRDefault="00FF6546">
      <w:pPr>
        <w:ind w:left="630" w:firstLine="210"/>
        <w:rPr>
          <w:rFonts w:hint="eastAsia"/>
        </w:rPr>
      </w:pPr>
      <w:r>
        <w:rPr>
          <w:rFonts w:hint="eastAsia"/>
        </w:rPr>
        <w:t>開会式は、</w:t>
      </w:r>
      <w:r>
        <w:rPr>
          <w:rFonts w:hint="eastAsia"/>
        </w:rPr>
        <w:t>12:30</w:t>
      </w:r>
      <w:r>
        <w:rPr>
          <w:rFonts w:hint="eastAsia"/>
        </w:rPr>
        <w:t>より開始する。開会式は部員全員前に出て横一列に並ぶこと。服装も揃えていたい。式次第は次のように行なうと良い。進行係・主将・総務はリハーサルしておくこと。</w:t>
      </w:r>
    </w:p>
    <w:p w:rsidR="00FF6546" w:rsidRDefault="00FF6546">
      <w:pPr>
        <w:rPr>
          <w:rFonts w:hint="eastAsia"/>
        </w:rPr>
      </w:pPr>
    </w:p>
    <w:p w:rsidR="00FF6546" w:rsidRDefault="00FF6546">
      <w:pPr>
        <w:ind w:firstLineChars="300" w:firstLine="630"/>
        <w:rPr>
          <w:rFonts w:hint="eastAsia"/>
        </w:rPr>
      </w:pPr>
      <w:r>
        <w:rPr>
          <w:rFonts w:hint="eastAsia"/>
        </w:rPr>
        <w:t>○　司会進行（進行係）</w:t>
      </w:r>
      <w:r>
        <w:rPr>
          <w:rFonts w:hint="eastAsia"/>
        </w:rPr>
        <w:tab/>
      </w:r>
      <w:r>
        <w:rPr>
          <w:rFonts w:hint="eastAsia"/>
        </w:rPr>
        <w:t>：ただいまより学内駅伝大会開会式を始めます</w:t>
      </w:r>
    </w:p>
    <w:p w:rsidR="00FF6546" w:rsidRDefault="00FF6546">
      <w:pPr>
        <w:ind w:firstLine="840"/>
        <w:rPr>
          <w:rFonts w:hint="eastAsia"/>
        </w:rPr>
      </w:pPr>
      <w:r>
        <w:rPr>
          <w:rFonts w:hint="eastAsia"/>
        </w:rPr>
        <w:t xml:space="preserve">1. </w:t>
      </w:r>
      <w:r>
        <w:rPr>
          <w:rFonts w:hint="eastAsia"/>
        </w:rPr>
        <w:t>開会宣言（総務）</w:t>
      </w:r>
      <w:r>
        <w:rPr>
          <w:rFonts w:hint="eastAsia"/>
        </w:rPr>
        <w:tab/>
      </w:r>
      <w:r>
        <w:rPr>
          <w:rFonts w:hint="eastAsia"/>
        </w:rPr>
        <w:t>：ただいまより第○○回東京工業大学学内駅伝大会開催いたします</w:t>
      </w:r>
    </w:p>
    <w:p w:rsidR="00FF6546" w:rsidRDefault="00FF6546">
      <w:pPr>
        <w:ind w:firstLine="840"/>
        <w:rPr>
          <w:rFonts w:hint="eastAsia"/>
        </w:rPr>
      </w:pPr>
      <w:r>
        <w:rPr>
          <w:rFonts w:hint="eastAsia"/>
        </w:rPr>
        <w:t xml:space="preserve">2. </w:t>
      </w:r>
      <w:r>
        <w:rPr>
          <w:rFonts w:hint="eastAsia"/>
        </w:rPr>
        <w:t xml:space="preserve">優勝杯返還（主将＆宇治橋先生）　</w:t>
      </w:r>
      <w:r>
        <w:rPr>
          <w:rFonts w:hint="eastAsia"/>
        </w:rPr>
        <w:tab/>
      </w:r>
      <w:r>
        <w:rPr>
          <w:rFonts w:hint="eastAsia"/>
        </w:rPr>
        <w:t>（←チームがいない場合は行なわなくても良い）</w:t>
      </w:r>
    </w:p>
    <w:p w:rsidR="00FF6546" w:rsidRDefault="00FF6546">
      <w:pPr>
        <w:ind w:left="840" w:firstLine="840"/>
        <w:rPr>
          <w:rFonts w:hint="eastAsia"/>
        </w:rPr>
      </w:pPr>
      <w:r>
        <w:rPr>
          <w:rFonts w:hint="eastAsia"/>
        </w:rPr>
        <w:t>：前年度一般の部　優勝（チーム名）</w:t>
      </w:r>
    </w:p>
    <w:p w:rsidR="00FF6546" w:rsidRDefault="00FF6546">
      <w:pPr>
        <w:ind w:left="840" w:firstLine="840"/>
        <w:rPr>
          <w:rFonts w:hint="eastAsia"/>
        </w:rPr>
      </w:pPr>
      <w:r>
        <w:rPr>
          <w:rFonts w:hint="eastAsia"/>
        </w:rPr>
        <w:t>：前年度体育会系の部　優勝（チーム名）</w:t>
      </w:r>
    </w:p>
    <w:p w:rsidR="00FF6546" w:rsidRDefault="00FF6546">
      <w:pPr>
        <w:ind w:firstLine="840"/>
        <w:rPr>
          <w:rFonts w:hint="eastAsia"/>
          <w:lang w:eastAsia="zh-TW"/>
        </w:rPr>
      </w:pPr>
      <w:r>
        <w:rPr>
          <w:rFonts w:hint="eastAsia"/>
          <w:lang w:eastAsia="zh-TW"/>
        </w:rPr>
        <w:t xml:space="preserve">3. </w:t>
      </w:r>
      <w:r>
        <w:rPr>
          <w:rFonts w:hint="eastAsia"/>
          <w:lang w:eastAsia="zh-TW"/>
        </w:rPr>
        <w:t>東京工業大学陸上競技部主将挨拶（主将）</w:t>
      </w:r>
    </w:p>
    <w:p w:rsidR="00FF6546" w:rsidRDefault="00FF6546">
      <w:pPr>
        <w:ind w:firstLine="840"/>
        <w:rPr>
          <w:rFonts w:hint="eastAsia"/>
        </w:rPr>
      </w:pPr>
      <w:r>
        <w:rPr>
          <w:rFonts w:hint="eastAsia"/>
          <w:lang w:eastAsia="zh-TW"/>
        </w:rPr>
        <w:tab/>
      </w:r>
      <w:r>
        <w:rPr>
          <w:rFonts w:hint="eastAsia"/>
        </w:rPr>
        <w:t>：主将○○より挨拶です。</w:t>
      </w:r>
    </w:p>
    <w:p w:rsidR="00FF6546" w:rsidRDefault="00FF6546">
      <w:pPr>
        <w:ind w:firstLine="840"/>
        <w:rPr>
          <w:rFonts w:hint="eastAsia"/>
        </w:rPr>
      </w:pPr>
      <w:r>
        <w:rPr>
          <w:rFonts w:hint="eastAsia"/>
        </w:rPr>
        <w:t xml:space="preserve">4. </w:t>
      </w:r>
      <w:r>
        <w:rPr>
          <w:rFonts w:hint="eastAsia"/>
        </w:rPr>
        <w:t>選手宣誓（前年度優勝チーム）</w:t>
      </w:r>
    </w:p>
    <w:p w:rsidR="00FF6546" w:rsidRDefault="00FF6546">
      <w:pPr>
        <w:ind w:left="840" w:firstLine="840"/>
        <w:rPr>
          <w:rFonts w:hint="eastAsia"/>
        </w:rPr>
      </w:pPr>
      <w:r>
        <w:rPr>
          <w:rFonts w:hint="eastAsia"/>
        </w:rPr>
        <w:t>：前年度優勝（チーム名）、（名前）さんお願いします。</w:t>
      </w:r>
    </w:p>
    <w:p w:rsidR="00FF6546" w:rsidRDefault="00FF6546">
      <w:pPr>
        <w:ind w:firstLine="840"/>
        <w:rPr>
          <w:rFonts w:hint="eastAsia"/>
        </w:rPr>
      </w:pPr>
      <w:r>
        <w:rPr>
          <w:rFonts w:hint="eastAsia"/>
        </w:rPr>
        <w:t xml:space="preserve">5. </w:t>
      </w:r>
      <w:r>
        <w:rPr>
          <w:rFonts w:hint="eastAsia"/>
        </w:rPr>
        <w:t>注意事項（総務）</w:t>
      </w:r>
    </w:p>
    <w:p w:rsidR="00FF6546" w:rsidRDefault="00FF6546">
      <w:pPr>
        <w:ind w:left="840" w:firstLine="840"/>
        <w:rPr>
          <w:rFonts w:hint="eastAsia"/>
        </w:rPr>
      </w:pPr>
      <w:r>
        <w:rPr>
          <w:rFonts w:hint="eastAsia"/>
        </w:rPr>
        <w:t>：ナンバーカードはきちんと付けること。</w:t>
      </w:r>
    </w:p>
    <w:p w:rsidR="00FF6546" w:rsidRDefault="00FF6546">
      <w:pPr>
        <w:ind w:left="1680"/>
        <w:rPr>
          <w:rFonts w:hint="eastAsia"/>
        </w:rPr>
      </w:pPr>
      <w:r>
        <w:rPr>
          <w:rFonts w:hint="eastAsia"/>
        </w:rPr>
        <w:t>：競技中に生じた怪我は、応急処置はしますがそれ以後の責任は負いかねます。</w:t>
      </w:r>
    </w:p>
    <w:p w:rsidR="00FF6546" w:rsidRDefault="00FF6546">
      <w:pPr>
        <w:ind w:leftChars="800" w:left="1890" w:hangingChars="100" w:hanging="210"/>
        <w:rPr>
          <w:rFonts w:hint="eastAsia"/>
        </w:rPr>
      </w:pPr>
      <w:r>
        <w:rPr>
          <w:rFonts w:hint="eastAsia"/>
        </w:rPr>
        <w:t>：競技が終了したら、チームの皆さんのゼッケンとアンケートと参加賞を豚汁配布所にて交換いたします。</w:t>
      </w:r>
    </w:p>
    <w:p w:rsidR="00FF6546" w:rsidRDefault="00FF6546">
      <w:pPr>
        <w:ind w:left="840"/>
        <w:rPr>
          <w:rFonts w:hint="eastAsia"/>
          <w:lang w:eastAsia="zh-TW"/>
        </w:rPr>
      </w:pPr>
      <w:r>
        <w:rPr>
          <w:rFonts w:hint="eastAsia"/>
          <w:lang w:eastAsia="zh-TW"/>
        </w:rPr>
        <w:t xml:space="preserve">6. </w:t>
      </w:r>
      <w:r>
        <w:rPr>
          <w:rFonts w:hint="eastAsia"/>
          <w:lang w:eastAsia="zh-TW"/>
        </w:rPr>
        <w:t>競技開始宣言（進行係）</w:t>
      </w:r>
    </w:p>
    <w:p w:rsidR="00FF6546" w:rsidRDefault="00FF6546">
      <w:pPr>
        <w:ind w:leftChars="800" w:left="1890" w:hangingChars="100" w:hanging="210"/>
        <w:rPr>
          <w:rFonts w:hint="eastAsia"/>
        </w:rPr>
      </w:pPr>
      <w:r>
        <w:rPr>
          <w:rFonts w:hint="eastAsia"/>
        </w:rPr>
        <w:t>：以上を持ちまして　第○○回東京工業大学学内駅伝大会開会式を終了します。競技開始は１３：００です。各自十分ウォーミング・アップを行って下さい。</w:t>
      </w:r>
    </w:p>
    <w:p w:rsidR="00FF6546" w:rsidRDefault="00FF6546">
      <w:pPr>
        <w:ind w:leftChars="800" w:left="1890" w:hangingChars="100" w:hanging="210"/>
        <w:rPr>
          <w:rFonts w:hint="eastAsia"/>
        </w:rPr>
      </w:pPr>
    </w:p>
    <w:p w:rsidR="00FF6546" w:rsidRDefault="00FF6546">
      <w:pPr>
        <w:ind w:leftChars="800" w:left="1890" w:hangingChars="100" w:hanging="210"/>
        <w:rPr>
          <w:rFonts w:hint="eastAsia"/>
        </w:rPr>
      </w:pPr>
    </w:p>
    <w:p w:rsidR="00FF6546" w:rsidRDefault="00FF6546">
      <w:pPr>
        <w:rPr>
          <w:rFonts w:ascii="ＭＳ ゴシック" w:eastAsia="ＭＳ ゴシック" w:hAnsi="ＭＳ ゴシック" w:hint="eastAsia"/>
          <w:sz w:val="24"/>
        </w:rPr>
      </w:pPr>
      <w:r>
        <w:rPr>
          <w:rFonts w:ascii="ＭＳ 明朝" w:hAnsi="ＭＳ 明朝" w:hint="eastAsia"/>
        </w:rPr>
        <w:t xml:space="preserve">　　</w:t>
      </w:r>
      <w:r>
        <w:rPr>
          <w:rFonts w:ascii="ＭＳ ゴシック" w:eastAsia="ＭＳ ゴシック" w:hAnsi="ＭＳ ゴシック" w:hint="eastAsia"/>
          <w:sz w:val="24"/>
        </w:rPr>
        <w:t>Ⅲ．４．　競技</w:t>
      </w:r>
    </w:p>
    <w:p w:rsidR="00FF6546" w:rsidRDefault="00FF6546">
      <w:pPr>
        <w:ind w:left="840"/>
        <w:rPr>
          <w:rFonts w:hint="eastAsia"/>
        </w:rPr>
      </w:pPr>
      <w:r>
        <w:rPr>
          <w:rFonts w:hint="eastAsia"/>
        </w:rPr>
        <w:t>競技は、</w:t>
      </w:r>
      <w:r>
        <w:rPr>
          <w:rFonts w:hint="eastAsia"/>
        </w:rPr>
        <w:t>13:00</w:t>
      </w:r>
      <w:r>
        <w:rPr>
          <w:rFonts w:hint="eastAsia"/>
        </w:rPr>
        <w:t>より開始する。開会式が終了したら部員は全て配置につく。総務は全ての係が配置についているか、また器具は配置してあるか（</w:t>
      </w:r>
      <w:r>
        <w:rPr>
          <w:rFonts w:hint="eastAsia"/>
        </w:rPr>
        <w:t>2008</w:t>
      </w:r>
      <w:r>
        <w:rPr>
          <w:rFonts w:hint="eastAsia"/>
        </w:rPr>
        <w:t>年度はピストルが部室に置きっぱなしだった）、</w:t>
      </w:r>
    </w:p>
    <w:p w:rsidR="00FF6546" w:rsidRDefault="00FF6546">
      <w:pPr>
        <w:ind w:firstLine="840"/>
        <w:rPr>
          <w:rFonts w:hint="eastAsia"/>
        </w:rPr>
      </w:pPr>
      <w:r>
        <w:rPr>
          <w:rFonts w:hint="eastAsia"/>
        </w:rPr>
        <w:t>進行係は、</w:t>
      </w:r>
      <w:r>
        <w:rPr>
          <w:rFonts w:hint="eastAsia"/>
        </w:rPr>
        <w:t>10</w:t>
      </w:r>
      <w:r>
        <w:rPr>
          <w:rFonts w:hint="eastAsia"/>
        </w:rPr>
        <w:t>分前ぐらい競技開始何分前かをアナウンスをする。</w:t>
      </w:r>
    </w:p>
    <w:p w:rsidR="00FF6546" w:rsidRDefault="00FF6546">
      <w:pPr>
        <w:ind w:firstLine="840"/>
        <w:rPr>
          <w:rFonts w:hint="eastAsia"/>
        </w:rPr>
      </w:pPr>
      <w:r>
        <w:rPr>
          <w:rFonts w:hint="eastAsia"/>
        </w:rPr>
        <w:t>5</w:t>
      </w:r>
      <w:r>
        <w:rPr>
          <w:rFonts w:hint="eastAsia"/>
        </w:rPr>
        <w:t>分ぐらい前になったら、スタートラインに集まるようにアナウンスする。</w:t>
      </w:r>
    </w:p>
    <w:p w:rsidR="00FF6546" w:rsidRDefault="00FF6546">
      <w:pPr>
        <w:ind w:left="840"/>
        <w:rPr>
          <w:rFonts w:hint="eastAsia"/>
        </w:rPr>
      </w:pPr>
      <w:r>
        <w:rPr>
          <w:rFonts w:hint="eastAsia"/>
        </w:rPr>
        <w:t>3</w:t>
      </w:r>
      <w:r>
        <w:rPr>
          <w:rFonts w:hint="eastAsia"/>
        </w:rPr>
        <w:t>分ぐらい前になったら、雷管・ピストル・時計を宇治橋先生に渡して進行係はスターター宇治橋先生の紹介をする。（「皆さん、今回学内駅伝大会のスターターをしていただけるのは、陸上競技部顧問の宇治橋先生です。」簡単に挨拶を貰う。）</w:t>
      </w:r>
    </w:p>
    <w:p w:rsidR="00FF6546" w:rsidRDefault="00FF6546">
      <w:pPr>
        <w:ind w:left="840"/>
        <w:rPr>
          <w:rFonts w:hint="eastAsia"/>
        </w:rPr>
      </w:pPr>
      <w:r>
        <w:rPr>
          <w:rFonts w:hint="eastAsia"/>
        </w:rPr>
        <w:t>1</w:t>
      </w:r>
      <w:r>
        <w:rPr>
          <w:rFonts w:hint="eastAsia"/>
        </w:rPr>
        <w:t>分前になったら、スタートラインに並ぶようにアナウンス。</w:t>
      </w:r>
    </w:p>
    <w:p w:rsidR="00FF6546" w:rsidRDefault="00FF6546">
      <w:pPr>
        <w:ind w:left="840"/>
        <w:rPr>
          <w:rFonts w:hint="eastAsia"/>
        </w:rPr>
      </w:pPr>
      <w:r>
        <w:rPr>
          <w:rFonts w:hint="eastAsia"/>
        </w:rPr>
        <w:t>30</w:t>
      </w:r>
      <w:r>
        <w:rPr>
          <w:rFonts w:hint="eastAsia"/>
        </w:rPr>
        <w:t>秒前・</w:t>
      </w:r>
      <w:r>
        <w:rPr>
          <w:rFonts w:hint="eastAsia"/>
        </w:rPr>
        <w:t>10</w:t>
      </w:r>
      <w:r>
        <w:rPr>
          <w:rFonts w:hint="eastAsia"/>
        </w:rPr>
        <w:t>秒前もアナウンス。競技開始。審判員はストップウォッチをスタートさせる。</w:t>
      </w:r>
    </w:p>
    <w:p w:rsidR="00FF6546" w:rsidRDefault="00FF6546">
      <w:pPr>
        <w:ind w:left="840"/>
        <w:rPr>
          <w:rFonts w:hint="eastAsia"/>
        </w:rPr>
      </w:pPr>
      <w:r>
        <w:rPr>
          <w:rFonts w:hint="eastAsia"/>
        </w:rPr>
        <w:lastRenderedPageBreak/>
        <w:t>最初の時間は選手が来ないので、ゼッケン番号とチーム名選手名を紹介（前年度優勝かどうかも言うと良いだろう。）先頭が折り返し地点を通過したときや、先頭走者が来たとき、最終走者が来たとき、ゴールするときなど進行係は実況をする。競技が終了したら、豚汁を配布している場所についてもアナウンス。</w:t>
      </w:r>
    </w:p>
    <w:p w:rsidR="00FF6546" w:rsidRDefault="00FF6546">
      <w:pPr>
        <w:ind w:left="840"/>
        <w:rPr>
          <w:rFonts w:hint="eastAsia"/>
        </w:rPr>
      </w:pPr>
      <w:r>
        <w:rPr>
          <w:rFonts w:hint="eastAsia"/>
        </w:rPr>
        <w:t>総務はこのとき座って各係が全て上手く動いているかどうかを監視する。</w:t>
      </w:r>
    </w:p>
    <w:p w:rsidR="00FF6546" w:rsidRDefault="00FF6546">
      <w:pPr>
        <w:ind w:left="840"/>
        <w:rPr>
          <w:rFonts w:hint="eastAsia"/>
        </w:rPr>
      </w:pPr>
      <w:r>
        <w:rPr>
          <w:rFonts w:hint="eastAsia"/>
        </w:rPr>
        <w:t>９０分で打ち切りをして、記録集計。監察はガムテープ回収＆ゴミ拾い＆コーン返却。進行係・賞品係・速報係は本部に集合し、閉会式準備。豚汁＆タオル配布・ゼッケン回収。</w:t>
      </w:r>
    </w:p>
    <w:p w:rsidR="00FF6546" w:rsidRDefault="00FF6546">
      <w:pPr>
        <w:rPr>
          <w:rFonts w:hint="eastAsia"/>
        </w:rPr>
      </w:pPr>
    </w:p>
    <w:p w:rsidR="00FF6546" w:rsidRDefault="00FF6546">
      <w:pPr>
        <w:rPr>
          <w:rFonts w:ascii="ＭＳ 明朝" w:hAnsi="ＭＳ 明朝" w:hint="eastAsia"/>
        </w:rPr>
      </w:pPr>
    </w:p>
    <w:p w:rsidR="00FF6546" w:rsidRDefault="00FF6546">
      <w:pPr>
        <w:rPr>
          <w:rFonts w:ascii="ＭＳ ゴシック" w:eastAsia="ＭＳ ゴシック" w:hAnsi="ＭＳ ゴシック" w:hint="eastAsia"/>
          <w:sz w:val="24"/>
        </w:rPr>
      </w:pPr>
      <w:r>
        <w:rPr>
          <w:rFonts w:ascii="ＭＳ 明朝" w:hAnsi="ＭＳ 明朝" w:hint="eastAsia"/>
        </w:rPr>
        <w:t xml:space="preserve">　　</w:t>
      </w:r>
      <w:r>
        <w:rPr>
          <w:rFonts w:ascii="ＭＳ ゴシック" w:eastAsia="ＭＳ ゴシック" w:hAnsi="ＭＳ ゴシック" w:hint="eastAsia"/>
          <w:sz w:val="24"/>
        </w:rPr>
        <w:t>Ⅲ．５．　閉会式</w:t>
      </w:r>
    </w:p>
    <w:p w:rsidR="00FF6546" w:rsidRDefault="00FF6546">
      <w:pPr>
        <w:ind w:left="840"/>
        <w:rPr>
          <w:rFonts w:hint="eastAsia"/>
        </w:rPr>
      </w:pPr>
      <w:r>
        <w:rPr>
          <w:rFonts w:hint="eastAsia"/>
        </w:rPr>
        <w:t>閉会式は、</w:t>
      </w:r>
      <w:r>
        <w:rPr>
          <w:rFonts w:hint="eastAsia"/>
        </w:rPr>
        <w:t>15:00</w:t>
      </w:r>
      <w:r>
        <w:rPr>
          <w:rFonts w:hint="eastAsia"/>
        </w:rPr>
        <w:t>より開始する。それまでに、結果や賞状を完成させておく。進行係・主将・総務・マネージャー・賞品係はリハーサルしておくこと。</w:t>
      </w:r>
    </w:p>
    <w:p w:rsidR="00FF6546" w:rsidRDefault="00FF6546">
      <w:pPr>
        <w:ind w:left="840"/>
        <w:rPr>
          <w:rFonts w:hint="eastAsia"/>
        </w:rPr>
      </w:pPr>
    </w:p>
    <w:p w:rsidR="00FF6546" w:rsidRDefault="00FF6546">
      <w:pPr>
        <w:ind w:firstLineChars="300" w:firstLine="630"/>
        <w:rPr>
          <w:rFonts w:hint="eastAsia"/>
        </w:rPr>
      </w:pPr>
      <w:r>
        <w:rPr>
          <w:rFonts w:hint="eastAsia"/>
        </w:rPr>
        <w:t>○　司会進行（進行係）</w:t>
      </w:r>
      <w:r>
        <w:rPr>
          <w:rFonts w:hint="eastAsia"/>
        </w:rPr>
        <w:tab/>
      </w:r>
      <w:r>
        <w:rPr>
          <w:rFonts w:hint="eastAsia"/>
        </w:rPr>
        <w:t>：ただいまより学内駅伝大会閉会式を始めます</w:t>
      </w:r>
    </w:p>
    <w:p w:rsidR="00FF6546" w:rsidRDefault="00FF6546">
      <w:pPr>
        <w:ind w:firstLine="840"/>
        <w:rPr>
          <w:rFonts w:hint="eastAsia"/>
        </w:rPr>
      </w:pPr>
      <w:r>
        <w:rPr>
          <w:rFonts w:hint="eastAsia"/>
        </w:rPr>
        <w:t xml:space="preserve">1. </w:t>
      </w:r>
      <w:r>
        <w:rPr>
          <w:rFonts w:hint="eastAsia"/>
        </w:rPr>
        <w:t>成績発表（総務）</w:t>
      </w:r>
    </w:p>
    <w:p w:rsidR="00FF6546" w:rsidRDefault="00FF6546">
      <w:pPr>
        <w:ind w:left="840" w:firstLine="840"/>
        <w:rPr>
          <w:rFonts w:hint="eastAsia"/>
        </w:rPr>
      </w:pPr>
      <w:r>
        <w:rPr>
          <w:rFonts w:hint="eastAsia"/>
        </w:rPr>
        <w:t>：一般の部</w:t>
      </w:r>
      <w:r>
        <w:rPr>
          <w:rFonts w:hint="eastAsia"/>
        </w:rPr>
        <w:t xml:space="preserve"> </w:t>
      </w:r>
      <w:r>
        <w:rPr>
          <w:rFonts w:hint="eastAsia"/>
        </w:rPr>
        <w:t>第○位　（チーム名）、（ゴールタイム）</w:t>
      </w:r>
    </w:p>
    <w:p w:rsidR="00FF6546" w:rsidRDefault="00FF6546">
      <w:pPr>
        <w:ind w:left="840" w:firstLine="840"/>
        <w:rPr>
          <w:rFonts w:hint="eastAsia"/>
        </w:rPr>
      </w:pPr>
      <w:r>
        <w:rPr>
          <w:rFonts w:hint="eastAsia"/>
        </w:rPr>
        <w:t>：体育会の部</w:t>
      </w:r>
      <w:r>
        <w:rPr>
          <w:rFonts w:hint="eastAsia"/>
        </w:rPr>
        <w:t xml:space="preserve"> </w:t>
      </w:r>
      <w:r>
        <w:rPr>
          <w:rFonts w:hint="eastAsia"/>
        </w:rPr>
        <w:t>第○位　（チーム名）、（ゴールタイム）</w:t>
      </w:r>
    </w:p>
    <w:p w:rsidR="00FF6546" w:rsidRDefault="00FF6546">
      <w:pPr>
        <w:ind w:left="840" w:firstLine="840"/>
        <w:rPr>
          <w:rFonts w:hint="eastAsia"/>
        </w:rPr>
      </w:pPr>
      <w:r>
        <w:rPr>
          <w:rFonts w:hint="eastAsia"/>
        </w:rPr>
        <w:t>：個人成績　一般の部</w:t>
      </w:r>
      <w:r>
        <w:rPr>
          <w:rFonts w:hint="eastAsia"/>
        </w:rPr>
        <w:t xml:space="preserve"> </w:t>
      </w:r>
      <w:r>
        <w:rPr>
          <w:rFonts w:hint="eastAsia"/>
        </w:rPr>
        <w:t>第○位　（チーム名）（名前）（区間タイム）</w:t>
      </w:r>
    </w:p>
    <w:p w:rsidR="00FF6546" w:rsidRDefault="00FF6546">
      <w:pPr>
        <w:ind w:left="840" w:firstLine="840"/>
        <w:rPr>
          <w:rFonts w:hint="eastAsia"/>
        </w:rPr>
      </w:pPr>
      <w:r>
        <w:rPr>
          <w:rFonts w:hint="eastAsia"/>
        </w:rPr>
        <w:t>：個人成績　体育会の部</w:t>
      </w:r>
      <w:r>
        <w:rPr>
          <w:rFonts w:hint="eastAsia"/>
        </w:rPr>
        <w:t xml:space="preserve"> </w:t>
      </w:r>
      <w:r>
        <w:rPr>
          <w:rFonts w:hint="eastAsia"/>
        </w:rPr>
        <w:t>第○位　（チーム名）（名前）（区間タイム）</w:t>
      </w:r>
    </w:p>
    <w:p w:rsidR="00FF6546" w:rsidRDefault="00FF6546">
      <w:pPr>
        <w:ind w:left="840" w:firstLine="840"/>
        <w:rPr>
          <w:rFonts w:hint="eastAsia"/>
        </w:rPr>
      </w:pPr>
      <w:r>
        <w:rPr>
          <w:rFonts w:hint="eastAsia"/>
        </w:rPr>
        <w:t>（</w:t>
      </w:r>
      <w:r>
        <w:rPr>
          <w:rFonts w:hint="eastAsia"/>
        </w:rPr>
        <w:t>5</w:t>
      </w:r>
      <w:r>
        <w:rPr>
          <w:rFonts w:hint="eastAsia"/>
        </w:rPr>
        <w:t>位～</w:t>
      </w:r>
      <w:r>
        <w:rPr>
          <w:rFonts w:hint="eastAsia"/>
        </w:rPr>
        <w:t>1</w:t>
      </w:r>
      <w:r>
        <w:rPr>
          <w:rFonts w:hint="eastAsia"/>
        </w:rPr>
        <w:t>位を発表）</w:t>
      </w:r>
    </w:p>
    <w:p w:rsidR="00FF6546" w:rsidRDefault="00FF6546">
      <w:pPr>
        <w:rPr>
          <w:rFonts w:hint="eastAsia"/>
        </w:rPr>
      </w:pPr>
      <w:r>
        <w:rPr>
          <w:rFonts w:hint="eastAsia"/>
        </w:rPr>
        <w:tab/>
        <w:t xml:space="preserve">2. </w:t>
      </w:r>
      <w:r>
        <w:rPr>
          <w:rFonts w:hint="eastAsia"/>
        </w:rPr>
        <w:t>表彰（主将＆宇治橋先生＆マネージャー）</w:t>
      </w:r>
    </w:p>
    <w:p w:rsidR="00FF6546" w:rsidRDefault="00FF6546">
      <w:pPr>
        <w:rPr>
          <w:rFonts w:hint="eastAsia"/>
        </w:rPr>
      </w:pPr>
      <w:r>
        <w:rPr>
          <w:rFonts w:hint="eastAsia"/>
        </w:rPr>
        <w:tab/>
      </w:r>
      <w:r>
        <w:rPr>
          <w:rFonts w:hint="eastAsia"/>
        </w:rPr>
        <w:tab/>
      </w:r>
      <w:r>
        <w:rPr>
          <w:rFonts w:hint="eastAsia"/>
        </w:rPr>
        <w:t>※　賞品を渡す手順をしっかり確認しておくこと。</w:t>
      </w:r>
    </w:p>
    <w:p w:rsidR="00FF6546" w:rsidRDefault="00FF6546">
      <w:pPr>
        <w:ind w:leftChars="900" w:left="1890"/>
        <w:rPr>
          <w:rFonts w:hint="eastAsia"/>
        </w:rPr>
      </w:pPr>
      <w:r>
        <w:rPr>
          <w:rFonts w:hint="eastAsia"/>
        </w:rPr>
        <w:t>（賞状は誰が渡し、トロフィー・賞品は誰が渡すなど。賞品係は、賞品を渡す人に渡すものを持ってくる。）</w:t>
      </w:r>
    </w:p>
    <w:p w:rsidR="00FF6546" w:rsidRDefault="00FF6546">
      <w:pPr>
        <w:rPr>
          <w:rFonts w:hint="eastAsia"/>
        </w:rPr>
      </w:pPr>
      <w:r>
        <w:rPr>
          <w:rFonts w:hint="eastAsia"/>
        </w:rPr>
        <w:tab/>
        <w:t xml:space="preserve">3. </w:t>
      </w:r>
      <w:r>
        <w:rPr>
          <w:rFonts w:hint="eastAsia"/>
        </w:rPr>
        <w:t>特別賞（主将賞・</w:t>
      </w:r>
      <w:r>
        <w:rPr>
          <w:rFonts w:hint="eastAsia"/>
        </w:rPr>
        <w:t>MVP</w:t>
      </w:r>
      <w:r>
        <w:rPr>
          <w:rFonts w:hint="eastAsia"/>
        </w:rPr>
        <w:t>賞・宇治橋先生</w:t>
      </w:r>
      <w:r>
        <w:rPr>
          <w:rFonts w:hint="eastAsia"/>
        </w:rPr>
        <w:t xml:space="preserve"> </w:t>
      </w:r>
      <w:r>
        <w:rPr>
          <w:rFonts w:hint="eastAsia"/>
        </w:rPr>
        <w:t>特別賞）</w:t>
      </w:r>
    </w:p>
    <w:p w:rsidR="00FF6546" w:rsidRDefault="00FF6546">
      <w:pPr>
        <w:ind w:firstLine="840"/>
        <w:rPr>
          <w:rFonts w:hint="eastAsia"/>
        </w:rPr>
      </w:pPr>
      <w:r>
        <w:rPr>
          <w:rFonts w:hint="eastAsia"/>
        </w:rPr>
        <w:t xml:space="preserve">4. </w:t>
      </w:r>
      <w:r>
        <w:rPr>
          <w:rFonts w:hint="eastAsia"/>
        </w:rPr>
        <w:t>講評</w:t>
      </w:r>
    </w:p>
    <w:p w:rsidR="00FF6546" w:rsidRDefault="00FF6546">
      <w:pPr>
        <w:ind w:left="840" w:firstLine="840"/>
        <w:rPr>
          <w:rFonts w:hint="eastAsia"/>
        </w:rPr>
      </w:pPr>
      <w:r>
        <w:rPr>
          <w:rFonts w:hint="eastAsia"/>
        </w:rPr>
        <w:t>：東京工業大学陸上競技部　顧問、宇治橋先生お願いします。</w:t>
      </w:r>
    </w:p>
    <w:p w:rsidR="00FF6546" w:rsidRDefault="00FF6546">
      <w:pPr>
        <w:ind w:firstLine="840"/>
        <w:rPr>
          <w:rFonts w:hint="eastAsia"/>
        </w:rPr>
      </w:pPr>
      <w:r>
        <w:rPr>
          <w:rFonts w:hint="eastAsia"/>
        </w:rPr>
        <w:t xml:space="preserve">5. </w:t>
      </w:r>
      <w:r>
        <w:rPr>
          <w:rFonts w:hint="eastAsia"/>
        </w:rPr>
        <w:t>諸連絡（進行係）</w:t>
      </w:r>
    </w:p>
    <w:p w:rsidR="00FF6546" w:rsidRDefault="00FF6546">
      <w:pPr>
        <w:ind w:leftChars="810" w:left="1911" w:hangingChars="100" w:hanging="210"/>
        <w:rPr>
          <w:rFonts w:hint="eastAsia"/>
        </w:rPr>
      </w:pPr>
      <w:r>
        <w:rPr>
          <w:rFonts w:hint="eastAsia"/>
        </w:rPr>
        <w:t>：まだ豚汁をもらってない人がいたらナンバーカード、安全ピンと引き替えに受け取って下さい。</w:t>
      </w:r>
    </w:p>
    <w:p w:rsidR="00FF6546" w:rsidRDefault="00FF6546">
      <w:pPr>
        <w:ind w:left="840" w:firstLine="840"/>
        <w:rPr>
          <w:rFonts w:hint="eastAsia"/>
        </w:rPr>
      </w:pPr>
      <w:r>
        <w:rPr>
          <w:rFonts w:hint="eastAsia"/>
        </w:rPr>
        <w:t>：落とし物が届いております。心当たりの方は…</w:t>
      </w:r>
    </w:p>
    <w:p w:rsidR="00FF6546" w:rsidRDefault="00FF6546">
      <w:pPr>
        <w:ind w:leftChars="800" w:left="1890" w:hangingChars="100" w:hanging="210"/>
        <w:rPr>
          <w:rFonts w:hint="eastAsia"/>
        </w:rPr>
      </w:pPr>
      <w:r>
        <w:rPr>
          <w:rFonts w:hint="eastAsia"/>
        </w:rPr>
        <w:t>：総合１位～３位になったチームは閉会式終了後一度集まって下さい。（トロフィーの回収について。）</w:t>
      </w:r>
    </w:p>
    <w:p w:rsidR="00FF6546" w:rsidRDefault="00FF6546">
      <w:pPr>
        <w:ind w:leftChars="800" w:left="1890" w:hangingChars="100" w:hanging="210"/>
        <w:rPr>
          <w:rFonts w:hint="eastAsia"/>
        </w:rPr>
      </w:pPr>
      <w:r>
        <w:rPr>
          <w:rFonts w:ascii="ＭＳ 明朝" w:hAnsi="ＭＳ 明朝" w:hint="eastAsia"/>
        </w:rPr>
        <w:t>：本日の結果が本部に印刷されておいてあります。また</w:t>
      </w:r>
      <w:r>
        <w:rPr>
          <w:rFonts w:ascii="ＭＳ 明朝" w:hAnsi="ＭＳ 明朝" w:hint="eastAsia"/>
        </w:rPr>
        <w:t>HP</w:t>
      </w:r>
      <w:r>
        <w:rPr>
          <w:rFonts w:ascii="ＭＳ 明朝" w:hAnsi="ＭＳ 明朝" w:hint="eastAsia"/>
        </w:rPr>
        <w:t>でもアンケートを回収し</w:t>
      </w:r>
      <w:r>
        <w:rPr>
          <w:rFonts w:hint="eastAsia"/>
        </w:rPr>
        <w:t>ています。</w:t>
      </w:r>
    </w:p>
    <w:p w:rsidR="00FF6546" w:rsidRDefault="00FF6546">
      <w:pPr>
        <w:ind w:firstLine="840"/>
        <w:rPr>
          <w:rFonts w:hint="eastAsia"/>
        </w:rPr>
      </w:pPr>
      <w:r>
        <w:rPr>
          <w:rFonts w:hint="eastAsia"/>
        </w:rPr>
        <w:t xml:space="preserve">6. </w:t>
      </w:r>
      <w:r>
        <w:rPr>
          <w:rFonts w:hint="eastAsia"/>
        </w:rPr>
        <w:t>閉会宣言（総務）</w:t>
      </w:r>
    </w:p>
    <w:p w:rsidR="00FF6546" w:rsidRDefault="00FF6546">
      <w:pPr>
        <w:ind w:leftChars="800" w:left="1890" w:hangingChars="100" w:hanging="210"/>
        <w:rPr>
          <w:rFonts w:hint="eastAsia"/>
        </w:rPr>
      </w:pPr>
      <w:r>
        <w:rPr>
          <w:rFonts w:hint="eastAsia"/>
        </w:rPr>
        <w:t>：以上を持ちまして　第○○回東京工業大学学内駅伝大会を終了いたします。</w:t>
      </w:r>
    </w:p>
    <w:p w:rsidR="00FF6546" w:rsidRDefault="00FF6546">
      <w:pPr>
        <w:ind w:leftChars="400" w:left="1995" w:hangingChars="550" w:hanging="1155"/>
        <w:rPr>
          <w:rFonts w:hint="eastAsia"/>
        </w:rPr>
      </w:pPr>
      <w:r>
        <w:rPr>
          <w:rFonts w:hint="eastAsia"/>
        </w:rPr>
        <w:t>（進行係）：以上で学内駅伝大会　閉会式を終了します。皆さん寒い中お疲れ様でした。</w:t>
      </w:r>
    </w:p>
    <w:p w:rsidR="00FF6546" w:rsidRDefault="00FF6546">
      <w:pPr>
        <w:ind w:left="840"/>
        <w:rPr>
          <w:rFonts w:hint="eastAsia"/>
        </w:rPr>
      </w:pPr>
      <w:r>
        <w:rPr>
          <w:rFonts w:hint="eastAsia"/>
        </w:rPr>
        <w:t>ちなみに主将賞は、女子だけのチームに配る特別賞である。また、</w:t>
      </w:r>
      <w:r>
        <w:rPr>
          <w:rFonts w:hint="eastAsia"/>
        </w:rPr>
        <w:t>2008</w:t>
      </w:r>
      <w:r>
        <w:rPr>
          <w:rFonts w:hint="eastAsia"/>
        </w:rPr>
        <w:t>年度</w:t>
      </w:r>
      <w:r>
        <w:rPr>
          <w:rFonts w:hint="eastAsia"/>
        </w:rPr>
        <w:t>MVP</w:t>
      </w:r>
      <w:r>
        <w:rPr>
          <w:rFonts w:hint="eastAsia"/>
        </w:rPr>
        <w:t>賞は</w:t>
      </w:r>
      <w:r>
        <w:rPr>
          <w:rFonts w:hint="eastAsia"/>
        </w:rPr>
        <w:t>1</w:t>
      </w:r>
      <w:r>
        <w:rPr>
          <w:rFonts w:hint="eastAsia"/>
        </w:rPr>
        <w:t>人で全区間を走った選手を表彰した。宇治橋先生特別賞は留学生だけのチームを宇治橋先生に頼まれた。この宇治橋先生特別賞は、当日言われると思うので特に準備はしなくて良い。</w:t>
      </w:r>
    </w:p>
    <w:p w:rsidR="00FF6546" w:rsidRDefault="00FF6546">
      <w:pPr>
        <w:ind w:left="840"/>
        <w:rPr>
          <w:rFonts w:hint="eastAsia"/>
        </w:rPr>
      </w:pPr>
    </w:p>
    <w:p w:rsidR="00FF6546" w:rsidRDefault="00FF6546">
      <w:pPr>
        <w:ind w:left="840"/>
        <w:rPr>
          <w:rFonts w:hint="eastAsia"/>
        </w:rPr>
      </w:pPr>
    </w:p>
    <w:p w:rsidR="00FF6546" w:rsidRDefault="00FF6546">
      <w:pPr>
        <w:rPr>
          <w:rFonts w:ascii="ＭＳ ゴシック" w:eastAsia="ＭＳ ゴシック" w:hAnsi="ＭＳ ゴシック" w:hint="eastAsia"/>
          <w:sz w:val="24"/>
        </w:rPr>
      </w:pPr>
      <w:r>
        <w:rPr>
          <w:rFonts w:ascii="ＭＳ 明朝" w:hAnsi="ＭＳ 明朝" w:hint="eastAsia"/>
        </w:rPr>
        <w:t xml:space="preserve">　　</w:t>
      </w:r>
      <w:r>
        <w:rPr>
          <w:rFonts w:ascii="ＭＳ ゴシック" w:eastAsia="ＭＳ ゴシック" w:hAnsi="ＭＳ ゴシック" w:hint="eastAsia"/>
          <w:sz w:val="24"/>
        </w:rPr>
        <w:t>Ⅲ．６．　後片付け</w:t>
      </w:r>
    </w:p>
    <w:p w:rsidR="00FF6546" w:rsidRDefault="00FF6546">
      <w:pPr>
        <w:ind w:left="840"/>
        <w:rPr>
          <w:rFonts w:hint="eastAsia"/>
        </w:rPr>
      </w:pPr>
      <w:r>
        <w:rPr>
          <w:rFonts w:hint="eastAsia"/>
        </w:rPr>
        <w:t>総務は、トロフィーの回収をする。また余った賞品適当に分けて良い。</w:t>
      </w:r>
    </w:p>
    <w:p w:rsidR="00FF6546" w:rsidRDefault="00FF6546">
      <w:pPr>
        <w:ind w:left="840"/>
        <w:rPr>
          <w:rFonts w:hint="eastAsia"/>
        </w:rPr>
      </w:pPr>
    </w:p>
    <w:p w:rsidR="00FF6546" w:rsidRDefault="00FF6546">
      <w:pPr>
        <w:ind w:left="840"/>
      </w:pPr>
      <w:r>
        <w:rPr>
          <w:rFonts w:hint="eastAsia"/>
        </w:rPr>
        <w:t>そのほかの部員は、豚汁鍋の清掃＆返却・本部の片付け＆テント運搬・ポスター＆立看板撤去・コンロ・ガスボンベの返却を行なう。コース上のガムテープの回収や豚汁のお椀などのゴミも拾うこと。</w:t>
      </w:r>
    </w:p>
    <w:p w:rsidR="00FF6546" w:rsidRDefault="00FF6546">
      <w:pPr>
        <w:ind w:left="142"/>
        <w:rPr>
          <w:rFonts w:ascii="ＭＳ 明朝" w:hAnsi="ＭＳ 明朝" w:hint="eastAsia"/>
          <w:sz w:val="32"/>
          <w:szCs w:val="32"/>
        </w:rPr>
      </w:pPr>
      <w:r>
        <w:br w:type="page"/>
      </w:r>
      <w:r>
        <w:rPr>
          <w:rFonts w:ascii="ＭＳ ゴシック" w:eastAsia="ＭＳ ゴシック" w:hAnsi="ＭＳ ゴシック" w:hint="eastAsia"/>
          <w:sz w:val="32"/>
          <w:szCs w:val="32"/>
        </w:rPr>
        <w:lastRenderedPageBreak/>
        <w:t>Ⅳ</w:t>
      </w:r>
      <w:r>
        <w:rPr>
          <w:rFonts w:ascii="ＭＳ ゴシック" w:eastAsia="ＭＳ ゴシック" w:hAnsi="ＭＳ ゴシック" w:hint="eastAsia"/>
          <w:sz w:val="32"/>
          <w:szCs w:val="32"/>
          <w:lang w:eastAsia="zh-TW"/>
        </w:rPr>
        <w:t>．</w:t>
      </w:r>
      <w:r>
        <w:rPr>
          <w:rFonts w:ascii="ＭＳ ゴシック" w:eastAsia="ＭＳ ゴシック" w:hAnsi="ＭＳ ゴシック" w:hint="eastAsia"/>
          <w:sz w:val="32"/>
          <w:szCs w:val="32"/>
        </w:rPr>
        <w:t>事後作業</w:t>
      </w:r>
    </w:p>
    <w:p w:rsidR="00FF6546" w:rsidRDefault="00FF6546">
      <w:pPr>
        <w:rPr>
          <w:rFonts w:ascii="ＭＳ ゴシック" w:eastAsia="ＭＳ ゴシック" w:hAnsi="ＭＳ ゴシック" w:hint="eastAsia"/>
          <w:sz w:val="24"/>
        </w:rPr>
      </w:pPr>
      <w:r>
        <w:rPr>
          <w:rFonts w:ascii="ＭＳ 明朝" w:hAnsi="ＭＳ 明朝" w:hint="eastAsia"/>
        </w:rPr>
        <w:t xml:space="preserve">　　</w:t>
      </w:r>
      <w:r>
        <w:rPr>
          <w:rFonts w:ascii="ＭＳ ゴシック" w:eastAsia="ＭＳ ゴシック" w:hAnsi="ＭＳ ゴシック" w:hint="eastAsia"/>
          <w:sz w:val="24"/>
        </w:rPr>
        <w:t>Ⅳ．１．　備品返却</w:t>
      </w:r>
    </w:p>
    <w:p w:rsidR="00FF6546" w:rsidRDefault="00FF6546">
      <w:pPr>
        <w:ind w:leftChars="400" w:left="840" w:firstLineChars="100" w:firstLine="210"/>
        <w:rPr>
          <w:rFonts w:hint="eastAsia"/>
        </w:rPr>
      </w:pPr>
      <w:r>
        <w:rPr>
          <w:rFonts w:hint="eastAsia"/>
        </w:rPr>
        <w:t>備品の借用と同じように備品の返却を、大会直後の月曜日の放課後に１・２年生の部員を招集して行なう。学生支援課は</w:t>
      </w:r>
      <w:r>
        <w:rPr>
          <w:rFonts w:hint="eastAsia"/>
        </w:rPr>
        <w:t>17</w:t>
      </w:r>
      <w:r>
        <w:rPr>
          <w:rFonts w:hint="eastAsia"/>
        </w:rPr>
        <w:t>時までしか開いてないので、すぐにやること。昼でも良い。備品が汚れている場合は、必ず綺麗に清掃して返却すること。破損してしまった場合は、学生支援課に必ず申告すること。　ガスボンベをレンタルした場合も返却を行なうこと。また生協にお鍋を返却すること。感謝の言葉を忘れないように。</w:t>
      </w:r>
    </w:p>
    <w:p w:rsidR="00FF6546" w:rsidRDefault="00FF6546">
      <w:pPr>
        <w:ind w:left="840"/>
        <w:rPr>
          <w:rFonts w:hint="eastAsia"/>
        </w:rPr>
      </w:pPr>
    </w:p>
    <w:p w:rsidR="00FF6546" w:rsidRDefault="00FF6546">
      <w:pPr>
        <w:rPr>
          <w:rFonts w:ascii="ＭＳ ゴシック" w:eastAsia="ＭＳ ゴシック" w:hAnsi="ＭＳ ゴシック" w:hint="eastAsia"/>
          <w:sz w:val="24"/>
        </w:rPr>
      </w:pPr>
      <w:r>
        <w:rPr>
          <w:rFonts w:ascii="ＭＳ 明朝" w:hAnsi="ＭＳ 明朝" w:hint="eastAsia"/>
        </w:rPr>
        <w:t xml:space="preserve">　　</w:t>
      </w:r>
      <w:r>
        <w:rPr>
          <w:rFonts w:ascii="ＭＳ ゴシック" w:eastAsia="ＭＳ ゴシック" w:hAnsi="ＭＳ ゴシック" w:hint="eastAsia"/>
          <w:sz w:val="24"/>
        </w:rPr>
        <w:t>Ⅳ．２．　反省</w:t>
      </w:r>
    </w:p>
    <w:p w:rsidR="00FF6546" w:rsidRDefault="00FF6546">
      <w:pPr>
        <w:ind w:leftChars="400" w:left="840" w:firstLineChars="100" w:firstLine="210"/>
        <w:rPr>
          <w:rFonts w:hint="eastAsia"/>
        </w:rPr>
      </w:pPr>
      <w:r>
        <w:rPr>
          <w:rFonts w:hint="eastAsia"/>
        </w:rPr>
        <w:t>事後作業で最も大切な作業である。各係の主任から気づいた点をメールにて回収する。その際、どの点についてどうだったかを聞いておくと、主任も答えやすい。去年のメールは、次のようである。</w:t>
      </w:r>
    </w:p>
    <w:tbl>
      <w:tblPr>
        <w:tblW w:w="0" w:type="auto"/>
        <w:tblInd w:w="1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3"/>
      </w:tblGrid>
      <w:tr w:rsidR="00FF6546">
        <w:tc>
          <w:tcPr>
            <w:tcW w:w="8823" w:type="dxa"/>
          </w:tcPr>
          <w:p w:rsidR="00FF6546" w:rsidRDefault="00FF6546">
            <w:pPr>
              <w:ind w:left="210" w:hangingChars="100" w:hanging="210"/>
              <w:rPr>
                <w:rFonts w:hint="eastAsia"/>
              </w:rPr>
            </w:pPr>
            <w:r>
              <w:rPr>
                <w:rFonts w:hint="eastAsia"/>
              </w:rPr>
              <w:t>【</w:t>
            </w:r>
            <w:r>
              <w:t>共通内容</w:t>
            </w:r>
            <w:r>
              <w:rPr>
                <w:rFonts w:hint="eastAsia"/>
              </w:rPr>
              <w:t>】</w:t>
            </w:r>
            <w:r>
              <w:br/>
            </w:r>
            <w:r>
              <w:t>１．今回やった仕事内容（試合前・試合中・試合後・当日前・開閉会式・一人一人の役割</w:t>
            </w:r>
          </w:p>
          <w:p w:rsidR="00FF6546" w:rsidRDefault="00FF6546">
            <w:pPr>
              <w:ind w:leftChars="100" w:left="210" w:firstLineChars="200" w:firstLine="420"/>
              <w:rPr>
                <w:rFonts w:hint="eastAsia"/>
              </w:rPr>
            </w:pPr>
            <w:r>
              <w:t>必要な器具・用紙）</w:t>
            </w:r>
            <w:r>
              <w:br/>
            </w:r>
            <w:r>
              <w:t>２．今回の反省点・良かった点・改善点（特に改善点が重要）</w:t>
            </w:r>
            <w:r>
              <w:br/>
            </w:r>
            <w:r>
              <w:t>３．各係の人数は適当か</w:t>
            </w:r>
            <w:r>
              <w:br/>
            </w:r>
            <w:r>
              <w:t>４．雨の場合に対する対策</w:t>
            </w:r>
            <w:r>
              <w:br/>
            </w:r>
            <w:r>
              <w:rPr>
                <w:rFonts w:hint="eastAsia"/>
              </w:rPr>
              <w:t>５．開会式・閉会式について</w:t>
            </w:r>
          </w:p>
          <w:p w:rsidR="00FF6546" w:rsidRDefault="00FF6546">
            <w:pPr>
              <w:ind w:left="210" w:hangingChars="100" w:hanging="210"/>
              <w:rPr>
                <w:rFonts w:hint="eastAsia"/>
                <w:lang w:eastAsia="zh-TW"/>
              </w:rPr>
            </w:pPr>
            <w:r>
              <w:rPr>
                <w:rFonts w:hint="eastAsia"/>
                <w:lang w:eastAsia="zh-TW"/>
              </w:rPr>
              <w:t>【</w:t>
            </w:r>
            <w:r>
              <w:rPr>
                <w:lang w:eastAsia="zh-TW"/>
              </w:rPr>
              <w:t>各係内容</w:t>
            </w:r>
            <w:r>
              <w:rPr>
                <w:rFonts w:hint="eastAsia"/>
                <w:lang w:eastAsia="zh-TW"/>
              </w:rPr>
              <w:t>】</w:t>
            </w:r>
          </w:p>
          <w:p w:rsidR="00FF6546" w:rsidRDefault="00FF6546">
            <w:pPr>
              <w:ind w:left="210" w:hangingChars="100" w:hanging="210"/>
              <w:rPr>
                <w:rFonts w:hint="eastAsia"/>
                <w:lang w:eastAsia="zh-TW"/>
              </w:rPr>
            </w:pPr>
            <w:r>
              <w:rPr>
                <w:rFonts w:hint="eastAsia"/>
                <w:lang w:eastAsia="zh-TW"/>
              </w:rPr>
              <w:t>「計時」</w:t>
            </w:r>
          </w:p>
          <w:p w:rsidR="00FF6546" w:rsidRDefault="00FF6546">
            <w:pPr>
              <w:ind w:leftChars="134" w:left="281"/>
              <w:rPr>
                <w:rFonts w:hint="eastAsia"/>
              </w:rPr>
            </w:pPr>
            <w:r>
              <w:t>今回２つ同時に時計を動かし印刷したが、２台必要か、それとも１台で良いか。ウォッチプリンターの用紙は足りたか。</w:t>
            </w:r>
          </w:p>
          <w:p w:rsidR="00FF6546" w:rsidRDefault="00FF6546">
            <w:pPr>
              <w:rPr>
                <w:rFonts w:hint="eastAsia"/>
              </w:rPr>
            </w:pPr>
            <w:r>
              <w:rPr>
                <w:rFonts w:hint="eastAsia"/>
              </w:rPr>
              <w:t>「</w:t>
            </w:r>
            <w:r>
              <w:t>順位決定</w:t>
            </w:r>
            <w:r>
              <w:rPr>
                <w:rFonts w:hint="eastAsia"/>
              </w:rPr>
              <w:t>」</w:t>
            </w:r>
          </w:p>
          <w:p w:rsidR="00FF6546" w:rsidRDefault="00FF6546">
            <w:pPr>
              <w:ind w:firstLineChars="100" w:firstLine="210"/>
              <w:rPr>
                <w:rFonts w:hint="eastAsia"/>
              </w:rPr>
            </w:pPr>
            <w:r>
              <w:t>用紙の大きさは、適当か。ゼッケンが見えなかったときの対策。</w:t>
            </w:r>
            <w:r>
              <w:br/>
            </w:r>
            <w:r>
              <w:rPr>
                <w:rFonts w:hint="eastAsia"/>
              </w:rPr>
              <w:t>「</w:t>
            </w:r>
            <w:r>
              <w:t>記録決定</w:t>
            </w:r>
            <w:r>
              <w:rPr>
                <w:rFonts w:hint="eastAsia"/>
              </w:rPr>
              <w:t>」</w:t>
            </w:r>
          </w:p>
          <w:p w:rsidR="00FF6546" w:rsidRDefault="00FF6546">
            <w:pPr>
              <w:ind w:firstLineChars="100" w:firstLine="210"/>
              <w:rPr>
                <w:rFonts w:hint="eastAsia"/>
              </w:rPr>
            </w:pPr>
            <w:r>
              <w:t>記録・順位決定に望むこと。情報伝達はスムーズだったか。用紙大きさは適当か。</w:t>
            </w:r>
            <w:r>
              <w:br/>
            </w:r>
            <w:r>
              <w:rPr>
                <w:rFonts w:hint="eastAsia"/>
              </w:rPr>
              <w:t>「</w:t>
            </w:r>
            <w:r>
              <w:t>速報</w:t>
            </w:r>
            <w:r>
              <w:rPr>
                <w:rFonts w:hint="eastAsia"/>
              </w:rPr>
              <w:t>」</w:t>
            </w:r>
          </w:p>
          <w:p w:rsidR="00FF6546" w:rsidRDefault="00FF6546">
            <w:pPr>
              <w:ind w:leftChars="100" w:left="210"/>
              <w:rPr>
                <w:rFonts w:hint="eastAsia"/>
              </w:rPr>
            </w:pPr>
            <w:r>
              <w:t>記録決定・ゼッケン係に望むこと。</w:t>
            </w:r>
            <w:r>
              <w:t>PC</w:t>
            </w:r>
            <w:r>
              <w:t>用プリンタの導入はよかったかどうか。マクロの改善は必要か。速報板の位置。集計作業のスピードアップのためには。</w:t>
            </w:r>
          </w:p>
          <w:p w:rsidR="00FF6546" w:rsidRDefault="00FF6546">
            <w:pPr>
              <w:rPr>
                <w:rFonts w:hint="eastAsia"/>
              </w:rPr>
            </w:pPr>
            <w:r>
              <w:rPr>
                <w:rFonts w:hint="eastAsia"/>
              </w:rPr>
              <w:t>「周回」</w:t>
            </w:r>
          </w:p>
          <w:p w:rsidR="00FF6546" w:rsidRDefault="00FF6546">
            <w:pPr>
              <w:ind w:leftChars="100" w:left="210"/>
              <w:rPr>
                <w:rFonts w:hint="eastAsia"/>
              </w:rPr>
            </w:pPr>
            <w:r>
              <w:t>座り位置は適切か。用紙の改善策。</w:t>
            </w:r>
            <w:r>
              <w:t xml:space="preserve"> </w:t>
            </w:r>
          </w:p>
          <w:p w:rsidR="00FF6546" w:rsidRDefault="00FF6546">
            <w:pPr>
              <w:rPr>
                <w:rFonts w:hint="eastAsia"/>
              </w:rPr>
            </w:pPr>
            <w:r>
              <w:rPr>
                <w:rFonts w:hint="eastAsia"/>
              </w:rPr>
              <w:t>「</w:t>
            </w:r>
            <w:r>
              <w:t>競技者Ａ</w:t>
            </w:r>
            <w:r>
              <w:rPr>
                <w:rFonts w:hint="eastAsia"/>
              </w:rPr>
              <w:t>」</w:t>
            </w:r>
          </w:p>
          <w:p w:rsidR="00FF6546" w:rsidRDefault="00FF6546">
            <w:pPr>
              <w:ind w:firstLineChars="100" w:firstLine="210"/>
              <w:rPr>
                <w:rFonts w:hint="eastAsia"/>
              </w:rPr>
            </w:pPr>
            <w:r>
              <w:t>気づいた点。ワイヤレスマイクの電波問題。車の処理の改善策。</w:t>
            </w:r>
            <w:r>
              <w:br/>
            </w:r>
            <w:r>
              <w:rPr>
                <w:rFonts w:hint="eastAsia"/>
              </w:rPr>
              <w:t>「</w:t>
            </w:r>
            <w:r>
              <w:t>競技者Ｂ</w:t>
            </w:r>
            <w:r>
              <w:rPr>
                <w:rFonts w:hint="eastAsia"/>
              </w:rPr>
              <w:t>」</w:t>
            </w:r>
          </w:p>
          <w:p w:rsidR="00FF6546" w:rsidRDefault="00FF6546">
            <w:pPr>
              <w:ind w:leftChars="100" w:left="210"/>
              <w:rPr>
                <w:rFonts w:hint="eastAsia"/>
              </w:rPr>
            </w:pPr>
            <w:r>
              <w:t>連続走者は渡された周回記録用紙から判断できるか、もしくは周回から聞いた方がいいか。選手の管理方法について。飲料の配布は、別の係（豚汁係）等がやった方が良いか。最後尾追走は必要か。</w:t>
            </w:r>
          </w:p>
          <w:p w:rsidR="00FF6546" w:rsidRDefault="00FF6546">
            <w:pPr>
              <w:rPr>
                <w:rFonts w:hint="eastAsia"/>
              </w:rPr>
            </w:pPr>
            <w:r>
              <w:rPr>
                <w:rFonts w:hint="eastAsia"/>
              </w:rPr>
              <w:t>「</w:t>
            </w:r>
            <w:r>
              <w:t>監察</w:t>
            </w:r>
            <w:r>
              <w:rPr>
                <w:rFonts w:hint="eastAsia"/>
              </w:rPr>
              <w:t>」</w:t>
            </w:r>
          </w:p>
          <w:p w:rsidR="00FF6546" w:rsidRDefault="00FF6546">
            <w:pPr>
              <w:ind w:leftChars="100" w:left="210"/>
              <w:rPr>
                <w:rFonts w:hint="eastAsia"/>
              </w:rPr>
            </w:pPr>
            <w:r>
              <w:t>各地点の必要最低人数。旗は必要か。トランシーバーでの本部への連絡はあると良いか。コー</w:t>
            </w:r>
            <w:r>
              <w:lastRenderedPageBreak/>
              <w:t>ンは必要か。交通規制は上手くいったか。</w:t>
            </w:r>
          </w:p>
          <w:p w:rsidR="00FF6546" w:rsidRDefault="00FF6546">
            <w:pPr>
              <w:rPr>
                <w:rFonts w:hint="eastAsia"/>
              </w:rPr>
            </w:pPr>
            <w:r>
              <w:rPr>
                <w:rFonts w:hint="eastAsia"/>
              </w:rPr>
              <w:t>「</w:t>
            </w:r>
            <w:r>
              <w:t>賞品</w:t>
            </w:r>
            <w:r>
              <w:rPr>
                <w:rFonts w:hint="eastAsia"/>
              </w:rPr>
              <w:t>」</w:t>
            </w:r>
          </w:p>
          <w:p w:rsidR="00FF6546" w:rsidRDefault="00FF6546">
            <w:pPr>
              <w:ind w:leftChars="100" w:left="210"/>
              <w:rPr>
                <w:rFonts w:hint="eastAsia"/>
              </w:rPr>
            </w:pPr>
            <w:r>
              <w:t>個人成績と区間賞を両方導入したがどうであるか。賞状作成の効率化のためには。区間賞は横一列にならんで全区間まとめて渡した方が良いか。賞品の振り分けについて。監察との兼任は困難か。</w:t>
            </w:r>
          </w:p>
          <w:p w:rsidR="00FF6546" w:rsidRDefault="00FF6546">
            <w:pPr>
              <w:rPr>
                <w:rFonts w:hint="eastAsia"/>
              </w:rPr>
            </w:pPr>
            <w:r>
              <w:rPr>
                <w:rFonts w:hint="eastAsia"/>
              </w:rPr>
              <w:t>「</w:t>
            </w:r>
            <w:r>
              <w:t>会計</w:t>
            </w:r>
            <w:r>
              <w:rPr>
                <w:rFonts w:hint="eastAsia"/>
              </w:rPr>
              <w:t>」</w:t>
            </w:r>
          </w:p>
          <w:p w:rsidR="00FF6546" w:rsidRDefault="00FF6546">
            <w:pPr>
              <w:ind w:leftChars="100" w:left="210"/>
              <w:rPr>
                <w:rFonts w:hint="eastAsia"/>
              </w:rPr>
            </w:pPr>
            <w:r>
              <w:t>受付の人数は適切か。金銭の管理について。オーダー用紙の改善点。</w:t>
            </w:r>
          </w:p>
          <w:p w:rsidR="00FF6546" w:rsidRDefault="00FF6546">
            <w:pPr>
              <w:rPr>
                <w:rFonts w:hint="eastAsia"/>
              </w:rPr>
            </w:pPr>
            <w:r>
              <w:rPr>
                <w:rFonts w:hint="eastAsia"/>
              </w:rPr>
              <w:t>「ゼッケン」</w:t>
            </w:r>
          </w:p>
          <w:p w:rsidR="00FF6546" w:rsidRDefault="00FF6546">
            <w:pPr>
              <w:ind w:leftChars="100" w:left="210"/>
              <w:rPr>
                <w:rFonts w:hint="eastAsia"/>
              </w:rPr>
            </w:pPr>
            <w:r>
              <w:t>管理方法について。</w:t>
            </w:r>
          </w:p>
          <w:p w:rsidR="00FF6546" w:rsidRDefault="00FF6546">
            <w:pPr>
              <w:rPr>
                <w:rFonts w:hint="eastAsia"/>
              </w:rPr>
            </w:pPr>
            <w:r>
              <w:rPr>
                <w:rFonts w:hint="eastAsia"/>
              </w:rPr>
              <w:t>「</w:t>
            </w:r>
            <w:r>
              <w:t>豚汁</w:t>
            </w:r>
            <w:r>
              <w:rPr>
                <w:rFonts w:hint="eastAsia"/>
              </w:rPr>
              <w:t>」</w:t>
            </w:r>
          </w:p>
          <w:p w:rsidR="00FF6546" w:rsidRDefault="00FF6546">
            <w:pPr>
              <w:ind w:leftChars="100" w:left="210"/>
              <w:rPr>
                <w:rFonts w:hint="eastAsia"/>
              </w:rPr>
            </w:pPr>
            <w:r>
              <w:t>材料の量・鍋の数は適切か。作り方の改善点。ガスコンロは自分が今回持ってきたものだが、あれで良かったか。鍋の大きさは適当か。豚汁の受け渡しの方法について。</w:t>
            </w:r>
          </w:p>
          <w:p w:rsidR="00FF6546" w:rsidRDefault="00FF6546">
            <w:pPr>
              <w:rPr>
                <w:rFonts w:hint="eastAsia"/>
              </w:rPr>
            </w:pPr>
            <w:r>
              <w:rPr>
                <w:rFonts w:hint="eastAsia"/>
              </w:rPr>
              <w:t>「</w:t>
            </w:r>
            <w:r>
              <w:t>進行</w:t>
            </w:r>
            <w:r>
              <w:rPr>
                <w:rFonts w:hint="eastAsia"/>
              </w:rPr>
              <w:t>」</w:t>
            </w:r>
          </w:p>
          <w:p w:rsidR="00FF6546" w:rsidRDefault="00FF6546">
            <w:pPr>
              <w:ind w:leftChars="100" w:left="210"/>
              <w:rPr>
                <w:rFonts w:hint="eastAsia"/>
              </w:rPr>
            </w:pPr>
            <w:r>
              <w:t>ちょっとした実況を行ったがどうであったか。言う内容はどういったものが良いか。トランシーバーは必要か。</w:t>
            </w:r>
          </w:p>
          <w:p w:rsidR="00FF6546" w:rsidRDefault="00FF6546">
            <w:pPr>
              <w:rPr>
                <w:rFonts w:hint="eastAsia"/>
              </w:rPr>
            </w:pPr>
            <w:r>
              <w:rPr>
                <w:rFonts w:hint="eastAsia"/>
              </w:rPr>
              <w:t>「</w:t>
            </w:r>
            <w:r>
              <w:t>カメラ</w:t>
            </w:r>
            <w:r>
              <w:rPr>
                <w:rFonts w:hint="eastAsia"/>
              </w:rPr>
              <w:t>」</w:t>
            </w:r>
          </w:p>
          <w:p w:rsidR="00FF6546" w:rsidRDefault="00FF6546">
            <w:pPr>
              <w:ind w:firstLineChars="100" w:firstLine="210"/>
              <w:rPr>
                <w:rFonts w:hint="eastAsia"/>
              </w:rPr>
            </w:pPr>
            <w:r>
              <w:t>カメラ係はあった方が良いか。その他、特に気づいた点。</w:t>
            </w:r>
            <w:r>
              <w:br/>
            </w:r>
            <w:r>
              <w:br/>
            </w:r>
            <w:r>
              <w:rPr>
                <w:rFonts w:hint="eastAsia"/>
              </w:rPr>
              <w:t>【</w:t>
            </w:r>
            <w:r>
              <w:t>その他気づいた点</w:t>
            </w:r>
            <w:r>
              <w:rPr>
                <w:rFonts w:hint="eastAsia"/>
              </w:rPr>
              <w:t>】</w:t>
            </w:r>
            <w:r>
              <w:br/>
            </w:r>
            <w:r>
              <w:t>準備・片付け・ゴミの始末・コースについて・参加料・賞品について等</w:t>
            </w:r>
          </w:p>
        </w:tc>
      </w:tr>
    </w:tbl>
    <w:p w:rsidR="00FF6546" w:rsidRDefault="00FF6546">
      <w:pPr>
        <w:ind w:leftChars="400" w:left="840" w:firstLineChars="100" w:firstLine="210"/>
        <w:rPr>
          <w:rFonts w:hint="eastAsia"/>
        </w:rPr>
      </w:pPr>
    </w:p>
    <w:p w:rsidR="00FF6546" w:rsidRDefault="00FF6546">
      <w:pPr>
        <w:ind w:leftChars="400" w:left="840" w:firstLineChars="100" w:firstLine="210"/>
        <w:rPr>
          <w:rFonts w:hint="eastAsia"/>
        </w:rPr>
      </w:pPr>
      <w:r>
        <w:rPr>
          <w:rFonts w:hint="eastAsia"/>
        </w:rPr>
        <w:t>メーリングリストでもその他の部員からも反省を貰うこと。期限は大会後２週間まで。また、総務の反省点についてもまとめておくこと。</w:t>
      </w:r>
    </w:p>
    <w:p w:rsidR="00FF6546" w:rsidRDefault="00FF6546">
      <w:pPr>
        <w:ind w:leftChars="400" w:left="840" w:firstLineChars="100" w:firstLine="210"/>
        <w:rPr>
          <w:rFonts w:hint="eastAsia"/>
        </w:rPr>
      </w:pPr>
      <w:r>
        <w:rPr>
          <w:rFonts w:hint="eastAsia"/>
        </w:rPr>
        <w:t>この反省を元に、総務は新マニュアルを作ること。</w:t>
      </w:r>
    </w:p>
    <w:p w:rsidR="00FF6546" w:rsidRDefault="00FF6546">
      <w:pPr>
        <w:ind w:leftChars="400" w:left="840" w:firstLineChars="100" w:firstLine="210"/>
        <w:rPr>
          <w:rFonts w:hint="eastAsia"/>
        </w:rPr>
      </w:pPr>
    </w:p>
    <w:p w:rsidR="00FF6546" w:rsidRDefault="00FF6546">
      <w:pPr>
        <w:ind w:leftChars="400" w:left="840" w:firstLineChars="100" w:firstLine="210"/>
        <w:rPr>
          <w:rFonts w:hint="eastAsia"/>
        </w:rPr>
      </w:pPr>
    </w:p>
    <w:p w:rsidR="00FF6546" w:rsidRDefault="00FF6546">
      <w:pPr>
        <w:rPr>
          <w:rFonts w:ascii="ＭＳ ゴシック" w:eastAsia="ＭＳ ゴシック" w:hAnsi="ＭＳ ゴシック" w:hint="eastAsia"/>
          <w:sz w:val="24"/>
        </w:rPr>
      </w:pPr>
      <w:r>
        <w:rPr>
          <w:rFonts w:ascii="ＭＳ 明朝" w:hAnsi="ＭＳ 明朝" w:hint="eastAsia"/>
        </w:rPr>
        <w:t xml:space="preserve">　　</w:t>
      </w:r>
      <w:r>
        <w:rPr>
          <w:rFonts w:ascii="ＭＳ ゴシック" w:eastAsia="ＭＳ ゴシック" w:hAnsi="ＭＳ ゴシック" w:hint="eastAsia"/>
          <w:sz w:val="24"/>
        </w:rPr>
        <w:t>Ⅳ．３．　クロニクル</w:t>
      </w:r>
    </w:p>
    <w:p w:rsidR="00FF6546" w:rsidRDefault="00FF6546">
      <w:pPr>
        <w:ind w:leftChars="400" w:left="840" w:firstLineChars="100" w:firstLine="210"/>
      </w:pPr>
      <w:r>
        <w:rPr>
          <w:rFonts w:hint="eastAsia"/>
        </w:rPr>
        <w:t>宇治橋先生から、学内駅伝についての記事を頼まれる（はず）。年内に言われなかったら一度宇治橋先生に直接聞いてみてください。過去のクロニクルを見れば歴代の記事が見られます。</w:t>
      </w:r>
    </w:p>
    <w:p w:rsidR="00FF6546" w:rsidRDefault="00FF6546">
      <w:pPr>
        <w:ind w:left="142"/>
        <w:rPr>
          <w:rFonts w:hint="eastAsia"/>
        </w:rPr>
      </w:pPr>
      <w:r>
        <w:br w:type="page"/>
      </w:r>
      <w:r>
        <w:rPr>
          <w:rFonts w:ascii="ＭＳ ゴシック" w:eastAsia="ＭＳ ゴシック" w:hAnsi="ＭＳ ゴシック" w:hint="eastAsia"/>
          <w:sz w:val="32"/>
          <w:szCs w:val="32"/>
        </w:rPr>
        <w:lastRenderedPageBreak/>
        <w:t>Ⅴ．引き継ぎ事項</w:t>
      </w:r>
    </w:p>
    <w:p w:rsidR="00FF6546" w:rsidRDefault="00FF6546">
      <w:pPr>
        <w:rPr>
          <w:rFonts w:hint="eastAsia"/>
        </w:rPr>
      </w:pPr>
    </w:p>
    <w:p w:rsidR="00FF6546" w:rsidRDefault="00FF6546">
      <w:pPr>
        <w:rPr>
          <w:rFonts w:ascii="ＭＳ ゴシック" w:eastAsia="ＭＳ ゴシック" w:hAnsi="ＭＳ ゴシック" w:hint="eastAsia"/>
          <w:sz w:val="24"/>
        </w:rPr>
      </w:pPr>
      <w:r>
        <w:rPr>
          <w:rFonts w:ascii="ＭＳ ゴシック" w:eastAsia="ＭＳ ゴシック" w:hAnsi="ＭＳ ゴシック" w:hint="eastAsia"/>
          <w:sz w:val="24"/>
        </w:rPr>
        <w:t>賞・賞品について</w:t>
      </w:r>
    </w:p>
    <w:p w:rsidR="00FF6546" w:rsidRDefault="00FF6546">
      <w:pPr>
        <w:ind w:left="1050"/>
        <w:rPr>
          <w:rFonts w:hint="eastAsia"/>
        </w:rPr>
      </w:pPr>
      <w:r>
        <w:rPr>
          <w:rFonts w:hint="eastAsia"/>
        </w:rPr>
        <w:t>2008</w:t>
      </w:r>
      <w:r>
        <w:rPr>
          <w:rFonts w:hint="eastAsia"/>
        </w:rPr>
        <w:t>年は以下のように表彰を行った。</w:t>
      </w:r>
      <w:r>
        <w:rPr>
          <w:rFonts w:hint="eastAsia"/>
        </w:rPr>
        <w:t>(</w:t>
      </w:r>
      <w:r>
        <w:rPr>
          <w:rFonts w:hint="eastAsia"/>
        </w:rPr>
        <w:t>人数が足りないチームは複数区間走ることにより、計</w:t>
      </w:r>
      <w:r>
        <w:rPr>
          <w:rFonts w:hint="eastAsia"/>
        </w:rPr>
        <w:t>5</w:t>
      </w:r>
      <w:r>
        <w:rPr>
          <w:rFonts w:hint="eastAsia"/>
        </w:rPr>
        <w:t>人としてよい。この場合総合順位の表彰は行わないが、個人成績の表彰は行う</w:t>
      </w:r>
      <w:r>
        <w:rPr>
          <w:rFonts w:hint="eastAsia"/>
        </w:rPr>
        <w:t>)</w:t>
      </w:r>
    </w:p>
    <w:p w:rsidR="00FF6546" w:rsidRDefault="00FF6546">
      <w:pPr>
        <w:rPr>
          <w:rFonts w:hint="eastAsia"/>
        </w:rPr>
      </w:pPr>
    </w:p>
    <w:p w:rsidR="00FF6546" w:rsidRDefault="00FF6546">
      <w:pPr>
        <w:ind w:left="840"/>
        <w:rPr>
          <w:rFonts w:hint="eastAsia"/>
        </w:rPr>
      </w:pPr>
      <w:r>
        <w:rPr>
          <w:rFonts w:hint="eastAsia"/>
        </w:rPr>
        <w:t xml:space="preserve">　各部　総合</w:t>
      </w:r>
      <w:r>
        <w:rPr>
          <w:rFonts w:hint="eastAsia"/>
        </w:rPr>
        <w:t>1</w:t>
      </w:r>
      <w:r>
        <w:rPr>
          <w:rFonts w:hint="eastAsia"/>
        </w:rPr>
        <w:t>位～</w:t>
      </w:r>
      <w:r>
        <w:rPr>
          <w:rFonts w:hint="eastAsia"/>
        </w:rPr>
        <w:t>5</w:t>
      </w:r>
      <w:r>
        <w:rPr>
          <w:rFonts w:hint="eastAsia"/>
        </w:rPr>
        <w:t>位</w:t>
      </w:r>
      <w:r>
        <w:rPr>
          <w:rFonts w:hint="eastAsia"/>
        </w:rPr>
        <w:t>(3</w:t>
      </w:r>
      <w:r>
        <w:rPr>
          <w:rFonts w:hint="eastAsia"/>
        </w:rPr>
        <w:t>位まではお菓子・酒等＋賞状、それ以降は賞状のみ</w:t>
      </w:r>
      <w:r>
        <w:rPr>
          <w:rFonts w:hint="eastAsia"/>
        </w:rPr>
        <w:t>)</w:t>
      </w:r>
    </w:p>
    <w:p w:rsidR="00FF6546" w:rsidRDefault="00FF6546">
      <w:pPr>
        <w:ind w:left="840"/>
        <w:rPr>
          <w:rFonts w:hint="eastAsia"/>
        </w:rPr>
      </w:pPr>
      <w:r>
        <w:rPr>
          <w:rFonts w:hint="eastAsia"/>
          <w:lang w:eastAsia="zh-TW"/>
        </w:rPr>
        <w:t xml:space="preserve">　個人成績　各部　</w:t>
      </w:r>
      <w:r>
        <w:rPr>
          <w:rFonts w:hint="eastAsia"/>
        </w:rPr>
        <w:t>1</w:t>
      </w:r>
      <w:r>
        <w:rPr>
          <w:rFonts w:hint="eastAsia"/>
          <w:lang w:eastAsia="zh-TW"/>
        </w:rPr>
        <w:t>位～</w:t>
      </w:r>
      <w:r>
        <w:rPr>
          <w:rFonts w:hint="eastAsia"/>
        </w:rPr>
        <w:t>5</w:t>
      </w:r>
      <w:r>
        <w:rPr>
          <w:rFonts w:hint="eastAsia"/>
          <w:lang w:eastAsia="zh-TW"/>
        </w:rPr>
        <w:t>位</w:t>
      </w:r>
      <w:r>
        <w:rPr>
          <w:rFonts w:hint="eastAsia"/>
        </w:rPr>
        <w:t>(3</w:t>
      </w:r>
      <w:r>
        <w:rPr>
          <w:rFonts w:hint="eastAsia"/>
        </w:rPr>
        <w:t>位までは図書券＋賞状、それ以降は賞状のみ</w:t>
      </w:r>
      <w:r>
        <w:rPr>
          <w:rFonts w:hint="eastAsia"/>
        </w:rPr>
        <w:t>)</w:t>
      </w:r>
    </w:p>
    <w:p w:rsidR="00FF6546" w:rsidRDefault="00FF6546">
      <w:pPr>
        <w:ind w:left="840"/>
        <w:rPr>
          <w:rFonts w:hint="eastAsia"/>
        </w:rPr>
      </w:pPr>
      <w:r>
        <w:rPr>
          <w:rFonts w:hint="eastAsia"/>
          <w:lang w:eastAsia="zh-TW"/>
        </w:rPr>
        <w:t xml:space="preserve">　</w:t>
      </w:r>
      <w:r>
        <w:rPr>
          <w:rFonts w:hint="eastAsia"/>
        </w:rPr>
        <w:t>特別賞　各１人（</w:t>
      </w:r>
      <w:r>
        <w:rPr>
          <w:rFonts w:hint="eastAsia"/>
        </w:rPr>
        <w:t>MVP</w:t>
      </w:r>
      <w:r>
        <w:rPr>
          <w:rFonts w:hint="eastAsia"/>
        </w:rPr>
        <w:t>賞・主将賞・宇治橋先生特別賞）</w:t>
      </w:r>
      <w:r>
        <w:rPr>
          <w:rFonts w:hint="eastAsia"/>
        </w:rPr>
        <w:t>(MVP</w:t>
      </w:r>
      <w:r>
        <w:rPr>
          <w:rFonts w:hint="eastAsia"/>
        </w:rPr>
        <w:t>はトロフィー＋賞状、他は賞状</w:t>
      </w:r>
      <w:r>
        <w:rPr>
          <w:rFonts w:hint="eastAsia"/>
        </w:rPr>
        <w:t>+</w:t>
      </w:r>
      <w:r>
        <w:rPr>
          <w:rFonts w:hint="eastAsia"/>
        </w:rPr>
        <w:t>商品</w:t>
      </w:r>
      <w:r>
        <w:rPr>
          <w:rFonts w:hint="eastAsia"/>
        </w:rPr>
        <w:t>)</w:t>
      </w:r>
    </w:p>
    <w:p w:rsidR="00FF6546" w:rsidRDefault="00FF6546">
      <w:pPr>
        <w:ind w:left="840"/>
        <w:rPr>
          <w:rFonts w:hint="eastAsia"/>
        </w:rPr>
      </w:pPr>
    </w:p>
    <w:p w:rsidR="00FF6546" w:rsidRDefault="00FF6546">
      <w:pPr>
        <w:ind w:left="900" w:firstLineChars="85" w:firstLine="178"/>
        <w:rPr>
          <w:rFonts w:hint="eastAsia"/>
        </w:rPr>
      </w:pPr>
      <w:r>
        <w:rPr>
          <w:rFonts w:hint="eastAsia"/>
        </w:rPr>
        <w:t>MVP</w:t>
      </w:r>
      <w:r>
        <w:rPr>
          <w:rFonts w:hint="eastAsia"/>
        </w:rPr>
        <w:t>のトロフィーは、</w:t>
      </w:r>
      <w:r>
        <w:rPr>
          <w:rFonts w:hint="eastAsia"/>
        </w:rPr>
        <w:t>ichikawa-sk(</w:t>
      </w:r>
      <w:hyperlink r:id="rId9" w:history="1">
        <w:r>
          <w:rPr>
            <w:rStyle w:val="a3"/>
            <w:kern w:val="0"/>
          </w:rPr>
          <w:t>http://www.ichikawa-sk.co.jp/</w:t>
        </w:r>
      </w:hyperlink>
      <w:r>
        <w:rPr>
          <w:rFonts w:hint="eastAsia"/>
        </w:rPr>
        <w:t>)</w:t>
      </w:r>
      <w:r>
        <w:rPr>
          <w:rFonts w:hint="eastAsia"/>
        </w:rPr>
        <w:t>に注文した。これとは別に優勝チーム用のトロフィーがある（</w:t>
      </w:r>
      <w:r>
        <w:rPr>
          <w:rFonts w:hint="eastAsia"/>
        </w:rPr>
        <w:t>2008</w:t>
      </w:r>
      <w:r>
        <w:rPr>
          <w:rFonts w:hint="eastAsia"/>
        </w:rPr>
        <w:t>年度は使用しなかった）。使う場合は表彰後返却してもらうことになるので表彰式の前にあらかじめその旨を伝えておくこと。商品の値段は会計報告書を参考に、予算を立ててみんなで話し合ってください。</w:t>
      </w:r>
    </w:p>
    <w:p w:rsidR="00FF6546" w:rsidRDefault="00FF6546">
      <w:pPr>
        <w:ind w:left="840"/>
        <w:rPr>
          <w:rFonts w:hint="eastAsia"/>
        </w:rPr>
      </w:pPr>
    </w:p>
    <w:p w:rsidR="00FF6546" w:rsidRDefault="00FF6546">
      <w:pPr>
        <w:rPr>
          <w:rFonts w:hint="eastAsia"/>
        </w:rPr>
      </w:pPr>
    </w:p>
    <w:p w:rsidR="00FF6546" w:rsidRDefault="00FF6546">
      <w:pPr>
        <w:ind w:left="840"/>
        <w:rPr>
          <w:rFonts w:hint="eastAsia"/>
        </w:rPr>
      </w:pPr>
    </w:p>
    <w:p w:rsidR="00FF6546" w:rsidRDefault="00FF6546">
      <w:pPr>
        <w:rPr>
          <w:rFonts w:ascii="ＭＳ ゴシック" w:eastAsia="ＭＳ ゴシック" w:hAnsi="ＭＳ ゴシック" w:hint="eastAsia"/>
          <w:sz w:val="24"/>
        </w:rPr>
      </w:pPr>
      <w:r>
        <w:rPr>
          <w:rFonts w:hint="eastAsia"/>
          <w:sz w:val="24"/>
        </w:rPr>
        <w:t>オープンの導入について</w:t>
      </w:r>
    </w:p>
    <w:p w:rsidR="00FF6546" w:rsidRDefault="00FF6546">
      <w:pPr>
        <w:ind w:leftChars="342" w:left="718" w:firstLineChars="85" w:firstLine="178"/>
        <w:rPr>
          <w:rFonts w:hint="eastAsia"/>
        </w:rPr>
      </w:pPr>
      <w:r>
        <w:rPr>
          <w:rFonts w:ascii="ＭＳ ゴシック" w:eastAsia="ＭＳ ゴシック" w:hAnsi="ＭＳ ゴシック" w:hint="eastAsia"/>
        </w:rPr>
        <w:t>2007年度以降学内駅伝の参加資格は以下のようにオープンを新たに追加した。</w:t>
      </w:r>
    </w:p>
    <w:p w:rsidR="00FF6546" w:rsidRDefault="00FF6546">
      <w:pPr>
        <w:ind w:firstLine="840"/>
        <w:rPr>
          <w:rFonts w:hint="eastAsia"/>
        </w:rPr>
      </w:pPr>
      <w:r>
        <w:rPr>
          <w:rFonts w:hint="eastAsia"/>
        </w:rPr>
        <w:t>参加資格：</w:t>
      </w:r>
      <w:r>
        <w:rPr>
          <w:rFonts w:hint="eastAsia"/>
        </w:rPr>
        <w:t>1)</w:t>
      </w:r>
      <w:r>
        <w:rPr>
          <w:rFonts w:hint="eastAsia"/>
        </w:rPr>
        <w:t xml:space="preserve">　</w:t>
      </w:r>
      <w:r>
        <w:t>本学陸上競技部に所属する学部１～３年生を除く蔵前工業会の会員、</w:t>
      </w:r>
    </w:p>
    <w:p w:rsidR="00FF6546" w:rsidRDefault="00FF6546">
      <w:pPr>
        <w:ind w:leftChars="800" w:left="1680" w:firstLineChars="300" w:firstLine="630"/>
        <w:rPr>
          <w:rFonts w:hint="eastAsia"/>
        </w:rPr>
      </w:pPr>
      <w:r>
        <w:rPr>
          <w:rFonts w:hint="eastAsia"/>
        </w:rPr>
        <w:t>及び</w:t>
      </w:r>
      <w:r>
        <w:t>そのご家族・ご友人等</w:t>
      </w:r>
      <w:r>
        <w:rPr>
          <w:rFonts w:hint="eastAsia"/>
        </w:rPr>
        <w:t>(</w:t>
      </w:r>
      <w:r>
        <w:t>ただしチーム内に最低</w:t>
      </w:r>
      <w:r>
        <w:t>1</w:t>
      </w:r>
      <w:r>
        <w:t>人は会員が含まれること</w:t>
      </w:r>
      <w:r>
        <w:rPr>
          <w:rFonts w:hint="eastAsia"/>
        </w:rPr>
        <w:t xml:space="preserve">) </w:t>
      </w:r>
    </w:p>
    <w:p w:rsidR="00FF6546" w:rsidRDefault="00FF6546">
      <w:pPr>
        <w:ind w:leftChars="400" w:left="840" w:firstLineChars="500" w:firstLine="1050"/>
        <w:rPr>
          <w:rFonts w:hint="eastAsia"/>
        </w:rPr>
      </w:pPr>
      <w:r>
        <w:rPr>
          <w:rFonts w:hint="eastAsia"/>
        </w:rPr>
        <w:t>2)</w:t>
      </w:r>
      <w:r>
        <w:rPr>
          <w:rFonts w:hint="eastAsia"/>
        </w:rPr>
        <w:t xml:space="preserve">　体育会系の部･････体育会系サークル所属者によるチーム編成</w:t>
      </w:r>
    </w:p>
    <w:p w:rsidR="00FF6546" w:rsidRDefault="00FF6546">
      <w:pPr>
        <w:ind w:left="840" w:firstLine="840"/>
        <w:rPr>
          <w:rFonts w:hint="eastAsia"/>
        </w:rPr>
      </w:pPr>
      <w:r>
        <w:rPr>
          <w:rFonts w:hint="eastAsia"/>
        </w:rPr>
        <w:t xml:space="preserve">　　　一般の部･････････上記以外のものによるチーム編成</w:t>
      </w:r>
    </w:p>
    <w:p w:rsidR="00FF6546" w:rsidRDefault="00FF6546">
      <w:pPr>
        <w:tabs>
          <w:tab w:val="left" w:pos="1980"/>
        </w:tabs>
        <w:ind w:leftChars="943" w:left="3960" w:hangingChars="900" w:hanging="1980"/>
        <w:rPr>
          <w:rFonts w:hint="eastAsia"/>
        </w:rPr>
      </w:pPr>
      <w:r>
        <w:rPr>
          <w:rFonts w:hint="eastAsia"/>
          <w:sz w:val="22"/>
          <w:szCs w:val="22"/>
        </w:rPr>
        <w:t xml:space="preserve">3) </w:t>
      </w:r>
      <w:r>
        <w:rPr>
          <w:rFonts w:hint="eastAsia"/>
          <w:sz w:val="22"/>
          <w:szCs w:val="22"/>
        </w:rPr>
        <w:t>オープン･････････本学陸上競技部</w:t>
      </w:r>
      <w:r>
        <w:rPr>
          <w:rFonts w:hint="eastAsia"/>
          <w:sz w:val="22"/>
          <w:szCs w:val="22"/>
        </w:rPr>
        <w:t>OB</w:t>
      </w:r>
      <w:r>
        <w:rPr>
          <w:rFonts w:hint="eastAsia"/>
          <w:sz w:val="22"/>
          <w:szCs w:val="22"/>
        </w:rPr>
        <w:t>が三人以上含まれる</w:t>
      </w:r>
      <w:r>
        <w:rPr>
          <w:rFonts w:hint="eastAsia"/>
          <w:sz w:val="22"/>
          <w:szCs w:val="22"/>
        </w:rPr>
        <w:t>(</w:t>
      </w:r>
      <w:r>
        <w:rPr>
          <w:rFonts w:hint="eastAsia"/>
          <w:sz w:val="22"/>
          <w:szCs w:val="22"/>
        </w:rPr>
        <w:t>三区間以上走る</w:t>
      </w:r>
      <w:r>
        <w:rPr>
          <w:rFonts w:hint="eastAsia"/>
          <w:sz w:val="22"/>
          <w:szCs w:val="22"/>
        </w:rPr>
        <w:t>)</w:t>
      </w:r>
      <w:r>
        <w:rPr>
          <w:rFonts w:hint="eastAsia"/>
          <w:sz w:val="22"/>
          <w:szCs w:val="22"/>
        </w:rPr>
        <w:t>チームで表彰の対象にならない</w:t>
      </w:r>
    </w:p>
    <w:p w:rsidR="00FF6546" w:rsidRDefault="00FF6546">
      <w:pPr>
        <w:tabs>
          <w:tab w:val="left" w:pos="1980"/>
        </w:tabs>
        <w:ind w:leftChars="342" w:left="718" w:firstLineChars="84" w:firstLine="176"/>
        <w:rPr>
          <w:rFonts w:hint="eastAsia"/>
        </w:rPr>
      </w:pPr>
    </w:p>
    <w:p w:rsidR="00FF6546" w:rsidRDefault="00FF6546">
      <w:pPr>
        <w:pStyle w:val="2"/>
        <w:ind w:leftChars="0" w:left="1050" w:firstLineChars="100" w:firstLine="210"/>
        <w:rPr>
          <w:rFonts w:hint="eastAsia"/>
        </w:rPr>
      </w:pPr>
      <w:r>
        <w:rPr>
          <w:rFonts w:hint="eastAsia"/>
        </w:rPr>
        <w:t>昨年度陸上部員及び</w:t>
      </w:r>
      <w:r>
        <w:rPr>
          <w:rFonts w:hint="eastAsia"/>
        </w:rPr>
        <w:t>OB</w:t>
      </w:r>
      <w:r>
        <w:rPr>
          <w:rFonts w:hint="eastAsia"/>
        </w:rPr>
        <w:t>で構成されたチームが体育会の部で優勝し、賞品を受け取ったため部内から疑問の声があがったため導入した。競技から長年離れている</w:t>
      </w:r>
      <w:r>
        <w:rPr>
          <w:rFonts w:hint="eastAsia"/>
        </w:rPr>
        <w:t>OB</w:t>
      </w:r>
      <w:r>
        <w:rPr>
          <w:rFonts w:hint="eastAsia"/>
        </w:rPr>
        <w:t>まで対象としてよいのかどうかなどの問題があったが、結局すべての</w:t>
      </w:r>
      <w:r>
        <w:rPr>
          <w:rFonts w:hint="eastAsia"/>
        </w:rPr>
        <w:t>OB</w:t>
      </w:r>
      <w:r>
        <w:rPr>
          <w:rFonts w:hint="eastAsia"/>
        </w:rPr>
        <w:t>を対象とすることとした。理由は以下の通り。</w:t>
      </w:r>
    </w:p>
    <w:p w:rsidR="00FF6546" w:rsidRDefault="00FF6546">
      <w:pPr>
        <w:pStyle w:val="2"/>
        <w:ind w:leftChars="0" w:left="1050" w:firstLineChars="100" w:firstLine="210"/>
        <w:rPr>
          <w:rFonts w:hint="eastAsia"/>
        </w:rPr>
      </w:pPr>
    </w:p>
    <w:p w:rsidR="00FF6546" w:rsidRDefault="00FF6546">
      <w:pPr>
        <w:pStyle w:val="2"/>
        <w:numPr>
          <w:ilvl w:val="0"/>
          <w:numId w:val="4"/>
        </w:numPr>
        <w:tabs>
          <w:tab w:val="left" w:pos="1410"/>
        </w:tabs>
        <w:ind w:leftChars="0" w:firstLineChars="0"/>
        <w:rPr>
          <w:rFonts w:hint="eastAsia"/>
        </w:rPr>
      </w:pPr>
      <w:r>
        <w:rPr>
          <w:rFonts w:hint="eastAsia"/>
        </w:rPr>
        <w:t>競技から離れているかどうかの線引きがをどうするかが難しい。</w:t>
      </w:r>
    </w:p>
    <w:p w:rsidR="00FF6546" w:rsidRDefault="00FF6546">
      <w:pPr>
        <w:pStyle w:val="2"/>
        <w:numPr>
          <w:ilvl w:val="0"/>
          <w:numId w:val="4"/>
        </w:numPr>
        <w:tabs>
          <w:tab w:val="left" w:pos="1410"/>
        </w:tabs>
        <w:ind w:leftChars="0" w:firstLineChars="0"/>
        <w:rPr>
          <w:rFonts w:hint="eastAsia"/>
        </w:rPr>
      </w:pPr>
      <w:r>
        <w:rPr>
          <w:rFonts w:hint="eastAsia"/>
        </w:rPr>
        <w:t>学内駅伝の主旨は、陸上を知らない人に気持ちよく走ってもらって走ることの楽しさに触れてもらうことにある</w:t>
      </w:r>
      <w:r>
        <w:rPr>
          <w:rFonts w:hint="eastAsia"/>
        </w:rPr>
        <w:t>(</w:t>
      </w:r>
      <w:r>
        <w:rPr>
          <w:rFonts w:hint="eastAsia"/>
        </w:rPr>
        <w:t>と思う</w:t>
      </w:r>
      <w:r>
        <w:rPr>
          <w:rFonts w:hint="eastAsia"/>
        </w:rPr>
        <w:t>)</w:t>
      </w:r>
      <w:r>
        <w:rPr>
          <w:rFonts w:hint="eastAsia"/>
        </w:rPr>
        <w:t>。そのため現役部員と</w:t>
      </w:r>
      <w:r>
        <w:rPr>
          <w:rFonts w:hint="eastAsia"/>
        </w:rPr>
        <w:t>OB</w:t>
      </w:r>
      <w:r>
        <w:rPr>
          <w:rFonts w:hint="eastAsia"/>
        </w:rPr>
        <w:t>は競技力に関わらず表彰の対象とすべきではない。そのことを内外にしっかり伝えておきたかった。</w:t>
      </w:r>
    </w:p>
    <w:p w:rsidR="00FF6546" w:rsidRDefault="00FF6546">
      <w:pPr>
        <w:pStyle w:val="2"/>
        <w:ind w:leftChars="0" w:left="1050" w:firstLineChars="100" w:firstLine="210"/>
        <w:rPr>
          <w:rFonts w:hint="eastAsia"/>
        </w:rPr>
      </w:pPr>
    </w:p>
    <w:p w:rsidR="00FF6546" w:rsidRDefault="00FF6546">
      <w:pPr>
        <w:tabs>
          <w:tab w:val="left" w:pos="1980"/>
        </w:tabs>
        <w:ind w:left="1050" w:firstLineChars="100" w:firstLine="210"/>
        <w:rPr>
          <w:rFonts w:hint="eastAsia"/>
        </w:rPr>
      </w:pPr>
      <w:r>
        <w:rPr>
          <w:rFonts w:hint="eastAsia"/>
        </w:rPr>
        <w:t>2007</w:t>
      </w:r>
      <w:r>
        <w:rPr>
          <w:rFonts w:hint="eastAsia"/>
        </w:rPr>
        <w:t>年度は導入の際の説明が不十分だったので問題が大きくなってしまった。事前に</w:t>
      </w:r>
      <w:r>
        <w:rPr>
          <w:rFonts w:hint="eastAsia"/>
        </w:rPr>
        <w:t>BBS</w:t>
      </w:r>
      <w:r>
        <w:rPr>
          <w:rFonts w:hint="eastAsia"/>
        </w:rPr>
        <w:t>にこの旨を書き込んでおき</w:t>
      </w:r>
      <w:r>
        <w:rPr>
          <w:rFonts w:hint="eastAsia"/>
        </w:rPr>
        <w:t>OB</w:t>
      </w:r>
      <w:r>
        <w:rPr>
          <w:rFonts w:hint="eastAsia"/>
        </w:rPr>
        <w:t>に自重してもらいましょう。</w:t>
      </w:r>
    </w:p>
    <w:p w:rsidR="00FF6546" w:rsidRDefault="00FF6546">
      <w:pPr>
        <w:ind w:left="840"/>
        <w:rPr>
          <w:rFonts w:hint="eastAsia"/>
        </w:rPr>
      </w:pPr>
    </w:p>
    <w:p w:rsidR="00FF6546" w:rsidRDefault="00FF6546">
      <w:pPr>
        <w:ind w:firstLineChars="100" w:firstLine="210"/>
        <w:rPr>
          <w:rFonts w:hint="eastAsia"/>
        </w:rPr>
      </w:pPr>
    </w:p>
    <w:sectPr w:rsidR="00FF6546">
      <w:footerReference w:type="default" r:id="rId10"/>
      <w:pgSz w:w="11906" w:h="16838"/>
      <w:pgMar w:top="1134" w:right="1134" w:bottom="1134" w:left="1134"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F8D" w:rsidRDefault="00521F8D">
      <w:r>
        <w:separator/>
      </w:r>
    </w:p>
  </w:endnote>
  <w:endnote w:type="continuationSeparator" w:id="0">
    <w:p w:rsidR="00521F8D" w:rsidRDefault="00521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HG明朝E">
    <w:panose1 w:val="02020909000000000000"/>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546" w:rsidRDefault="00FF6546">
    <w:pPr>
      <w:pStyle w:val="a4"/>
      <w:jc w:val="center"/>
      <w:rPr>
        <w:lang w:eastAsia="zh-CN"/>
      </w:rPr>
    </w:pPr>
    <w:r>
      <w:rPr>
        <w:szCs w:val="21"/>
        <w:vertAlign w:val="superscript"/>
        <w:lang w:eastAsia="zh-CN"/>
      </w:rPr>
      <w:t xml:space="preserve">- </w:t>
    </w:r>
    <w:r>
      <w:rPr>
        <w:szCs w:val="21"/>
        <w:vertAlign w:val="superscript"/>
        <w:lang w:eastAsia="zh-CN"/>
      </w:rPr>
      <w:fldChar w:fldCharType="begin"/>
    </w:r>
    <w:r>
      <w:rPr>
        <w:szCs w:val="21"/>
        <w:vertAlign w:val="superscript"/>
        <w:lang w:eastAsia="zh-CN"/>
      </w:rPr>
      <w:instrText xml:space="preserve"> PAGE </w:instrText>
    </w:r>
    <w:r>
      <w:rPr>
        <w:szCs w:val="21"/>
        <w:vertAlign w:val="superscript"/>
        <w:lang w:eastAsia="zh-CN"/>
      </w:rPr>
      <w:fldChar w:fldCharType="separate"/>
    </w:r>
    <w:r w:rsidR="00CC5B80">
      <w:rPr>
        <w:noProof/>
        <w:szCs w:val="21"/>
        <w:vertAlign w:val="superscript"/>
        <w:lang w:eastAsia="zh-CN"/>
      </w:rPr>
      <w:t>8</w:t>
    </w:r>
    <w:r>
      <w:rPr>
        <w:szCs w:val="21"/>
        <w:vertAlign w:val="superscript"/>
        <w:lang w:eastAsia="zh-CN"/>
      </w:rPr>
      <w:fldChar w:fldCharType="end"/>
    </w:r>
    <w:r>
      <w:rPr>
        <w:szCs w:val="21"/>
        <w:vertAlign w:val="superscript"/>
        <w:lang w:eastAsia="zh-C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F8D" w:rsidRDefault="00521F8D">
      <w:r>
        <w:separator/>
      </w:r>
    </w:p>
  </w:footnote>
  <w:footnote w:type="continuationSeparator" w:id="0">
    <w:p w:rsidR="00521F8D" w:rsidRDefault="00521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decimalEnclosedCircle"/>
      <w:lvlText w:val="%1"/>
      <w:lvlJc w:val="left"/>
      <w:pPr>
        <w:ind w:left="1410" w:hanging="360"/>
      </w:pPr>
      <w:rPr>
        <w:rFonts w:hint="default"/>
      </w:rPr>
    </w:lvl>
    <w:lvl w:ilvl="1">
      <w:start w:val="1"/>
      <w:numFmt w:val="aiueoFullWidth"/>
      <w:lvlText w:val="(%2)"/>
      <w:lvlJc w:val="left"/>
      <w:pPr>
        <w:ind w:left="1890" w:hanging="420"/>
      </w:pPr>
    </w:lvl>
    <w:lvl w:ilvl="2">
      <w:start w:val="1"/>
      <w:numFmt w:val="decimalEnclosedCircle"/>
      <w:lvlText w:val="%3"/>
      <w:lvlJc w:val="left"/>
      <w:pPr>
        <w:ind w:left="2310" w:hanging="420"/>
      </w:pPr>
    </w:lvl>
    <w:lvl w:ilvl="3">
      <w:start w:val="1"/>
      <w:numFmt w:val="decimal"/>
      <w:lvlText w:val="%4."/>
      <w:lvlJc w:val="left"/>
      <w:pPr>
        <w:ind w:left="2730" w:hanging="420"/>
      </w:pPr>
    </w:lvl>
    <w:lvl w:ilvl="4">
      <w:start w:val="1"/>
      <w:numFmt w:val="aiueoFullWidth"/>
      <w:lvlText w:val="(%5)"/>
      <w:lvlJc w:val="left"/>
      <w:pPr>
        <w:ind w:left="3150" w:hanging="420"/>
      </w:pPr>
    </w:lvl>
    <w:lvl w:ilvl="5">
      <w:start w:val="1"/>
      <w:numFmt w:val="decimalEnclosedCircle"/>
      <w:lvlText w:val="%6"/>
      <w:lvlJc w:val="left"/>
      <w:pPr>
        <w:ind w:left="3570" w:hanging="420"/>
      </w:pPr>
    </w:lvl>
    <w:lvl w:ilvl="6">
      <w:start w:val="1"/>
      <w:numFmt w:val="decimal"/>
      <w:lvlText w:val="%7."/>
      <w:lvlJc w:val="left"/>
      <w:pPr>
        <w:ind w:left="3990" w:hanging="420"/>
      </w:pPr>
    </w:lvl>
    <w:lvl w:ilvl="7">
      <w:start w:val="1"/>
      <w:numFmt w:val="aiueoFullWidth"/>
      <w:lvlText w:val="(%8)"/>
      <w:lvlJc w:val="left"/>
      <w:pPr>
        <w:ind w:left="4410" w:hanging="420"/>
      </w:pPr>
    </w:lvl>
    <w:lvl w:ilvl="8">
      <w:start w:val="1"/>
      <w:numFmt w:val="decimalEnclosedCircle"/>
      <w:lvlText w:val="%9"/>
      <w:lvlJc w:val="left"/>
      <w:pPr>
        <w:ind w:left="4830" w:hanging="420"/>
      </w:pPr>
    </w:lvl>
  </w:abstractNum>
  <w:abstractNum w:abstractNumId="1" w15:restartNumberingAfterBreak="0">
    <w:nsid w:val="0000000B"/>
    <w:multiLevelType w:val="multilevel"/>
    <w:tmpl w:val="0000000B"/>
    <w:lvl w:ilvl="0">
      <w:start w:val="3"/>
      <w:numFmt w:val="bullet"/>
      <w:lvlText w:val="・"/>
      <w:lvlJc w:val="left"/>
      <w:pPr>
        <w:tabs>
          <w:tab w:val="num" w:pos="1410"/>
        </w:tabs>
        <w:ind w:left="1410" w:hanging="360"/>
      </w:pPr>
      <w:rPr>
        <w:rFonts w:ascii="ＭＳ 明朝" w:eastAsia="ＭＳ 明朝" w:hAnsi="ＭＳ 明朝" w:cs="Times New Roman" w:hint="eastAsia"/>
      </w:rPr>
    </w:lvl>
    <w:lvl w:ilvl="1">
      <w:start w:val="1"/>
      <w:numFmt w:val="bullet"/>
      <w:lvlText w:val=""/>
      <w:lvlJc w:val="left"/>
      <w:pPr>
        <w:tabs>
          <w:tab w:val="num" w:pos="1890"/>
        </w:tabs>
        <w:ind w:left="1890" w:hanging="420"/>
      </w:pPr>
      <w:rPr>
        <w:rFonts w:ascii="Wingdings" w:hAnsi="Wingdings" w:hint="default"/>
      </w:rPr>
    </w:lvl>
    <w:lvl w:ilvl="2">
      <w:start w:val="1"/>
      <w:numFmt w:val="bullet"/>
      <w:lvlText w:val=""/>
      <w:lvlJc w:val="left"/>
      <w:pPr>
        <w:tabs>
          <w:tab w:val="num" w:pos="2310"/>
        </w:tabs>
        <w:ind w:left="2310" w:hanging="420"/>
      </w:pPr>
      <w:rPr>
        <w:rFonts w:ascii="Wingdings" w:hAnsi="Wingdings" w:hint="default"/>
      </w:rPr>
    </w:lvl>
    <w:lvl w:ilvl="3">
      <w:start w:val="1"/>
      <w:numFmt w:val="bullet"/>
      <w:lvlText w:val=""/>
      <w:lvlJc w:val="left"/>
      <w:pPr>
        <w:tabs>
          <w:tab w:val="num" w:pos="2730"/>
        </w:tabs>
        <w:ind w:left="2730" w:hanging="420"/>
      </w:pPr>
      <w:rPr>
        <w:rFonts w:ascii="Wingdings" w:hAnsi="Wingdings" w:hint="default"/>
      </w:rPr>
    </w:lvl>
    <w:lvl w:ilvl="4">
      <w:start w:val="1"/>
      <w:numFmt w:val="bullet"/>
      <w:lvlText w:val=""/>
      <w:lvlJc w:val="left"/>
      <w:pPr>
        <w:tabs>
          <w:tab w:val="num" w:pos="3150"/>
        </w:tabs>
        <w:ind w:left="3150" w:hanging="420"/>
      </w:pPr>
      <w:rPr>
        <w:rFonts w:ascii="Wingdings" w:hAnsi="Wingdings" w:hint="default"/>
      </w:rPr>
    </w:lvl>
    <w:lvl w:ilvl="5">
      <w:start w:val="1"/>
      <w:numFmt w:val="bullet"/>
      <w:lvlText w:val=""/>
      <w:lvlJc w:val="left"/>
      <w:pPr>
        <w:tabs>
          <w:tab w:val="num" w:pos="3570"/>
        </w:tabs>
        <w:ind w:left="3570" w:hanging="420"/>
      </w:pPr>
      <w:rPr>
        <w:rFonts w:ascii="Wingdings" w:hAnsi="Wingdings" w:hint="default"/>
      </w:rPr>
    </w:lvl>
    <w:lvl w:ilvl="6">
      <w:start w:val="1"/>
      <w:numFmt w:val="bullet"/>
      <w:lvlText w:val=""/>
      <w:lvlJc w:val="left"/>
      <w:pPr>
        <w:tabs>
          <w:tab w:val="num" w:pos="3990"/>
        </w:tabs>
        <w:ind w:left="3990" w:hanging="420"/>
      </w:pPr>
      <w:rPr>
        <w:rFonts w:ascii="Wingdings" w:hAnsi="Wingdings" w:hint="default"/>
      </w:rPr>
    </w:lvl>
    <w:lvl w:ilvl="7">
      <w:start w:val="1"/>
      <w:numFmt w:val="bullet"/>
      <w:lvlText w:val=""/>
      <w:lvlJc w:val="left"/>
      <w:pPr>
        <w:tabs>
          <w:tab w:val="num" w:pos="4410"/>
        </w:tabs>
        <w:ind w:left="4410" w:hanging="420"/>
      </w:pPr>
      <w:rPr>
        <w:rFonts w:ascii="Wingdings" w:hAnsi="Wingdings" w:hint="default"/>
      </w:rPr>
    </w:lvl>
    <w:lvl w:ilvl="8">
      <w:start w:val="1"/>
      <w:numFmt w:val="bullet"/>
      <w:lvlText w:val=""/>
      <w:lvlJc w:val="left"/>
      <w:pPr>
        <w:tabs>
          <w:tab w:val="num" w:pos="4830"/>
        </w:tabs>
        <w:ind w:left="4830" w:hanging="420"/>
      </w:pPr>
      <w:rPr>
        <w:rFonts w:ascii="Wingdings" w:hAnsi="Wingdings" w:hint="default"/>
      </w:rPr>
    </w:lvl>
  </w:abstractNum>
  <w:abstractNum w:abstractNumId="2" w15:restartNumberingAfterBreak="0">
    <w:nsid w:val="0000000C"/>
    <w:multiLevelType w:val="multilevel"/>
    <w:tmpl w:val="0000000C"/>
    <w:lvl w:ilvl="0">
      <w:start w:val="7"/>
      <w:numFmt w:val="bullet"/>
      <w:lvlText w:val="○"/>
      <w:lvlJc w:val="left"/>
      <w:pPr>
        <w:tabs>
          <w:tab w:val="num" w:pos="1470"/>
        </w:tabs>
        <w:ind w:left="1470" w:hanging="420"/>
      </w:pPr>
      <w:rPr>
        <w:rFonts w:ascii="ＭＳ 明朝" w:eastAsia="ＭＳ 明朝" w:hAnsi="ＭＳ 明朝" w:cs="Times New Roman" w:hint="eastAsia"/>
      </w:rPr>
    </w:lvl>
    <w:lvl w:ilvl="1">
      <w:start w:val="1"/>
      <w:numFmt w:val="bullet"/>
      <w:lvlText w:val=""/>
      <w:lvlJc w:val="left"/>
      <w:pPr>
        <w:tabs>
          <w:tab w:val="num" w:pos="1890"/>
        </w:tabs>
        <w:ind w:left="1890" w:hanging="420"/>
      </w:pPr>
      <w:rPr>
        <w:rFonts w:ascii="Wingdings" w:hAnsi="Wingdings" w:hint="default"/>
      </w:rPr>
    </w:lvl>
    <w:lvl w:ilvl="2">
      <w:start w:val="1"/>
      <w:numFmt w:val="bullet"/>
      <w:lvlText w:val=""/>
      <w:lvlJc w:val="left"/>
      <w:pPr>
        <w:tabs>
          <w:tab w:val="num" w:pos="2310"/>
        </w:tabs>
        <w:ind w:left="2310" w:hanging="420"/>
      </w:pPr>
      <w:rPr>
        <w:rFonts w:ascii="Wingdings" w:hAnsi="Wingdings" w:hint="default"/>
      </w:rPr>
    </w:lvl>
    <w:lvl w:ilvl="3">
      <w:start w:val="1"/>
      <w:numFmt w:val="bullet"/>
      <w:lvlText w:val=""/>
      <w:lvlJc w:val="left"/>
      <w:pPr>
        <w:tabs>
          <w:tab w:val="num" w:pos="2730"/>
        </w:tabs>
        <w:ind w:left="2730" w:hanging="420"/>
      </w:pPr>
      <w:rPr>
        <w:rFonts w:ascii="Wingdings" w:hAnsi="Wingdings" w:hint="default"/>
      </w:rPr>
    </w:lvl>
    <w:lvl w:ilvl="4">
      <w:start w:val="1"/>
      <w:numFmt w:val="bullet"/>
      <w:lvlText w:val=""/>
      <w:lvlJc w:val="left"/>
      <w:pPr>
        <w:tabs>
          <w:tab w:val="num" w:pos="3150"/>
        </w:tabs>
        <w:ind w:left="3150" w:hanging="420"/>
      </w:pPr>
      <w:rPr>
        <w:rFonts w:ascii="Wingdings" w:hAnsi="Wingdings" w:hint="default"/>
      </w:rPr>
    </w:lvl>
    <w:lvl w:ilvl="5">
      <w:start w:val="1"/>
      <w:numFmt w:val="bullet"/>
      <w:lvlText w:val=""/>
      <w:lvlJc w:val="left"/>
      <w:pPr>
        <w:tabs>
          <w:tab w:val="num" w:pos="3570"/>
        </w:tabs>
        <w:ind w:left="3570" w:hanging="420"/>
      </w:pPr>
      <w:rPr>
        <w:rFonts w:ascii="Wingdings" w:hAnsi="Wingdings" w:hint="default"/>
      </w:rPr>
    </w:lvl>
    <w:lvl w:ilvl="6">
      <w:start w:val="1"/>
      <w:numFmt w:val="bullet"/>
      <w:lvlText w:val=""/>
      <w:lvlJc w:val="left"/>
      <w:pPr>
        <w:tabs>
          <w:tab w:val="num" w:pos="3990"/>
        </w:tabs>
        <w:ind w:left="3990" w:hanging="420"/>
      </w:pPr>
      <w:rPr>
        <w:rFonts w:ascii="Wingdings" w:hAnsi="Wingdings" w:hint="default"/>
      </w:rPr>
    </w:lvl>
    <w:lvl w:ilvl="7">
      <w:start w:val="1"/>
      <w:numFmt w:val="bullet"/>
      <w:lvlText w:val=""/>
      <w:lvlJc w:val="left"/>
      <w:pPr>
        <w:tabs>
          <w:tab w:val="num" w:pos="4410"/>
        </w:tabs>
        <w:ind w:left="4410" w:hanging="420"/>
      </w:pPr>
      <w:rPr>
        <w:rFonts w:ascii="Wingdings" w:hAnsi="Wingdings" w:hint="default"/>
      </w:rPr>
    </w:lvl>
    <w:lvl w:ilvl="8">
      <w:start w:val="1"/>
      <w:numFmt w:val="bullet"/>
      <w:lvlText w:val=""/>
      <w:lvlJc w:val="left"/>
      <w:pPr>
        <w:tabs>
          <w:tab w:val="num" w:pos="4830"/>
        </w:tabs>
        <w:ind w:left="4830" w:hanging="420"/>
      </w:pPr>
      <w:rPr>
        <w:rFonts w:ascii="Wingdings" w:hAnsi="Wingdings" w:hint="default"/>
      </w:rPr>
    </w:lvl>
  </w:abstractNum>
  <w:abstractNum w:abstractNumId="3" w15:restartNumberingAfterBreak="0">
    <w:nsid w:val="0000000D"/>
    <w:multiLevelType w:val="multilevel"/>
    <w:tmpl w:val="0000000D"/>
    <w:lvl w:ilvl="0">
      <w:start w:val="1"/>
      <w:numFmt w:val="decimalEnclosedCircle"/>
      <w:lvlText w:val="%1"/>
      <w:lvlJc w:val="left"/>
      <w:pPr>
        <w:tabs>
          <w:tab w:val="num" w:pos="1410"/>
        </w:tabs>
        <w:ind w:left="1410" w:hanging="360"/>
      </w:pPr>
      <w:rPr>
        <w:rFonts w:ascii="Times New Roman" w:eastAsia="Times New Roman" w:hAnsi="Times New Roman" w:cs="Times New Roman"/>
      </w:rPr>
    </w:lvl>
    <w:lvl w:ilvl="1">
      <w:start w:val="1"/>
      <w:numFmt w:val="bullet"/>
      <w:lvlText w:val=""/>
      <w:lvlJc w:val="left"/>
      <w:pPr>
        <w:tabs>
          <w:tab w:val="num" w:pos="1890"/>
        </w:tabs>
        <w:ind w:left="1890" w:hanging="420"/>
      </w:pPr>
      <w:rPr>
        <w:rFonts w:ascii="Wingdings" w:hAnsi="Wingdings" w:hint="default"/>
      </w:rPr>
    </w:lvl>
    <w:lvl w:ilvl="2">
      <w:start w:val="1"/>
      <w:numFmt w:val="bullet"/>
      <w:lvlText w:val=""/>
      <w:lvlJc w:val="left"/>
      <w:pPr>
        <w:tabs>
          <w:tab w:val="num" w:pos="2310"/>
        </w:tabs>
        <w:ind w:left="2310" w:hanging="420"/>
      </w:pPr>
      <w:rPr>
        <w:rFonts w:ascii="Wingdings" w:hAnsi="Wingdings" w:hint="default"/>
      </w:rPr>
    </w:lvl>
    <w:lvl w:ilvl="3">
      <w:start w:val="1"/>
      <w:numFmt w:val="bullet"/>
      <w:lvlText w:val=""/>
      <w:lvlJc w:val="left"/>
      <w:pPr>
        <w:tabs>
          <w:tab w:val="num" w:pos="2730"/>
        </w:tabs>
        <w:ind w:left="2730" w:hanging="420"/>
      </w:pPr>
      <w:rPr>
        <w:rFonts w:ascii="Wingdings" w:hAnsi="Wingdings" w:hint="default"/>
      </w:rPr>
    </w:lvl>
    <w:lvl w:ilvl="4">
      <w:start w:val="1"/>
      <w:numFmt w:val="bullet"/>
      <w:lvlText w:val=""/>
      <w:lvlJc w:val="left"/>
      <w:pPr>
        <w:tabs>
          <w:tab w:val="num" w:pos="3150"/>
        </w:tabs>
        <w:ind w:left="3150" w:hanging="420"/>
      </w:pPr>
      <w:rPr>
        <w:rFonts w:ascii="Wingdings" w:hAnsi="Wingdings" w:hint="default"/>
      </w:rPr>
    </w:lvl>
    <w:lvl w:ilvl="5">
      <w:start w:val="1"/>
      <w:numFmt w:val="bullet"/>
      <w:lvlText w:val=""/>
      <w:lvlJc w:val="left"/>
      <w:pPr>
        <w:tabs>
          <w:tab w:val="num" w:pos="3570"/>
        </w:tabs>
        <w:ind w:left="3570" w:hanging="420"/>
      </w:pPr>
      <w:rPr>
        <w:rFonts w:ascii="Wingdings" w:hAnsi="Wingdings" w:hint="default"/>
      </w:rPr>
    </w:lvl>
    <w:lvl w:ilvl="6">
      <w:start w:val="1"/>
      <w:numFmt w:val="bullet"/>
      <w:lvlText w:val=""/>
      <w:lvlJc w:val="left"/>
      <w:pPr>
        <w:tabs>
          <w:tab w:val="num" w:pos="3990"/>
        </w:tabs>
        <w:ind w:left="3990" w:hanging="420"/>
      </w:pPr>
      <w:rPr>
        <w:rFonts w:ascii="Wingdings" w:hAnsi="Wingdings" w:hint="default"/>
      </w:rPr>
    </w:lvl>
    <w:lvl w:ilvl="7">
      <w:start w:val="1"/>
      <w:numFmt w:val="bullet"/>
      <w:lvlText w:val=""/>
      <w:lvlJc w:val="left"/>
      <w:pPr>
        <w:tabs>
          <w:tab w:val="num" w:pos="4410"/>
        </w:tabs>
        <w:ind w:left="4410" w:hanging="420"/>
      </w:pPr>
      <w:rPr>
        <w:rFonts w:ascii="Wingdings" w:hAnsi="Wingdings" w:hint="default"/>
      </w:rPr>
    </w:lvl>
    <w:lvl w:ilvl="8">
      <w:start w:val="1"/>
      <w:numFmt w:val="bullet"/>
      <w:lvlText w:val=""/>
      <w:lvlJc w:val="left"/>
      <w:pPr>
        <w:tabs>
          <w:tab w:val="num" w:pos="4830"/>
        </w:tabs>
        <w:ind w:left="483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E4D2C"/>
    <w:rsid w:val="004C1BA6"/>
    <w:rsid w:val="004D3646"/>
    <w:rsid w:val="00521F8D"/>
    <w:rsid w:val="00CC5B80"/>
    <w:rsid w:val="00FF6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911411EC-74FC-494B-AFC0-B75BED3D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imes New Roman" w:eastAsia="ＭＳ Ｐゴシック" w:hAnsi="Times New Roman"/>
      <w:kern w:val="2"/>
      <w:sz w:val="21"/>
      <w:szCs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footer"/>
    <w:basedOn w:val="a"/>
    <w:pPr>
      <w:tabs>
        <w:tab w:val="center" w:pos="4252"/>
        <w:tab w:val="right" w:pos="8504"/>
      </w:tabs>
      <w:snapToGrid w:val="0"/>
    </w:pPr>
    <w:rPr>
      <w:rFonts w:ascii="Century" w:eastAsia="ＭＳ 明朝" w:hAnsi="Century"/>
      <w:szCs w:val="24"/>
    </w:rPr>
  </w:style>
  <w:style w:type="paragraph" w:styleId="a5">
    <w:name w:val="Body Text Indent"/>
    <w:basedOn w:val="a"/>
    <w:pPr>
      <w:ind w:left="420"/>
    </w:pPr>
    <w:rPr>
      <w:rFonts w:ascii="Century" w:eastAsia="ＭＳ 明朝" w:hAnsi="Century"/>
      <w:szCs w:val="24"/>
    </w:rPr>
  </w:style>
  <w:style w:type="paragraph" w:styleId="3">
    <w:name w:val="Body Text Indent 3"/>
    <w:basedOn w:val="a"/>
    <w:pPr>
      <w:ind w:leftChars="343" w:left="720" w:firstLineChars="100" w:firstLine="210"/>
    </w:pPr>
    <w:rPr>
      <w:rFonts w:ascii="ＭＳ 明朝" w:hAnsi="ＭＳ 明朝"/>
    </w:rPr>
  </w:style>
  <w:style w:type="paragraph" w:styleId="a6">
    <w:name w:val="header"/>
    <w:basedOn w:val="a"/>
    <w:pPr>
      <w:tabs>
        <w:tab w:val="center" w:pos="4252"/>
        <w:tab w:val="right" w:pos="8504"/>
      </w:tabs>
      <w:snapToGrid w:val="0"/>
    </w:pPr>
    <w:rPr>
      <w:rFonts w:ascii="Century" w:eastAsia="ＭＳ 明朝" w:hAnsi="Century"/>
      <w:szCs w:val="24"/>
    </w:rPr>
  </w:style>
  <w:style w:type="paragraph" w:styleId="2">
    <w:name w:val="Body Text Indent 2"/>
    <w:basedOn w:val="a"/>
    <w:pPr>
      <w:tabs>
        <w:tab w:val="left" w:pos="1980"/>
      </w:tabs>
      <w:ind w:leftChars="426" w:left="1080" w:hangingChars="88" w:hanging="18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chikawa-sk.co.j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13940</Words>
  <Characters>1270</Characters>
  <Application>Microsoft Office Word</Application>
  <DocSecurity>0</DocSecurity>
  <PresentationFormat/>
  <Lines>10</Lines>
  <Paragraphs>30</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２００５　学内駅伝運営マニュアル</vt:lpstr>
    </vt:vector>
  </TitlesOfParts>
  <Manager/>
  <Company/>
  <LinksUpToDate>false</LinksUpToDate>
  <CharactersWithSpaces>15180</CharactersWithSpaces>
  <SharedDoc>false</SharedDoc>
  <HLinks>
    <vt:vector size="6" baseType="variant">
      <vt:variant>
        <vt:i4>5046274</vt:i4>
      </vt:variant>
      <vt:variant>
        <vt:i4>0</vt:i4>
      </vt:variant>
      <vt:variant>
        <vt:i4>0</vt:i4>
      </vt:variant>
      <vt:variant>
        <vt:i4>5</vt:i4>
      </vt:variant>
      <vt:variant>
        <vt:lpwstr>http://www.ichikawa-sk.co.jp/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２００５　学内駅伝運営マニュアル</dc:title>
  <dc:subject/>
  <dc:creator>user</dc:creator>
  <cp:keywords/>
  <dc:description/>
  <cp:lastModifiedBy>高瀬悠喜</cp:lastModifiedBy>
  <cp:revision>2</cp:revision>
  <cp:lastPrinted>2008-10-05T17:53:00Z</cp:lastPrinted>
  <dcterms:created xsi:type="dcterms:W3CDTF">2016-10-28T07:14:00Z</dcterms:created>
  <dcterms:modified xsi:type="dcterms:W3CDTF">2016-10-28T07:14:00Z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1041-6.6.0.2724</vt:lpwstr>
  </property>
</Properties>
</file>